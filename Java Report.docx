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CFA58" w14:textId="77777777" w:rsidR="006572A4" w:rsidRPr="003476A9" w:rsidRDefault="0074447C" w:rsidP="003476A9">
      <w:pPr>
        <w:pStyle w:val="Normal1"/>
        <w:tabs>
          <w:tab w:val="left" w:pos="2250"/>
        </w:tabs>
        <w:rPr>
          <w:rFonts w:ascii="Times New Roman" w:eastAsia="Times New Roman" w:hAnsi="Times New Roman" w:cs="Times New Roman"/>
          <w:b/>
          <w:sz w:val="28"/>
          <w:szCs w:val="28"/>
        </w:rPr>
      </w:pPr>
      <w:r w:rsidRPr="003476A9">
        <w:rPr>
          <w:rFonts w:ascii="Times New Roman" w:eastAsia="Times New Roman" w:hAnsi="Times New Roman" w:cs="Times New Roman"/>
          <w:b/>
          <w:noProof/>
          <w:sz w:val="28"/>
          <w:szCs w:val="28"/>
          <w:lang w:val="en-IN" w:eastAsia="en-IN"/>
        </w:rPr>
        <w:drawing>
          <wp:anchor distT="0" distB="0" distL="18415" distR="9525" simplePos="0" relativeHeight="251658240" behindDoc="0" locked="0" layoutInCell="0" allowOverlap="1" wp14:anchorId="6D6E5A49" wp14:editId="3D8A9A41">
            <wp:simplePos x="0" y="0"/>
            <wp:positionH relativeFrom="margin">
              <wp:posOffset>2543175</wp:posOffset>
            </wp:positionH>
            <wp:positionV relativeFrom="paragraph">
              <wp:posOffset>-57150</wp:posOffset>
            </wp:positionV>
            <wp:extent cx="1000125" cy="1047750"/>
            <wp:effectExtent l="0" t="0" r="0" b="0"/>
            <wp:wrapSquare wrapText="bothSides"/>
            <wp:docPr id="1026" name="image4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png"/>
                    <pic:cNvPicPr/>
                  </pic:nvPicPr>
                  <pic:blipFill>
                    <a:blip r:embed="rId8" cstate="print"/>
                    <a:srcRect/>
                    <a:stretch/>
                  </pic:blipFill>
                  <pic:spPr>
                    <a:xfrm>
                      <a:off x="0" y="0"/>
                      <a:ext cx="1000125" cy="1047750"/>
                    </a:xfrm>
                    <a:prstGeom prst="rect">
                      <a:avLst/>
                    </a:prstGeom>
                    <a:ln w="9525" cap="flat" cmpd="sng">
                      <a:solidFill>
                        <a:srgbClr val="000000"/>
                      </a:solidFill>
                      <a:prstDash val="solid"/>
                      <a:round/>
                      <a:headEnd type="none" w="med" len="med"/>
                      <a:tailEnd type="none" w="med" len="med"/>
                    </a:ln>
                  </pic:spPr>
                </pic:pic>
              </a:graphicData>
            </a:graphic>
          </wp:anchor>
        </w:drawing>
      </w:r>
    </w:p>
    <w:p w14:paraId="163D05FF" w14:textId="77777777" w:rsidR="006572A4" w:rsidRPr="003476A9" w:rsidRDefault="006572A4">
      <w:pPr>
        <w:pStyle w:val="Normal1"/>
        <w:jc w:val="center"/>
        <w:rPr>
          <w:rFonts w:ascii="Times New Roman" w:eastAsia="Times New Roman" w:hAnsi="Times New Roman" w:cs="Times New Roman"/>
          <w:b/>
          <w:sz w:val="40"/>
          <w:szCs w:val="40"/>
        </w:rPr>
      </w:pPr>
    </w:p>
    <w:p w14:paraId="3E1BBD36" w14:textId="77777777" w:rsidR="006572A4" w:rsidRPr="003476A9" w:rsidRDefault="006572A4">
      <w:pPr>
        <w:pStyle w:val="Normal1"/>
        <w:rPr>
          <w:rFonts w:ascii="Times New Roman" w:eastAsia="Times New Roman" w:hAnsi="Times New Roman" w:cs="Times New Roman"/>
          <w:b/>
          <w:sz w:val="44"/>
          <w:szCs w:val="44"/>
        </w:rPr>
      </w:pPr>
    </w:p>
    <w:p w14:paraId="49369596" w14:textId="0607D27A" w:rsidR="006572A4" w:rsidRPr="003476A9" w:rsidRDefault="003476A9">
      <w:pPr>
        <w:pStyle w:val="Normal1"/>
        <w:spacing w:after="200"/>
        <w:jc w:val="center"/>
        <w:rPr>
          <w:rFonts w:ascii="Times New Roman" w:hAnsi="Times New Roman" w:cs="Times New Roman"/>
          <w:sz w:val="44"/>
          <w:szCs w:val="44"/>
        </w:rPr>
      </w:pPr>
      <w:r w:rsidRPr="003476A9">
        <w:rPr>
          <w:rFonts w:ascii="Times New Roman" w:eastAsia="Times New Roman" w:hAnsi="Times New Roman" w:cs="Times New Roman"/>
          <w:b/>
          <w:i/>
          <w:sz w:val="44"/>
          <w:szCs w:val="44"/>
        </w:rPr>
        <w:t>“</w:t>
      </w:r>
      <w:r w:rsidR="00A11255">
        <w:rPr>
          <w:rFonts w:ascii="Times New Roman" w:eastAsia="Times New Roman" w:hAnsi="Times New Roman" w:cs="Times New Roman"/>
          <w:b/>
          <w:i/>
          <w:sz w:val="44"/>
          <w:szCs w:val="44"/>
        </w:rPr>
        <w:t>PASSWORD MANAGER</w:t>
      </w:r>
      <w:r w:rsidR="0074447C" w:rsidRPr="003476A9">
        <w:rPr>
          <w:rFonts w:ascii="Times New Roman" w:eastAsia="Times New Roman" w:hAnsi="Times New Roman" w:cs="Times New Roman"/>
          <w:b/>
          <w:i/>
          <w:sz w:val="44"/>
          <w:szCs w:val="44"/>
        </w:rPr>
        <w:t>”</w:t>
      </w:r>
    </w:p>
    <w:p w14:paraId="4E157495" w14:textId="77777777" w:rsidR="006572A4" w:rsidRPr="00DD7C43" w:rsidRDefault="0074447C">
      <w:pPr>
        <w:pStyle w:val="Normal1"/>
        <w:spacing w:after="200"/>
        <w:jc w:val="center"/>
        <w:rPr>
          <w:rFonts w:ascii="Times New Roman" w:hAnsi="Times New Roman" w:cs="Times New Roman"/>
          <w:sz w:val="32"/>
          <w:szCs w:val="24"/>
        </w:rPr>
      </w:pPr>
      <w:r w:rsidRPr="00DD7C43">
        <w:rPr>
          <w:rFonts w:ascii="Times New Roman" w:eastAsia="Times New Roman" w:hAnsi="Times New Roman" w:cs="Times New Roman"/>
          <w:b/>
          <w:sz w:val="32"/>
          <w:szCs w:val="24"/>
        </w:rPr>
        <w:t>Mini Project Report</w:t>
      </w:r>
    </w:p>
    <w:p w14:paraId="282650D9" w14:textId="77777777" w:rsidR="006572A4" w:rsidRPr="003476A9" w:rsidRDefault="0074447C">
      <w:pPr>
        <w:pStyle w:val="Normal1"/>
        <w:spacing w:after="200"/>
        <w:jc w:val="center"/>
        <w:rPr>
          <w:rFonts w:ascii="Times New Roman" w:eastAsia="Times New Roman" w:hAnsi="Times New Roman" w:cs="Times New Roman"/>
          <w:b/>
          <w:sz w:val="24"/>
          <w:szCs w:val="24"/>
        </w:rPr>
      </w:pPr>
      <w:r w:rsidRPr="003476A9">
        <w:rPr>
          <w:rFonts w:ascii="Times New Roman" w:eastAsia="Times New Roman" w:hAnsi="Times New Roman" w:cs="Times New Roman"/>
          <w:b/>
          <w:sz w:val="24"/>
          <w:szCs w:val="24"/>
        </w:rPr>
        <w:t xml:space="preserve">    Submitted in partial fulfillment of the requirements of the subject </w:t>
      </w:r>
      <w:proofErr w:type="gramStart"/>
      <w:r w:rsidRPr="003476A9">
        <w:rPr>
          <w:rFonts w:ascii="Times New Roman" w:eastAsia="Times New Roman" w:hAnsi="Times New Roman" w:cs="Times New Roman"/>
          <w:b/>
          <w:sz w:val="24"/>
          <w:szCs w:val="24"/>
        </w:rPr>
        <w:t>Object Oriented</w:t>
      </w:r>
      <w:proofErr w:type="gramEnd"/>
      <w:r w:rsidRPr="003476A9">
        <w:rPr>
          <w:rFonts w:ascii="Times New Roman" w:eastAsia="Times New Roman" w:hAnsi="Times New Roman" w:cs="Times New Roman"/>
          <w:b/>
          <w:sz w:val="24"/>
          <w:szCs w:val="24"/>
        </w:rPr>
        <w:t xml:space="preserve"> Programming Method lab</w:t>
      </w:r>
    </w:p>
    <w:p w14:paraId="60F84AB4" w14:textId="77777777" w:rsidR="006572A4" w:rsidRPr="003476A9" w:rsidRDefault="0074447C">
      <w:pPr>
        <w:pStyle w:val="Normal1"/>
        <w:spacing w:after="200"/>
        <w:jc w:val="center"/>
        <w:rPr>
          <w:rFonts w:ascii="Times New Roman" w:eastAsia="Times New Roman" w:hAnsi="Times New Roman" w:cs="Times New Roman"/>
          <w:b/>
          <w:sz w:val="24"/>
          <w:szCs w:val="24"/>
        </w:rPr>
      </w:pPr>
      <w:r w:rsidRPr="003476A9">
        <w:rPr>
          <w:rFonts w:ascii="Times New Roman" w:eastAsia="Times New Roman" w:hAnsi="Times New Roman" w:cs="Times New Roman"/>
          <w:b/>
          <w:sz w:val="24"/>
          <w:szCs w:val="24"/>
        </w:rPr>
        <w:t>by</w:t>
      </w:r>
    </w:p>
    <w:p w14:paraId="3056CC3C" w14:textId="778B2F24" w:rsidR="006572A4" w:rsidRPr="00DD7C43" w:rsidRDefault="00A11255">
      <w:pPr>
        <w:pStyle w:val="Normal1"/>
        <w:spacing w:after="200" w:line="240" w:lineRule="auto"/>
        <w:jc w:val="center"/>
        <w:rPr>
          <w:rFonts w:ascii="Times New Roman" w:eastAsia="Times New Roman" w:hAnsi="Times New Roman" w:cs="Times New Roman"/>
          <w:b/>
          <w:sz w:val="32"/>
          <w:szCs w:val="30"/>
        </w:rPr>
      </w:pPr>
      <w:r>
        <w:rPr>
          <w:rFonts w:ascii="Times New Roman" w:eastAsia="Times New Roman" w:hAnsi="Times New Roman" w:cs="Times New Roman"/>
          <w:b/>
          <w:sz w:val="32"/>
          <w:szCs w:val="30"/>
        </w:rPr>
        <w:t xml:space="preserve">Harsh </w:t>
      </w:r>
      <w:proofErr w:type="spellStart"/>
      <w:r>
        <w:rPr>
          <w:rFonts w:ascii="Times New Roman" w:eastAsia="Times New Roman" w:hAnsi="Times New Roman" w:cs="Times New Roman"/>
          <w:b/>
          <w:sz w:val="32"/>
          <w:szCs w:val="30"/>
        </w:rPr>
        <w:t>Katkade</w:t>
      </w:r>
      <w:proofErr w:type="spellEnd"/>
      <w:r>
        <w:rPr>
          <w:rFonts w:ascii="Times New Roman" w:eastAsia="Times New Roman" w:hAnsi="Times New Roman" w:cs="Times New Roman"/>
          <w:b/>
          <w:sz w:val="32"/>
          <w:szCs w:val="30"/>
        </w:rPr>
        <w:t xml:space="preserve"> </w:t>
      </w:r>
      <w:r w:rsidR="00DD7C43">
        <w:rPr>
          <w:rFonts w:ascii="Times New Roman" w:eastAsia="Times New Roman" w:hAnsi="Times New Roman" w:cs="Times New Roman"/>
          <w:b/>
          <w:sz w:val="32"/>
          <w:szCs w:val="30"/>
        </w:rPr>
        <w:t>(SE-</w:t>
      </w:r>
      <w:r>
        <w:rPr>
          <w:rFonts w:ascii="Times New Roman" w:eastAsia="Times New Roman" w:hAnsi="Times New Roman" w:cs="Times New Roman"/>
          <w:b/>
          <w:sz w:val="32"/>
          <w:szCs w:val="30"/>
        </w:rPr>
        <w:t>1</w:t>
      </w:r>
      <w:r w:rsidR="00DD7C43">
        <w:rPr>
          <w:rFonts w:ascii="Times New Roman" w:eastAsia="Times New Roman" w:hAnsi="Times New Roman" w:cs="Times New Roman"/>
          <w:b/>
          <w:sz w:val="32"/>
          <w:szCs w:val="30"/>
        </w:rPr>
        <w:t>8)</w:t>
      </w:r>
    </w:p>
    <w:p w14:paraId="0CE5E268" w14:textId="319C61CE" w:rsidR="006572A4" w:rsidRDefault="00A11255">
      <w:pPr>
        <w:pStyle w:val="Normal1"/>
        <w:spacing w:after="200" w:line="240" w:lineRule="auto"/>
        <w:jc w:val="center"/>
        <w:rPr>
          <w:rFonts w:ascii="Times New Roman" w:eastAsia="Times New Roman" w:hAnsi="Times New Roman" w:cs="Times New Roman"/>
          <w:b/>
          <w:sz w:val="32"/>
          <w:szCs w:val="30"/>
        </w:rPr>
      </w:pPr>
      <w:proofErr w:type="spellStart"/>
      <w:r>
        <w:rPr>
          <w:rFonts w:ascii="Times New Roman" w:eastAsia="Times New Roman" w:hAnsi="Times New Roman" w:cs="Times New Roman"/>
          <w:b/>
          <w:sz w:val="32"/>
          <w:szCs w:val="30"/>
        </w:rPr>
        <w:t>Mohil</w:t>
      </w:r>
      <w:proofErr w:type="spellEnd"/>
      <w:r>
        <w:rPr>
          <w:rFonts w:ascii="Times New Roman" w:eastAsia="Times New Roman" w:hAnsi="Times New Roman" w:cs="Times New Roman"/>
          <w:b/>
          <w:sz w:val="32"/>
          <w:szCs w:val="30"/>
        </w:rPr>
        <w:t xml:space="preserve"> </w:t>
      </w:r>
      <w:proofErr w:type="spellStart"/>
      <w:r>
        <w:rPr>
          <w:rFonts w:ascii="Times New Roman" w:eastAsia="Times New Roman" w:hAnsi="Times New Roman" w:cs="Times New Roman"/>
          <w:b/>
          <w:sz w:val="32"/>
          <w:szCs w:val="30"/>
        </w:rPr>
        <w:t>Khare</w:t>
      </w:r>
      <w:proofErr w:type="spellEnd"/>
      <w:r>
        <w:rPr>
          <w:rFonts w:ascii="Times New Roman" w:eastAsia="Times New Roman" w:hAnsi="Times New Roman" w:cs="Times New Roman"/>
          <w:b/>
          <w:sz w:val="32"/>
          <w:szCs w:val="30"/>
        </w:rPr>
        <w:t xml:space="preserve"> </w:t>
      </w:r>
      <w:r w:rsidR="00DD7C43">
        <w:rPr>
          <w:rFonts w:ascii="Times New Roman" w:eastAsia="Times New Roman" w:hAnsi="Times New Roman" w:cs="Times New Roman"/>
          <w:b/>
          <w:sz w:val="32"/>
          <w:szCs w:val="30"/>
        </w:rPr>
        <w:t>(SE-</w:t>
      </w:r>
      <w:r>
        <w:rPr>
          <w:rFonts w:ascii="Times New Roman" w:eastAsia="Times New Roman" w:hAnsi="Times New Roman" w:cs="Times New Roman"/>
          <w:b/>
          <w:sz w:val="32"/>
          <w:szCs w:val="30"/>
        </w:rPr>
        <w:t>2</w:t>
      </w:r>
      <w:r w:rsidR="00DD7C43">
        <w:rPr>
          <w:rFonts w:ascii="Times New Roman" w:eastAsia="Times New Roman" w:hAnsi="Times New Roman" w:cs="Times New Roman"/>
          <w:b/>
          <w:sz w:val="32"/>
          <w:szCs w:val="30"/>
        </w:rPr>
        <w:t>0)</w:t>
      </w:r>
    </w:p>
    <w:p w14:paraId="6A2B63A1" w14:textId="503CC475" w:rsidR="00AA5E73" w:rsidRPr="00DD7C43" w:rsidRDefault="00A11255">
      <w:pPr>
        <w:pStyle w:val="Normal1"/>
        <w:spacing w:after="200" w:line="240" w:lineRule="auto"/>
        <w:jc w:val="center"/>
        <w:rPr>
          <w:rFonts w:ascii="Times New Roman" w:hAnsi="Times New Roman" w:cs="Times New Roman"/>
          <w:b/>
          <w:sz w:val="32"/>
          <w:szCs w:val="30"/>
        </w:rPr>
      </w:pPr>
      <w:r>
        <w:rPr>
          <w:rFonts w:ascii="Times New Roman" w:eastAsia="Times New Roman" w:hAnsi="Times New Roman" w:cs="Times New Roman"/>
          <w:b/>
          <w:sz w:val="32"/>
          <w:szCs w:val="30"/>
        </w:rPr>
        <w:t xml:space="preserve">Vaibhav Lakhani </w:t>
      </w:r>
      <w:r w:rsidR="00AA5E73">
        <w:rPr>
          <w:rFonts w:ascii="Times New Roman" w:eastAsia="Times New Roman" w:hAnsi="Times New Roman" w:cs="Times New Roman"/>
          <w:b/>
          <w:sz w:val="32"/>
          <w:szCs w:val="30"/>
        </w:rPr>
        <w:t>(SE-</w:t>
      </w:r>
      <w:r>
        <w:rPr>
          <w:rFonts w:ascii="Times New Roman" w:eastAsia="Times New Roman" w:hAnsi="Times New Roman" w:cs="Times New Roman"/>
          <w:b/>
          <w:sz w:val="32"/>
          <w:szCs w:val="30"/>
        </w:rPr>
        <w:t>2</w:t>
      </w:r>
      <w:r w:rsidR="001B28AB">
        <w:rPr>
          <w:rFonts w:ascii="Times New Roman" w:eastAsia="Times New Roman" w:hAnsi="Times New Roman" w:cs="Times New Roman"/>
          <w:b/>
          <w:sz w:val="32"/>
          <w:szCs w:val="30"/>
        </w:rPr>
        <w:t>4</w:t>
      </w:r>
      <w:r w:rsidR="00AA5E73">
        <w:rPr>
          <w:rFonts w:ascii="Times New Roman" w:eastAsia="Times New Roman" w:hAnsi="Times New Roman" w:cs="Times New Roman"/>
          <w:b/>
          <w:sz w:val="32"/>
          <w:szCs w:val="30"/>
        </w:rPr>
        <w:t>)</w:t>
      </w:r>
    </w:p>
    <w:p w14:paraId="1D9A0C01" w14:textId="77777777" w:rsidR="006572A4" w:rsidRPr="003476A9" w:rsidRDefault="0074447C">
      <w:pPr>
        <w:pStyle w:val="Normal1"/>
        <w:spacing w:after="200"/>
        <w:jc w:val="center"/>
        <w:rPr>
          <w:rFonts w:ascii="Times New Roman" w:hAnsi="Times New Roman" w:cs="Times New Roman"/>
          <w:sz w:val="24"/>
          <w:szCs w:val="24"/>
        </w:rPr>
      </w:pPr>
      <w:r w:rsidRPr="003476A9">
        <w:rPr>
          <w:rFonts w:ascii="Times New Roman" w:eastAsia="Times New Roman" w:hAnsi="Times New Roman" w:cs="Times New Roman"/>
          <w:sz w:val="24"/>
          <w:szCs w:val="24"/>
        </w:rPr>
        <w:t>Supervisor</w:t>
      </w:r>
    </w:p>
    <w:p w14:paraId="39CB4726" w14:textId="70A40579" w:rsidR="006572A4" w:rsidRPr="003476A9" w:rsidRDefault="0074447C">
      <w:pPr>
        <w:pStyle w:val="Normal1"/>
        <w:spacing w:after="200"/>
        <w:jc w:val="center"/>
        <w:rPr>
          <w:rFonts w:ascii="Times New Roman" w:eastAsia="Times New Roman" w:hAnsi="Times New Roman" w:cs="Times New Roman"/>
          <w:b/>
          <w:sz w:val="30"/>
          <w:szCs w:val="30"/>
        </w:rPr>
      </w:pPr>
      <w:proofErr w:type="spellStart"/>
      <w:r w:rsidRPr="003476A9">
        <w:rPr>
          <w:rFonts w:ascii="Times New Roman" w:eastAsia="Times New Roman" w:hAnsi="Times New Roman" w:cs="Times New Roman"/>
          <w:b/>
          <w:sz w:val="30"/>
          <w:szCs w:val="30"/>
        </w:rPr>
        <w:t>Prof.</w:t>
      </w:r>
      <w:r w:rsidR="00A11255">
        <w:rPr>
          <w:rFonts w:ascii="Times New Roman" w:eastAsia="Times New Roman" w:hAnsi="Times New Roman" w:cs="Times New Roman"/>
          <w:b/>
          <w:sz w:val="30"/>
          <w:szCs w:val="30"/>
        </w:rPr>
        <w:t>Bhagyashree</w:t>
      </w:r>
      <w:proofErr w:type="spellEnd"/>
      <w:r w:rsidR="00A11255">
        <w:rPr>
          <w:rFonts w:ascii="Times New Roman" w:eastAsia="Times New Roman" w:hAnsi="Times New Roman" w:cs="Times New Roman"/>
          <w:b/>
          <w:sz w:val="30"/>
          <w:szCs w:val="30"/>
        </w:rPr>
        <w:t xml:space="preserve"> Madan</w:t>
      </w:r>
    </w:p>
    <w:p w14:paraId="46754CE7" w14:textId="77777777" w:rsidR="006572A4" w:rsidRPr="003476A9" w:rsidRDefault="006572A4">
      <w:pPr>
        <w:pStyle w:val="Normal1"/>
        <w:jc w:val="center"/>
        <w:rPr>
          <w:rFonts w:ascii="Times New Roman" w:eastAsia="Times New Roman" w:hAnsi="Times New Roman" w:cs="Times New Roman"/>
          <w:b/>
        </w:rPr>
      </w:pPr>
    </w:p>
    <w:p w14:paraId="1D141A6E" w14:textId="77777777" w:rsidR="006572A4" w:rsidRPr="003476A9" w:rsidRDefault="0074447C">
      <w:pPr>
        <w:pStyle w:val="Normal1"/>
        <w:jc w:val="both"/>
        <w:rPr>
          <w:rFonts w:ascii="Times New Roman" w:eastAsia="Times New Roman" w:hAnsi="Times New Roman" w:cs="Times New Roman"/>
          <w:b/>
          <w:sz w:val="28"/>
          <w:szCs w:val="28"/>
        </w:rPr>
      </w:pPr>
      <w:r w:rsidRPr="003476A9">
        <w:rPr>
          <w:rFonts w:ascii="Times New Roman" w:hAnsi="Times New Roman" w:cs="Times New Roman"/>
          <w:noProof/>
          <w:lang w:val="en-IN" w:eastAsia="en-IN"/>
        </w:rPr>
        <w:drawing>
          <wp:anchor distT="0" distB="0" distL="18415" distR="7620" simplePos="0" relativeHeight="251655168" behindDoc="0" locked="0" layoutInCell="0" allowOverlap="1" wp14:anchorId="094C93A5" wp14:editId="59C8E739">
            <wp:simplePos x="0" y="0"/>
            <wp:positionH relativeFrom="margin">
              <wp:posOffset>2544445</wp:posOffset>
            </wp:positionH>
            <wp:positionV relativeFrom="paragraph">
              <wp:posOffset>92710</wp:posOffset>
            </wp:positionV>
            <wp:extent cx="963930" cy="981074"/>
            <wp:effectExtent l="0" t="0" r="0" b="0"/>
            <wp:wrapSquare wrapText="bothSides"/>
            <wp:docPr id="1027" name="image4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46.png"/>
                    <pic:cNvPicPr/>
                  </pic:nvPicPr>
                  <pic:blipFill>
                    <a:blip r:embed="rId9" cstate="print"/>
                    <a:srcRect/>
                    <a:stretch/>
                  </pic:blipFill>
                  <pic:spPr>
                    <a:xfrm>
                      <a:off x="0" y="0"/>
                      <a:ext cx="963930" cy="981074"/>
                    </a:xfrm>
                    <a:prstGeom prst="rect">
                      <a:avLst/>
                    </a:prstGeom>
                    <a:ln w="9525" cap="flat" cmpd="sng">
                      <a:solidFill>
                        <a:srgbClr val="000000"/>
                      </a:solidFill>
                      <a:prstDash val="solid"/>
                      <a:round/>
                      <a:headEnd type="none" w="med" len="med"/>
                      <a:tailEnd type="none" w="med" len="med"/>
                    </a:ln>
                  </pic:spPr>
                </pic:pic>
              </a:graphicData>
            </a:graphic>
          </wp:anchor>
        </w:drawing>
      </w:r>
    </w:p>
    <w:p w14:paraId="27469FA4" w14:textId="77777777" w:rsidR="006572A4" w:rsidRPr="003476A9" w:rsidRDefault="006572A4">
      <w:pPr>
        <w:pStyle w:val="Normal1"/>
        <w:jc w:val="center"/>
        <w:rPr>
          <w:rFonts w:ascii="Times New Roman" w:eastAsia="Times New Roman" w:hAnsi="Times New Roman" w:cs="Times New Roman"/>
        </w:rPr>
      </w:pPr>
    </w:p>
    <w:p w14:paraId="5B671A76" w14:textId="77777777" w:rsidR="006572A4" w:rsidRPr="003476A9" w:rsidRDefault="006572A4">
      <w:pPr>
        <w:pStyle w:val="Normal1"/>
        <w:jc w:val="center"/>
        <w:rPr>
          <w:rFonts w:ascii="Times New Roman" w:eastAsia="Times New Roman" w:hAnsi="Times New Roman" w:cs="Times New Roman"/>
          <w:b/>
          <w:sz w:val="28"/>
          <w:szCs w:val="28"/>
        </w:rPr>
      </w:pPr>
    </w:p>
    <w:p w14:paraId="1D6F1070" w14:textId="77777777" w:rsidR="006572A4" w:rsidRPr="003476A9" w:rsidRDefault="006572A4">
      <w:pPr>
        <w:pStyle w:val="Normal1"/>
        <w:rPr>
          <w:rFonts w:ascii="Times New Roman" w:eastAsia="Times New Roman" w:hAnsi="Times New Roman" w:cs="Times New Roman"/>
          <w:b/>
          <w:sz w:val="28"/>
          <w:szCs w:val="28"/>
        </w:rPr>
      </w:pPr>
    </w:p>
    <w:p w14:paraId="48D65DEC" w14:textId="77777777" w:rsidR="006572A4" w:rsidRPr="003476A9" w:rsidRDefault="006572A4">
      <w:pPr>
        <w:pStyle w:val="Normal1"/>
        <w:jc w:val="center"/>
        <w:rPr>
          <w:rFonts w:ascii="Times New Roman" w:eastAsia="Times New Roman" w:hAnsi="Times New Roman" w:cs="Times New Roman"/>
          <w:b/>
          <w:sz w:val="10"/>
          <w:szCs w:val="10"/>
        </w:rPr>
      </w:pPr>
    </w:p>
    <w:p w14:paraId="62DDFA47" w14:textId="77777777" w:rsidR="006572A4" w:rsidRPr="003476A9" w:rsidRDefault="0074447C">
      <w:pPr>
        <w:pStyle w:val="Normal1"/>
        <w:spacing w:after="200" w:line="240" w:lineRule="auto"/>
        <w:jc w:val="center"/>
        <w:rPr>
          <w:rFonts w:ascii="Times New Roman" w:eastAsia="Times New Roman" w:hAnsi="Times New Roman" w:cs="Times New Roman"/>
          <w:b/>
          <w:sz w:val="28"/>
          <w:szCs w:val="28"/>
        </w:rPr>
      </w:pPr>
      <w:r w:rsidRPr="003476A9">
        <w:rPr>
          <w:rFonts w:ascii="Times New Roman" w:eastAsia="Times New Roman" w:hAnsi="Times New Roman" w:cs="Times New Roman"/>
          <w:b/>
          <w:sz w:val="28"/>
          <w:szCs w:val="28"/>
        </w:rPr>
        <w:t>Department of Computer Engineering</w:t>
      </w:r>
    </w:p>
    <w:p w14:paraId="78D763EF" w14:textId="77777777" w:rsidR="006572A4" w:rsidRPr="003476A9" w:rsidRDefault="0074447C">
      <w:pPr>
        <w:pStyle w:val="Normal1"/>
        <w:spacing w:after="200" w:line="240" w:lineRule="auto"/>
        <w:jc w:val="center"/>
        <w:rPr>
          <w:rFonts w:ascii="Times New Roman" w:eastAsia="Times New Roman" w:hAnsi="Times New Roman" w:cs="Times New Roman"/>
          <w:b/>
          <w:sz w:val="28"/>
          <w:szCs w:val="28"/>
        </w:rPr>
      </w:pPr>
      <w:r w:rsidRPr="003476A9">
        <w:rPr>
          <w:rFonts w:ascii="Times New Roman" w:eastAsia="Times New Roman" w:hAnsi="Times New Roman" w:cs="Times New Roman"/>
          <w:b/>
          <w:sz w:val="28"/>
          <w:szCs w:val="28"/>
        </w:rPr>
        <w:t>K.J. Somaiya Institute of Engineering and Information Technolog</w:t>
      </w:r>
    </w:p>
    <w:p w14:paraId="7A21C879" w14:textId="77777777" w:rsidR="006572A4" w:rsidRPr="003476A9" w:rsidRDefault="0074447C">
      <w:pPr>
        <w:pStyle w:val="Normal1"/>
        <w:spacing w:after="200" w:line="240" w:lineRule="auto"/>
        <w:jc w:val="center"/>
        <w:rPr>
          <w:rFonts w:ascii="Times New Roman" w:eastAsia="Times New Roman" w:hAnsi="Times New Roman" w:cs="Times New Roman"/>
          <w:b/>
          <w:sz w:val="28"/>
          <w:szCs w:val="28"/>
        </w:rPr>
      </w:pPr>
      <w:r w:rsidRPr="003476A9">
        <w:rPr>
          <w:rFonts w:ascii="Times New Roman" w:eastAsia="Times New Roman" w:hAnsi="Times New Roman" w:cs="Times New Roman"/>
          <w:b/>
          <w:sz w:val="28"/>
          <w:szCs w:val="28"/>
        </w:rPr>
        <w:t>Ayurvihar, Sion Mumbai-400022</w:t>
      </w:r>
    </w:p>
    <w:p w14:paraId="7D14C583" w14:textId="5369715F" w:rsidR="006572A4" w:rsidRPr="003476A9" w:rsidRDefault="0074447C">
      <w:pPr>
        <w:pStyle w:val="Normal1"/>
        <w:spacing w:after="200" w:line="240" w:lineRule="auto"/>
        <w:jc w:val="center"/>
        <w:rPr>
          <w:rFonts w:ascii="Times New Roman" w:eastAsia="Times New Roman" w:hAnsi="Times New Roman" w:cs="Times New Roman"/>
          <w:b/>
          <w:sz w:val="28"/>
          <w:szCs w:val="28"/>
        </w:rPr>
      </w:pPr>
      <w:r w:rsidRPr="003476A9">
        <w:rPr>
          <w:rFonts w:ascii="Times New Roman" w:eastAsia="Times New Roman" w:hAnsi="Times New Roman" w:cs="Times New Roman"/>
          <w:b/>
          <w:sz w:val="28"/>
          <w:szCs w:val="28"/>
        </w:rPr>
        <w:t>201</w:t>
      </w:r>
      <w:r w:rsidR="00A11255">
        <w:rPr>
          <w:rFonts w:ascii="Times New Roman" w:eastAsia="Times New Roman" w:hAnsi="Times New Roman" w:cs="Times New Roman"/>
          <w:b/>
          <w:sz w:val="28"/>
          <w:szCs w:val="28"/>
        </w:rPr>
        <w:t>9</w:t>
      </w:r>
    </w:p>
    <w:p w14:paraId="20EA20A9" w14:textId="77777777" w:rsidR="006572A4" w:rsidRPr="003476A9" w:rsidRDefault="006572A4">
      <w:pPr>
        <w:pStyle w:val="Normal1"/>
        <w:tabs>
          <w:tab w:val="left" w:pos="2250"/>
        </w:tabs>
        <w:rPr>
          <w:rFonts w:ascii="Times New Roman" w:eastAsia="Times New Roman" w:hAnsi="Times New Roman" w:cs="Times New Roman"/>
          <w:b/>
          <w:sz w:val="28"/>
          <w:szCs w:val="28"/>
        </w:rPr>
      </w:pPr>
    </w:p>
    <w:p w14:paraId="50F3C6CA" w14:textId="77777777" w:rsidR="006572A4" w:rsidRPr="003476A9" w:rsidRDefault="006572A4">
      <w:pPr>
        <w:pStyle w:val="Normal1"/>
        <w:tabs>
          <w:tab w:val="left" w:pos="2250"/>
        </w:tabs>
        <w:rPr>
          <w:rFonts w:ascii="Times New Roman" w:eastAsia="Times New Roman" w:hAnsi="Times New Roman" w:cs="Times New Roman"/>
          <w:b/>
          <w:sz w:val="28"/>
          <w:szCs w:val="28"/>
        </w:rPr>
      </w:pPr>
    </w:p>
    <w:p w14:paraId="331E1398" w14:textId="77777777" w:rsidR="006572A4" w:rsidRPr="003476A9" w:rsidRDefault="006572A4">
      <w:pPr>
        <w:pStyle w:val="Normal1"/>
        <w:tabs>
          <w:tab w:val="left" w:pos="2250"/>
        </w:tabs>
        <w:rPr>
          <w:rFonts w:ascii="Times New Roman" w:eastAsia="Times New Roman" w:hAnsi="Times New Roman" w:cs="Times New Roman"/>
          <w:b/>
          <w:sz w:val="28"/>
          <w:szCs w:val="28"/>
        </w:rPr>
      </w:pPr>
    </w:p>
    <w:p w14:paraId="23E26A63" w14:textId="77777777" w:rsidR="006572A4" w:rsidRPr="003476A9" w:rsidRDefault="006572A4">
      <w:pPr>
        <w:pStyle w:val="Normal1"/>
        <w:tabs>
          <w:tab w:val="left" w:pos="2250"/>
        </w:tabs>
        <w:rPr>
          <w:rFonts w:ascii="Times New Roman" w:eastAsia="Times New Roman" w:hAnsi="Times New Roman" w:cs="Times New Roman"/>
          <w:b/>
          <w:sz w:val="28"/>
          <w:szCs w:val="28"/>
        </w:rPr>
      </w:pPr>
    </w:p>
    <w:p w14:paraId="40182C56" w14:textId="77777777" w:rsidR="006572A4" w:rsidRPr="003476A9" w:rsidRDefault="006572A4">
      <w:pPr>
        <w:pStyle w:val="Normal1"/>
        <w:tabs>
          <w:tab w:val="left" w:pos="2250"/>
        </w:tabs>
        <w:rPr>
          <w:rFonts w:ascii="Times New Roman" w:eastAsia="Times New Roman" w:hAnsi="Times New Roman" w:cs="Times New Roman"/>
          <w:b/>
          <w:sz w:val="28"/>
          <w:szCs w:val="28"/>
        </w:rPr>
      </w:pPr>
    </w:p>
    <w:p w14:paraId="7A69A6F2" w14:textId="77777777" w:rsidR="006572A4" w:rsidRPr="003476A9" w:rsidRDefault="0074447C">
      <w:pPr>
        <w:pStyle w:val="Normal1"/>
        <w:ind w:right="-576" w:firstLine="720"/>
        <w:jc w:val="both"/>
        <w:rPr>
          <w:rFonts w:ascii="Times New Roman" w:eastAsia="Times New Roman" w:hAnsi="Times New Roman" w:cs="Times New Roman"/>
          <w:i/>
          <w:sz w:val="28"/>
          <w:szCs w:val="28"/>
        </w:rPr>
      </w:pPr>
      <w:r w:rsidRPr="003476A9">
        <w:rPr>
          <w:rFonts w:ascii="Times New Roman" w:eastAsia="Times New Roman" w:hAnsi="Times New Roman" w:cs="Times New Roman"/>
          <w:i/>
          <w:noProof/>
          <w:sz w:val="28"/>
          <w:szCs w:val="28"/>
          <w:lang w:val="en-IN" w:eastAsia="en-IN"/>
        </w:rPr>
        <w:drawing>
          <wp:anchor distT="0" distB="0" distL="0" distR="0" simplePos="0" relativeHeight="251660288" behindDoc="0" locked="0" layoutInCell="0" allowOverlap="1" wp14:anchorId="0B5B5E16" wp14:editId="4B352671">
            <wp:simplePos x="0" y="0"/>
            <wp:positionH relativeFrom="margin">
              <wp:posOffset>4848225</wp:posOffset>
            </wp:positionH>
            <wp:positionV relativeFrom="paragraph">
              <wp:posOffset>-285750</wp:posOffset>
            </wp:positionV>
            <wp:extent cx="1019175" cy="990600"/>
            <wp:effectExtent l="0" t="0" r="0" b="0"/>
            <wp:wrapSquare wrapText="bothSides"/>
            <wp:docPr id="1028" name="image3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3.png"/>
                    <pic:cNvPicPr/>
                  </pic:nvPicPr>
                  <pic:blipFill>
                    <a:blip r:embed="rId10" cstate="print"/>
                    <a:srcRect/>
                    <a:stretch/>
                  </pic:blipFill>
                  <pic:spPr>
                    <a:xfrm>
                      <a:off x="0" y="0"/>
                      <a:ext cx="1019175" cy="990600"/>
                    </a:xfrm>
                    <a:prstGeom prst="rect">
                      <a:avLst/>
                    </a:prstGeom>
                    <a:ln w="9525" cap="flat" cmpd="sng">
                      <a:solidFill>
                        <a:srgbClr val="000000"/>
                      </a:solidFill>
                      <a:prstDash val="solid"/>
                      <a:round/>
                      <a:headEnd type="none" w="med" len="med"/>
                      <a:tailEnd type="none" w="med" len="med"/>
                    </a:ln>
                  </pic:spPr>
                </pic:pic>
              </a:graphicData>
            </a:graphic>
          </wp:anchor>
        </w:drawing>
      </w:r>
    </w:p>
    <w:p w14:paraId="42368B99" w14:textId="77777777" w:rsidR="006572A4" w:rsidRPr="003476A9" w:rsidRDefault="0074447C">
      <w:pPr>
        <w:pStyle w:val="Normal1"/>
        <w:ind w:right="-576" w:firstLine="720"/>
        <w:jc w:val="both"/>
        <w:rPr>
          <w:rFonts w:ascii="Times New Roman" w:eastAsia="Times New Roman" w:hAnsi="Times New Roman" w:cs="Times New Roman"/>
          <w:i/>
          <w:sz w:val="28"/>
          <w:szCs w:val="28"/>
        </w:rPr>
      </w:pPr>
      <w:r w:rsidRPr="003476A9">
        <w:rPr>
          <w:rFonts w:ascii="Times New Roman" w:eastAsia="Times New Roman" w:hAnsi="Times New Roman" w:cs="Times New Roman"/>
          <w:i/>
          <w:noProof/>
          <w:sz w:val="28"/>
          <w:szCs w:val="28"/>
          <w:lang w:val="en-IN" w:eastAsia="en-IN"/>
        </w:rPr>
        <w:drawing>
          <wp:anchor distT="0" distB="0" distL="0" distR="0" simplePos="0" relativeHeight="251659264" behindDoc="0" locked="0" layoutInCell="0" allowOverlap="1" wp14:anchorId="51109C95" wp14:editId="0553F0AD">
            <wp:simplePos x="0" y="0"/>
            <wp:positionH relativeFrom="margin">
              <wp:posOffset>-76200</wp:posOffset>
            </wp:positionH>
            <wp:positionV relativeFrom="paragraph">
              <wp:posOffset>-371475</wp:posOffset>
            </wp:positionV>
            <wp:extent cx="962025" cy="981074"/>
            <wp:effectExtent l="19050" t="0" r="9525" b="0"/>
            <wp:wrapSquare wrapText="bothSides"/>
            <wp:docPr id="1029" name="image2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9.png"/>
                    <pic:cNvPicPr/>
                  </pic:nvPicPr>
                  <pic:blipFill>
                    <a:blip r:embed="rId9" cstate="print"/>
                    <a:srcRect/>
                    <a:stretch/>
                  </pic:blipFill>
                  <pic:spPr>
                    <a:xfrm>
                      <a:off x="0" y="0"/>
                      <a:ext cx="962025" cy="981074"/>
                    </a:xfrm>
                    <a:prstGeom prst="rect">
                      <a:avLst/>
                    </a:prstGeom>
                    <a:ln w="9525" cap="flat" cmpd="sng">
                      <a:solidFill>
                        <a:srgbClr val="000000"/>
                      </a:solidFill>
                      <a:prstDash val="solid"/>
                      <a:round/>
                      <a:headEnd type="none" w="med" len="med"/>
                      <a:tailEnd type="none" w="med" len="med"/>
                    </a:ln>
                  </pic:spPr>
                </pic:pic>
              </a:graphicData>
            </a:graphic>
          </wp:anchor>
        </w:drawing>
      </w:r>
    </w:p>
    <w:p w14:paraId="419645D2" w14:textId="77777777" w:rsidR="006572A4" w:rsidRPr="003476A9" w:rsidRDefault="006572A4">
      <w:pPr>
        <w:pStyle w:val="Normal1"/>
        <w:ind w:right="-576" w:firstLine="720"/>
        <w:jc w:val="both"/>
        <w:rPr>
          <w:rFonts w:ascii="Times New Roman" w:eastAsia="Times New Roman" w:hAnsi="Times New Roman" w:cs="Times New Roman"/>
          <w:i/>
          <w:sz w:val="28"/>
          <w:szCs w:val="28"/>
        </w:rPr>
      </w:pPr>
    </w:p>
    <w:p w14:paraId="3D016FF1" w14:textId="77777777" w:rsidR="006572A4" w:rsidRPr="003476A9" w:rsidRDefault="006572A4">
      <w:pPr>
        <w:pStyle w:val="Normal1"/>
        <w:ind w:right="-576" w:firstLine="720"/>
        <w:jc w:val="both"/>
        <w:rPr>
          <w:rFonts w:ascii="Times New Roman" w:eastAsia="Times New Roman" w:hAnsi="Times New Roman" w:cs="Times New Roman"/>
          <w:i/>
          <w:sz w:val="28"/>
          <w:szCs w:val="28"/>
        </w:rPr>
      </w:pPr>
    </w:p>
    <w:p w14:paraId="7B30448B" w14:textId="090D1F41" w:rsidR="006572A4" w:rsidRPr="003476A9" w:rsidRDefault="0074447C">
      <w:pPr>
        <w:pStyle w:val="Normal1"/>
        <w:ind w:right="-576" w:firstLine="720"/>
        <w:jc w:val="both"/>
        <w:rPr>
          <w:rFonts w:ascii="Times New Roman" w:eastAsia="Times New Roman" w:hAnsi="Times New Roman" w:cs="Times New Roman"/>
          <w:b/>
          <w:sz w:val="30"/>
          <w:szCs w:val="30"/>
        </w:rPr>
      </w:pPr>
      <w:r w:rsidRPr="003476A9">
        <w:rPr>
          <w:rFonts w:ascii="Times New Roman" w:eastAsia="Times New Roman" w:hAnsi="Times New Roman" w:cs="Times New Roman"/>
          <w:i/>
          <w:sz w:val="28"/>
          <w:szCs w:val="28"/>
        </w:rPr>
        <w:t xml:space="preserve">This is to certify that the project entitled </w:t>
      </w:r>
      <w:r w:rsidR="003476A9" w:rsidRPr="003476A9">
        <w:rPr>
          <w:rFonts w:ascii="Times New Roman" w:eastAsia="Times New Roman" w:hAnsi="Times New Roman" w:cs="Times New Roman"/>
          <w:b/>
          <w:i/>
          <w:sz w:val="28"/>
          <w:szCs w:val="28"/>
        </w:rPr>
        <w:t>“</w:t>
      </w:r>
      <w:r w:rsidR="00A11255">
        <w:rPr>
          <w:rFonts w:ascii="Times New Roman" w:eastAsia="Times New Roman" w:hAnsi="Times New Roman" w:cs="Times New Roman"/>
          <w:b/>
          <w:i/>
          <w:sz w:val="28"/>
          <w:szCs w:val="28"/>
        </w:rPr>
        <w:t>Password Manager</w:t>
      </w:r>
      <w:r w:rsidRPr="003476A9">
        <w:rPr>
          <w:rFonts w:ascii="Times New Roman" w:eastAsia="Times New Roman" w:hAnsi="Times New Roman" w:cs="Times New Roman"/>
          <w:b/>
          <w:i/>
          <w:sz w:val="28"/>
          <w:szCs w:val="28"/>
        </w:rPr>
        <w:t>”</w:t>
      </w:r>
      <w:r w:rsidRPr="003476A9">
        <w:rPr>
          <w:rFonts w:ascii="Times New Roman" w:eastAsia="Times New Roman" w:hAnsi="Times New Roman" w:cs="Times New Roman"/>
          <w:i/>
          <w:sz w:val="28"/>
          <w:szCs w:val="28"/>
        </w:rPr>
        <w:t xml:space="preserve"> is a bona</w:t>
      </w:r>
      <w:r w:rsidR="00A11255">
        <w:rPr>
          <w:rFonts w:ascii="Times New Roman" w:eastAsia="Times New Roman" w:hAnsi="Times New Roman" w:cs="Times New Roman"/>
          <w:i/>
          <w:sz w:val="28"/>
          <w:szCs w:val="28"/>
        </w:rPr>
        <w:t xml:space="preserve"> fi</w:t>
      </w:r>
      <w:r w:rsidRPr="003476A9">
        <w:rPr>
          <w:rFonts w:ascii="Times New Roman" w:eastAsia="Times New Roman" w:hAnsi="Times New Roman" w:cs="Times New Roman"/>
          <w:i/>
          <w:sz w:val="28"/>
          <w:szCs w:val="28"/>
        </w:rPr>
        <w:t xml:space="preserve">de work of </w:t>
      </w:r>
      <w:r w:rsidR="00A11255">
        <w:rPr>
          <w:rFonts w:ascii="Times New Roman" w:eastAsia="Times New Roman" w:hAnsi="Times New Roman" w:cs="Times New Roman"/>
          <w:i/>
          <w:sz w:val="28"/>
          <w:szCs w:val="28"/>
        </w:rPr>
        <w:t xml:space="preserve">Harsh </w:t>
      </w:r>
      <w:proofErr w:type="spellStart"/>
      <w:proofErr w:type="gramStart"/>
      <w:r w:rsidR="00A11255">
        <w:rPr>
          <w:rFonts w:ascii="Times New Roman" w:eastAsia="Times New Roman" w:hAnsi="Times New Roman" w:cs="Times New Roman"/>
          <w:i/>
          <w:sz w:val="28"/>
          <w:szCs w:val="28"/>
        </w:rPr>
        <w:t>Katkade</w:t>
      </w:r>
      <w:proofErr w:type="spellEnd"/>
      <w:r w:rsidRPr="003476A9">
        <w:rPr>
          <w:rFonts w:ascii="Times New Roman" w:eastAsia="Times New Roman" w:hAnsi="Times New Roman" w:cs="Times New Roman"/>
          <w:i/>
          <w:sz w:val="28"/>
          <w:szCs w:val="28"/>
        </w:rPr>
        <w:t xml:space="preserve"> ,</w:t>
      </w:r>
      <w:proofErr w:type="gramEnd"/>
      <w:r w:rsidRPr="003476A9">
        <w:rPr>
          <w:rFonts w:ascii="Times New Roman" w:eastAsia="Times New Roman" w:hAnsi="Times New Roman" w:cs="Times New Roman"/>
          <w:i/>
          <w:sz w:val="28"/>
          <w:szCs w:val="28"/>
        </w:rPr>
        <w:t xml:space="preserve"> </w:t>
      </w:r>
      <w:proofErr w:type="spellStart"/>
      <w:r w:rsidR="00A11255">
        <w:rPr>
          <w:rFonts w:ascii="Times New Roman" w:eastAsia="Times New Roman" w:hAnsi="Times New Roman" w:cs="Times New Roman"/>
          <w:i/>
          <w:sz w:val="28"/>
          <w:szCs w:val="28"/>
        </w:rPr>
        <w:t>Mohil</w:t>
      </w:r>
      <w:proofErr w:type="spellEnd"/>
      <w:r w:rsidR="00A11255">
        <w:rPr>
          <w:rFonts w:ascii="Times New Roman" w:eastAsia="Times New Roman" w:hAnsi="Times New Roman" w:cs="Times New Roman"/>
          <w:i/>
          <w:sz w:val="28"/>
          <w:szCs w:val="28"/>
        </w:rPr>
        <w:t xml:space="preserve"> </w:t>
      </w:r>
      <w:proofErr w:type="spellStart"/>
      <w:r w:rsidR="00A11255">
        <w:rPr>
          <w:rFonts w:ascii="Times New Roman" w:eastAsia="Times New Roman" w:hAnsi="Times New Roman" w:cs="Times New Roman"/>
          <w:i/>
          <w:sz w:val="28"/>
          <w:szCs w:val="28"/>
        </w:rPr>
        <w:t>Khare</w:t>
      </w:r>
      <w:proofErr w:type="spellEnd"/>
      <w:r w:rsidR="00A11255">
        <w:rPr>
          <w:rFonts w:ascii="Times New Roman" w:eastAsia="Times New Roman" w:hAnsi="Times New Roman" w:cs="Times New Roman"/>
          <w:i/>
          <w:sz w:val="28"/>
          <w:szCs w:val="28"/>
        </w:rPr>
        <w:t xml:space="preserve"> ,Vaibhav Lakhani</w:t>
      </w:r>
      <w:r w:rsidRPr="003476A9">
        <w:rPr>
          <w:rFonts w:ascii="Times New Roman" w:eastAsia="Times New Roman" w:hAnsi="Times New Roman" w:cs="Times New Roman"/>
          <w:i/>
          <w:sz w:val="28"/>
          <w:szCs w:val="28"/>
        </w:rPr>
        <w:t xml:space="preserve"> submitted as  mini project in the subject of OOPM </w:t>
      </w:r>
      <w:r w:rsidRPr="003476A9">
        <w:rPr>
          <w:rFonts w:ascii="Times New Roman" w:eastAsia="Times New Roman" w:hAnsi="Times New Roman" w:cs="Times New Roman"/>
          <w:b/>
          <w:i/>
          <w:sz w:val="28"/>
          <w:szCs w:val="28"/>
        </w:rPr>
        <w:t xml:space="preserve"> Lab</w:t>
      </w:r>
      <w:r w:rsidRPr="003476A9">
        <w:rPr>
          <w:rFonts w:ascii="Times New Roman" w:eastAsia="Times New Roman" w:hAnsi="Times New Roman" w:cs="Times New Roman"/>
          <w:i/>
          <w:sz w:val="28"/>
          <w:szCs w:val="28"/>
        </w:rPr>
        <w:t xml:space="preserve"> in </w:t>
      </w:r>
      <w:r w:rsidRPr="003476A9">
        <w:rPr>
          <w:rFonts w:ascii="Times New Roman" w:eastAsia="Times New Roman" w:hAnsi="Times New Roman" w:cs="Times New Roman"/>
          <w:b/>
          <w:i/>
          <w:sz w:val="28"/>
          <w:szCs w:val="28"/>
        </w:rPr>
        <w:t>“Computer Engineering”.</w:t>
      </w:r>
    </w:p>
    <w:p w14:paraId="05C27A17" w14:textId="77777777" w:rsidR="006572A4" w:rsidRPr="003476A9" w:rsidRDefault="006572A4">
      <w:pPr>
        <w:rPr>
          <w:rFonts w:ascii="Times New Roman" w:hAnsi="Times New Roman" w:cs="Times New Roman"/>
        </w:rPr>
      </w:pPr>
    </w:p>
    <w:p w14:paraId="10D285EC" w14:textId="77777777" w:rsidR="006572A4" w:rsidRPr="003476A9" w:rsidRDefault="006572A4">
      <w:pPr>
        <w:rPr>
          <w:rFonts w:ascii="Times New Roman" w:hAnsi="Times New Roman" w:cs="Times New Roman"/>
        </w:rPr>
      </w:pPr>
    </w:p>
    <w:p w14:paraId="77685FBC" w14:textId="77777777" w:rsidR="006572A4" w:rsidRPr="003476A9" w:rsidRDefault="006572A4">
      <w:pPr>
        <w:rPr>
          <w:rFonts w:ascii="Times New Roman" w:hAnsi="Times New Roman" w:cs="Times New Roman"/>
        </w:rPr>
      </w:pPr>
    </w:p>
    <w:p w14:paraId="7A2DA78E" w14:textId="77777777" w:rsidR="006572A4" w:rsidRPr="003476A9" w:rsidRDefault="0074447C">
      <w:pPr>
        <w:pStyle w:val="Normal1"/>
        <w:jc w:val="both"/>
        <w:rPr>
          <w:rFonts w:ascii="Times New Roman" w:eastAsia="Times New Roman" w:hAnsi="Times New Roman" w:cs="Times New Roman"/>
          <w:b/>
        </w:rPr>
      </w:pPr>
      <w:r w:rsidRPr="003476A9">
        <w:rPr>
          <w:rFonts w:ascii="Times New Roman" w:eastAsia="Times New Roman" w:hAnsi="Times New Roman" w:cs="Times New Roman"/>
          <w:b/>
        </w:rPr>
        <w:t xml:space="preserve">________________________________    </w:t>
      </w:r>
      <w:r w:rsidRPr="003476A9">
        <w:rPr>
          <w:rFonts w:ascii="Times New Roman" w:eastAsia="Times New Roman" w:hAnsi="Times New Roman" w:cs="Times New Roman"/>
          <w:b/>
        </w:rPr>
        <w:tab/>
      </w:r>
      <w:r w:rsidRPr="003476A9">
        <w:rPr>
          <w:rFonts w:ascii="Times New Roman" w:eastAsia="Times New Roman" w:hAnsi="Times New Roman" w:cs="Times New Roman"/>
          <w:b/>
        </w:rPr>
        <w:tab/>
      </w:r>
      <w:r w:rsidRPr="003476A9">
        <w:rPr>
          <w:rFonts w:ascii="Times New Roman" w:eastAsia="Times New Roman" w:hAnsi="Times New Roman" w:cs="Times New Roman"/>
          <w:b/>
        </w:rPr>
        <w:tab/>
      </w:r>
      <w:r w:rsidRPr="003476A9">
        <w:rPr>
          <w:rFonts w:ascii="Times New Roman" w:eastAsia="Times New Roman" w:hAnsi="Times New Roman" w:cs="Times New Roman"/>
          <w:b/>
        </w:rPr>
        <w:tab/>
      </w:r>
    </w:p>
    <w:p w14:paraId="4481E0F5" w14:textId="388B122D" w:rsidR="006572A4" w:rsidRPr="003476A9" w:rsidRDefault="0074447C">
      <w:pPr>
        <w:pStyle w:val="Normal1"/>
        <w:ind w:firstLine="720"/>
        <w:jc w:val="both"/>
        <w:rPr>
          <w:rFonts w:ascii="Times New Roman" w:eastAsia="Times New Roman" w:hAnsi="Times New Roman" w:cs="Times New Roman"/>
          <w:b/>
        </w:rPr>
      </w:pPr>
      <w:r w:rsidRPr="003476A9">
        <w:rPr>
          <w:rFonts w:ascii="Times New Roman" w:eastAsia="Times New Roman" w:hAnsi="Times New Roman" w:cs="Times New Roman"/>
          <w:sz w:val="24"/>
          <w:szCs w:val="24"/>
        </w:rPr>
        <w:t xml:space="preserve">Prof. </w:t>
      </w:r>
      <w:proofErr w:type="spellStart"/>
      <w:r w:rsidR="00A11255">
        <w:rPr>
          <w:rFonts w:ascii="Times New Roman" w:eastAsia="Times New Roman" w:hAnsi="Times New Roman" w:cs="Times New Roman"/>
          <w:sz w:val="24"/>
          <w:szCs w:val="24"/>
        </w:rPr>
        <w:t>Bhagyashree</w:t>
      </w:r>
      <w:proofErr w:type="spellEnd"/>
      <w:r w:rsidR="00A11255">
        <w:rPr>
          <w:rFonts w:ascii="Times New Roman" w:eastAsia="Times New Roman" w:hAnsi="Times New Roman" w:cs="Times New Roman"/>
          <w:sz w:val="24"/>
          <w:szCs w:val="24"/>
        </w:rPr>
        <w:t xml:space="preserve"> Madan</w:t>
      </w:r>
    </w:p>
    <w:p w14:paraId="459FDFE9" w14:textId="77777777" w:rsidR="006572A4" w:rsidRPr="003476A9" w:rsidRDefault="0074447C">
      <w:pPr>
        <w:pStyle w:val="Normal1"/>
        <w:ind w:firstLine="720"/>
        <w:jc w:val="both"/>
        <w:rPr>
          <w:rFonts w:ascii="Times New Roman" w:eastAsia="Times New Roman" w:hAnsi="Times New Roman" w:cs="Times New Roman"/>
          <w:b/>
        </w:rPr>
      </w:pPr>
      <w:r w:rsidRPr="003476A9">
        <w:rPr>
          <w:rFonts w:ascii="Times New Roman" w:eastAsia="Times New Roman" w:hAnsi="Times New Roman" w:cs="Times New Roman"/>
          <w:sz w:val="24"/>
          <w:szCs w:val="24"/>
        </w:rPr>
        <w:t xml:space="preserve">    (Project Guide)</w:t>
      </w:r>
    </w:p>
    <w:p w14:paraId="215DBD5F" w14:textId="77777777" w:rsidR="006572A4" w:rsidRPr="003476A9" w:rsidRDefault="006572A4">
      <w:pPr>
        <w:pStyle w:val="Normal1"/>
        <w:jc w:val="both"/>
        <w:rPr>
          <w:rFonts w:ascii="Times New Roman" w:eastAsia="Times New Roman" w:hAnsi="Times New Roman" w:cs="Times New Roman"/>
          <w:b/>
        </w:rPr>
      </w:pPr>
    </w:p>
    <w:p w14:paraId="2436A32E" w14:textId="77777777" w:rsidR="006572A4" w:rsidRPr="003476A9" w:rsidRDefault="006572A4">
      <w:pPr>
        <w:rPr>
          <w:rFonts w:ascii="Times New Roman" w:hAnsi="Times New Roman" w:cs="Times New Roman"/>
        </w:rPr>
      </w:pPr>
    </w:p>
    <w:p w14:paraId="5F1EE1FE" w14:textId="77777777" w:rsidR="006572A4" w:rsidRPr="003476A9" w:rsidRDefault="006572A4">
      <w:pPr>
        <w:rPr>
          <w:rFonts w:ascii="Times New Roman" w:hAnsi="Times New Roman" w:cs="Times New Roman"/>
        </w:rPr>
      </w:pPr>
    </w:p>
    <w:p w14:paraId="3ED0B5A6" w14:textId="77777777" w:rsidR="006572A4" w:rsidRPr="003476A9" w:rsidRDefault="006572A4">
      <w:pPr>
        <w:rPr>
          <w:rFonts w:ascii="Times New Roman" w:hAnsi="Times New Roman" w:cs="Times New Roman"/>
        </w:rPr>
      </w:pPr>
    </w:p>
    <w:p w14:paraId="67D57C1E" w14:textId="77777777" w:rsidR="006572A4" w:rsidRPr="003476A9" w:rsidRDefault="006572A4">
      <w:pPr>
        <w:rPr>
          <w:rFonts w:ascii="Times New Roman" w:hAnsi="Times New Roman" w:cs="Times New Roman"/>
        </w:rPr>
      </w:pPr>
    </w:p>
    <w:p w14:paraId="04076A70" w14:textId="77777777" w:rsidR="006572A4" w:rsidRPr="003476A9" w:rsidRDefault="006572A4">
      <w:pPr>
        <w:rPr>
          <w:rFonts w:ascii="Times New Roman" w:hAnsi="Times New Roman" w:cs="Times New Roman"/>
        </w:rPr>
      </w:pPr>
    </w:p>
    <w:p w14:paraId="2B8AEE81" w14:textId="77777777" w:rsidR="006572A4" w:rsidRPr="003476A9" w:rsidRDefault="006572A4">
      <w:pPr>
        <w:rPr>
          <w:rFonts w:ascii="Times New Roman" w:hAnsi="Times New Roman" w:cs="Times New Roman"/>
        </w:rPr>
      </w:pPr>
    </w:p>
    <w:p w14:paraId="0BEC9DF6" w14:textId="77777777" w:rsidR="006572A4" w:rsidRPr="003476A9" w:rsidRDefault="006572A4">
      <w:pPr>
        <w:rPr>
          <w:rFonts w:ascii="Times New Roman" w:hAnsi="Times New Roman" w:cs="Times New Roman"/>
        </w:rPr>
      </w:pPr>
    </w:p>
    <w:p w14:paraId="0F74AAB5" w14:textId="77777777" w:rsidR="00DD7C43" w:rsidRDefault="00DD7C43" w:rsidP="00DD7C43">
      <w:pPr>
        <w:pStyle w:val="Normal1"/>
        <w:rPr>
          <w:rFonts w:ascii="Times New Roman" w:hAnsi="Times New Roman" w:cs="Times New Roman"/>
          <w:color w:val="auto"/>
        </w:rPr>
      </w:pPr>
    </w:p>
    <w:p w14:paraId="09C5880C" w14:textId="77777777" w:rsidR="006572A4" w:rsidRPr="00DD7C43" w:rsidRDefault="0074447C" w:rsidP="00DD7C43">
      <w:pPr>
        <w:pStyle w:val="Normal1"/>
        <w:jc w:val="center"/>
        <w:rPr>
          <w:rFonts w:ascii="Times New Roman" w:hAnsi="Times New Roman" w:cs="Times New Roman"/>
          <w:sz w:val="52"/>
          <w:szCs w:val="52"/>
          <w:u w:val="single"/>
        </w:rPr>
      </w:pPr>
      <w:r w:rsidRPr="00DD7C43">
        <w:rPr>
          <w:rFonts w:ascii="Times New Roman" w:eastAsia="Times New Roman" w:hAnsi="Times New Roman" w:cs="Times New Roman"/>
          <w:b/>
          <w:sz w:val="52"/>
          <w:szCs w:val="52"/>
          <w:u w:val="single"/>
        </w:rPr>
        <w:lastRenderedPageBreak/>
        <w:t>DECLARATION</w:t>
      </w:r>
    </w:p>
    <w:p w14:paraId="7A00E0DD" w14:textId="77777777" w:rsidR="00DD7C43" w:rsidRDefault="00DD7C43">
      <w:pPr>
        <w:pStyle w:val="Normal1"/>
        <w:jc w:val="both"/>
        <w:rPr>
          <w:rFonts w:ascii="Times New Roman" w:eastAsia="Times New Roman" w:hAnsi="Times New Roman" w:cs="Times New Roman"/>
          <w:b/>
          <w:sz w:val="32"/>
          <w:szCs w:val="32"/>
        </w:rPr>
      </w:pPr>
    </w:p>
    <w:p w14:paraId="0EBF7A72" w14:textId="77777777" w:rsidR="006572A4" w:rsidRPr="003476A9" w:rsidRDefault="0074447C">
      <w:pPr>
        <w:pStyle w:val="Normal1"/>
        <w:jc w:val="both"/>
        <w:rPr>
          <w:rFonts w:ascii="Times New Roman" w:eastAsia="Times New Roman" w:hAnsi="Times New Roman" w:cs="Times New Roman"/>
          <w:sz w:val="24"/>
          <w:szCs w:val="24"/>
        </w:rPr>
      </w:pPr>
      <w:r w:rsidRPr="003476A9">
        <w:rPr>
          <w:rFonts w:ascii="Times New Roman" w:eastAsia="Times New Roman" w:hAnsi="Times New Roman" w:cs="Times New Roman"/>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2C91A24" w14:textId="77777777" w:rsidR="006572A4" w:rsidRPr="003476A9" w:rsidRDefault="006572A4">
      <w:pPr>
        <w:pStyle w:val="Normal1"/>
        <w:jc w:val="center"/>
        <w:rPr>
          <w:rFonts w:ascii="Times New Roman" w:eastAsia="Times New Roman" w:hAnsi="Times New Roman" w:cs="Times New Roman"/>
          <w:b/>
        </w:rPr>
      </w:pPr>
    </w:p>
    <w:p w14:paraId="57FCAFCB" w14:textId="77777777" w:rsidR="00DD7C43" w:rsidRDefault="00DD7C43">
      <w:pPr>
        <w:pStyle w:val="Normal1"/>
        <w:jc w:val="right"/>
        <w:rPr>
          <w:rFonts w:ascii="Times New Roman" w:eastAsia="Times New Roman" w:hAnsi="Times New Roman" w:cs="Times New Roman"/>
          <w:sz w:val="24"/>
          <w:szCs w:val="24"/>
        </w:rPr>
      </w:pPr>
    </w:p>
    <w:p w14:paraId="13F0DAFC" w14:textId="77777777" w:rsidR="00DD7C43" w:rsidRDefault="00DD7C43">
      <w:pPr>
        <w:pStyle w:val="Normal1"/>
        <w:jc w:val="right"/>
        <w:rPr>
          <w:rFonts w:ascii="Times New Roman" w:eastAsia="Times New Roman" w:hAnsi="Times New Roman" w:cs="Times New Roman"/>
          <w:sz w:val="24"/>
          <w:szCs w:val="24"/>
        </w:rPr>
      </w:pPr>
    </w:p>
    <w:p w14:paraId="1A0DC007" w14:textId="34BCD95B" w:rsidR="006572A4" w:rsidRDefault="00A11255">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Harsh </w:t>
      </w:r>
      <w:proofErr w:type="spellStart"/>
      <w:r>
        <w:rPr>
          <w:rFonts w:ascii="Times New Roman" w:eastAsia="Times New Roman" w:hAnsi="Times New Roman" w:cs="Times New Roman"/>
          <w:sz w:val="24"/>
          <w:szCs w:val="24"/>
        </w:rPr>
        <w:t>Katkade</w:t>
      </w:r>
      <w:proofErr w:type="spellEnd"/>
      <w:r w:rsidR="0074447C" w:rsidRPr="003476A9">
        <w:rPr>
          <w:rFonts w:ascii="Times New Roman" w:eastAsia="Times New Roman" w:hAnsi="Times New Roman" w:cs="Times New Roman"/>
          <w:sz w:val="24"/>
          <w:szCs w:val="24"/>
        </w:rPr>
        <w:t xml:space="preserve"> </w:t>
      </w:r>
      <w:r w:rsidR="0074447C" w:rsidRPr="003476A9">
        <w:rPr>
          <w:rFonts w:ascii="Times New Roman" w:eastAsia="Times New Roman" w:hAnsi="Times New Roman" w:cs="Times New Roman"/>
          <w:sz w:val="28"/>
          <w:szCs w:val="28"/>
        </w:rPr>
        <w:t>______</w:t>
      </w:r>
      <w:r w:rsidR="00AA5E73">
        <w:rPr>
          <w:rFonts w:ascii="Times New Roman" w:eastAsia="Times New Roman" w:hAnsi="Times New Roman" w:cs="Times New Roman"/>
          <w:sz w:val="28"/>
          <w:szCs w:val="28"/>
        </w:rPr>
        <w:t>_</w:t>
      </w:r>
      <w:r w:rsidR="0074447C" w:rsidRPr="003476A9">
        <w:rPr>
          <w:rFonts w:ascii="Times New Roman" w:eastAsia="Times New Roman" w:hAnsi="Times New Roman" w:cs="Times New Roman"/>
          <w:sz w:val="28"/>
          <w:szCs w:val="28"/>
        </w:rPr>
        <w:t>_____</w:t>
      </w:r>
    </w:p>
    <w:p w14:paraId="1C8C9527" w14:textId="77777777" w:rsidR="00DD7C43" w:rsidRPr="003476A9" w:rsidRDefault="00DD7C43">
      <w:pPr>
        <w:pStyle w:val="Normal1"/>
        <w:jc w:val="right"/>
        <w:rPr>
          <w:rFonts w:ascii="Times New Roman" w:eastAsia="Times New Roman" w:hAnsi="Times New Roman" w:cs="Times New Roman"/>
          <w:sz w:val="28"/>
          <w:szCs w:val="28"/>
        </w:rPr>
      </w:pPr>
    </w:p>
    <w:p w14:paraId="5842AD04" w14:textId="77777777" w:rsidR="006572A4" w:rsidRPr="003476A9" w:rsidRDefault="006572A4">
      <w:pPr>
        <w:pStyle w:val="Normal1"/>
        <w:jc w:val="right"/>
        <w:rPr>
          <w:rFonts w:ascii="Times New Roman" w:hAnsi="Times New Roman" w:cs="Times New Roman"/>
        </w:rPr>
      </w:pPr>
    </w:p>
    <w:p w14:paraId="10F466F8" w14:textId="1AADE6FA" w:rsidR="006572A4" w:rsidRDefault="00A11255">
      <w:pPr>
        <w:pStyle w:val="Normal1"/>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Khare</w:t>
      </w:r>
      <w:proofErr w:type="spellEnd"/>
      <w:r w:rsidR="0074447C" w:rsidRPr="003476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w:t>
      </w:r>
      <w:r w:rsidR="0074447C" w:rsidRPr="003476A9">
        <w:rPr>
          <w:rFonts w:ascii="Times New Roman" w:eastAsia="Times New Roman" w:hAnsi="Times New Roman" w:cs="Times New Roman"/>
          <w:sz w:val="24"/>
          <w:szCs w:val="24"/>
        </w:rPr>
        <w:t>____</w:t>
      </w:r>
      <w:r w:rsidR="00AA5E73">
        <w:rPr>
          <w:rFonts w:ascii="Times New Roman" w:eastAsia="Times New Roman" w:hAnsi="Times New Roman" w:cs="Times New Roman"/>
          <w:sz w:val="24"/>
          <w:szCs w:val="24"/>
        </w:rPr>
        <w:t>_</w:t>
      </w:r>
      <w:r w:rsidR="0074447C" w:rsidRPr="003476A9">
        <w:rPr>
          <w:rFonts w:ascii="Times New Roman" w:eastAsia="Times New Roman" w:hAnsi="Times New Roman" w:cs="Times New Roman"/>
          <w:sz w:val="24"/>
          <w:szCs w:val="24"/>
        </w:rPr>
        <w:t>________</w:t>
      </w:r>
    </w:p>
    <w:p w14:paraId="0B1EFCE2" w14:textId="77777777" w:rsidR="00AA5E73" w:rsidRDefault="00AA5E73">
      <w:pPr>
        <w:pStyle w:val="Normal1"/>
        <w:jc w:val="right"/>
        <w:rPr>
          <w:rFonts w:ascii="Times New Roman" w:eastAsia="Times New Roman" w:hAnsi="Times New Roman" w:cs="Times New Roman"/>
          <w:sz w:val="24"/>
          <w:szCs w:val="24"/>
        </w:rPr>
      </w:pPr>
    </w:p>
    <w:p w14:paraId="3ED813D6" w14:textId="77777777" w:rsidR="00AA5E73" w:rsidRDefault="00AA5E73">
      <w:pPr>
        <w:pStyle w:val="Normal1"/>
        <w:jc w:val="right"/>
        <w:rPr>
          <w:rFonts w:ascii="Times New Roman" w:eastAsia="Times New Roman" w:hAnsi="Times New Roman" w:cs="Times New Roman"/>
          <w:sz w:val="24"/>
          <w:szCs w:val="24"/>
        </w:rPr>
      </w:pPr>
    </w:p>
    <w:p w14:paraId="027DD941" w14:textId="34CBE2E7" w:rsidR="00AA5E73" w:rsidRDefault="00A11255">
      <w:pPr>
        <w:pStyle w:val="Normal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Vaibhav Lakhani</w:t>
      </w:r>
      <w:r w:rsidR="00AA5E73">
        <w:rPr>
          <w:rFonts w:ascii="Times New Roman" w:eastAsia="Times New Roman" w:hAnsi="Times New Roman" w:cs="Times New Roman"/>
          <w:sz w:val="24"/>
          <w:szCs w:val="24"/>
        </w:rPr>
        <w:t>________________</w:t>
      </w:r>
    </w:p>
    <w:p w14:paraId="3104444B" w14:textId="77777777" w:rsidR="00AA5E73" w:rsidRPr="003476A9" w:rsidRDefault="00AA5E73">
      <w:pPr>
        <w:pStyle w:val="Normal1"/>
        <w:jc w:val="right"/>
        <w:rPr>
          <w:rFonts w:ascii="Times New Roman" w:hAnsi="Times New Roman" w:cs="Times New Roman"/>
        </w:rPr>
      </w:pPr>
    </w:p>
    <w:p w14:paraId="0BBCB523" w14:textId="77777777" w:rsidR="006572A4" w:rsidRPr="003476A9" w:rsidRDefault="006572A4">
      <w:pPr>
        <w:pStyle w:val="Normal1"/>
        <w:jc w:val="right"/>
        <w:rPr>
          <w:rFonts w:ascii="Times New Roman" w:eastAsia="Times New Roman" w:hAnsi="Times New Roman" w:cs="Times New Roman"/>
          <w:sz w:val="24"/>
          <w:szCs w:val="24"/>
        </w:rPr>
      </w:pPr>
    </w:p>
    <w:p w14:paraId="617DB98F" w14:textId="77777777" w:rsidR="006572A4" w:rsidRPr="003476A9" w:rsidRDefault="006572A4">
      <w:pPr>
        <w:pStyle w:val="Normal1"/>
        <w:rPr>
          <w:rFonts w:ascii="Times New Roman" w:eastAsia="Times New Roman" w:hAnsi="Times New Roman" w:cs="Times New Roman"/>
          <w:sz w:val="28"/>
          <w:szCs w:val="28"/>
        </w:rPr>
      </w:pPr>
    </w:p>
    <w:p w14:paraId="2F44857B" w14:textId="77777777" w:rsidR="006572A4" w:rsidRPr="003476A9" w:rsidRDefault="0074447C">
      <w:pPr>
        <w:pStyle w:val="Normal1"/>
        <w:rPr>
          <w:rFonts w:ascii="Times New Roman" w:eastAsia="Times New Roman" w:hAnsi="Times New Roman" w:cs="Times New Roman"/>
          <w:sz w:val="24"/>
          <w:szCs w:val="24"/>
        </w:rPr>
      </w:pPr>
      <w:r w:rsidRPr="003476A9">
        <w:rPr>
          <w:rFonts w:ascii="Times New Roman" w:eastAsia="Times New Roman" w:hAnsi="Times New Roman" w:cs="Times New Roman"/>
          <w:sz w:val="24"/>
          <w:szCs w:val="24"/>
        </w:rPr>
        <w:t>Date:</w:t>
      </w:r>
    </w:p>
    <w:p w14:paraId="72C1940D" w14:textId="77777777" w:rsidR="006572A4" w:rsidRDefault="006572A4">
      <w:pPr>
        <w:pStyle w:val="Normal1"/>
        <w:jc w:val="center"/>
        <w:rPr>
          <w:rFonts w:ascii="Times New Roman" w:eastAsia="Times New Roman" w:hAnsi="Times New Roman" w:cs="Times New Roman"/>
          <w:b/>
          <w:sz w:val="28"/>
          <w:szCs w:val="28"/>
        </w:rPr>
      </w:pPr>
    </w:p>
    <w:p w14:paraId="0759A4CC" w14:textId="77777777" w:rsidR="00AA5E73" w:rsidRPr="003476A9" w:rsidRDefault="00AA5E73">
      <w:pPr>
        <w:pStyle w:val="Normal1"/>
        <w:jc w:val="center"/>
        <w:rPr>
          <w:rFonts w:ascii="Times New Roman" w:eastAsia="Times New Roman" w:hAnsi="Times New Roman" w:cs="Times New Roman"/>
          <w:b/>
          <w:sz w:val="28"/>
          <w:szCs w:val="28"/>
        </w:rPr>
      </w:pPr>
    </w:p>
    <w:p w14:paraId="1513D325" w14:textId="77777777" w:rsidR="006572A4" w:rsidRPr="003476A9" w:rsidRDefault="006572A4">
      <w:pPr>
        <w:pStyle w:val="Normal1"/>
        <w:jc w:val="center"/>
        <w:rPr>
          <w:rFonts w:ascii="Times New Roman" w:eastAsia="Times New Roman" w:hAnsi="Times New Roman" w:cs="Times New Roman"/>
          <w:b/>
          <w:sz w:val="28"/>
          <w:szCs w:val="28"/>
        </w:rPr>
      </w:pPr>
    </w:p>
    <w:p w14:paraId="3497EC49" w14:textId="77777777" w:rsidR="006572A4" w:rsidRPr="003476A9" w:rsidRDefault="006572A4">
      <w:pPr>
        <w:pStyle w:val="Normal1"/>
        <w:rPr>
          <w:rFonts w:ascii="Times New Roman" w:eastAsia="Times New Roman" w:hAnsi="Times New Roman" w:cs="Times New Roman"/>
          <w:b/>
          <w:sz w:val="28"/>
          <w:szCs w:val="28"/>
        </w:rPr>
      </w:pPr>
    </w:p>
    <w:p w14:paraId="43508F0D" w14:textId="77777777" w:rsidR="00DD7C43" w:rsidRDefault="00DD7C43">
      <w:pPr>
        <w:pStyle w:val="Normal1"/>
        <w:jc w:val="center"/>
        <w:rPr>
          <w:rFonts w:ascii="Times New Roman" w:eastAsia="Times New Roman" w:hAnsi="Times New Roman" w:cs="Times New Roman"/>
          <w:b/>
          <w:sz w:val="28"/>
          <w:szCs w:val="28"/>
        </w:rPr>
      </w:pPr>
    </w:p>
    <w:p w14:paraId="048CBA19" w14:textId="77777777" w:rsidR="006572A4" w:rsidRPr="00DD7C43" w:rsidRDefault="0074447C">
      <w:pPr>
        <w:pStyle w:val="Normal1"/>
        <w:jc w:val="center"/>
        <w:rPr>
          <w:rFonts w:ascii="Times New Roman" w:eastAsia="Times New Roman" w:hAnsi="Times New Roman" w:cs="Times New Roman"/>
          <w:sz w:val="52"/>
          <w:szCs w:val="52"/>
          <w:u w:val="single"/>
        </w:rPr>
      </w:pPr>
      <w:r w:rsidRPr="00DD7C43">
        <w:rPr>
          <w:rFonts w:ascii="Times New Roman" w:eastAsia="Times New Roman" w:hAnsi="Times New Roman" w:cs="Times New Roman"/>
          <w:b/>
          <w:sz w:val="52"/>
          <w:szCs w:val="52"/>
          <w:u w:val="single"/>
        </w:rPr>
        <w:lastRenderedPageBreak/>
        <w:t>ACKNOWLEDGEMENT</w:t>
      </w:r>
    </w:p>
    <w:p w14:paraId="25CBF26D" w14:textId="77777777" w:rsidR="00DD7C43" w:rsidRDefault="00DD7C43">
      <w:pPr>
        <w:pStyle w:val="Normal1"/>
        <w:jc w:val="both"/>
        <w:rPr>
          <w:rFonts w:ascii="Times New Roman" w:eastAsia="Times New Roman" w:hAnsi="Times New Roman" w:cs="Times New Roman"/>
          <w:sz w:val="24"/>
          <w:szCs w:val="24"/>
        </w:rPr>
      </w:pPr>
    </w:p>
    <w:p w14:paraId="1C2012EC" w14:textId="5C48704C" w:rsidR="006572A4" w:rsidRPr="003476A9" w:rsidRDefault="0074447C">
      <w:pPr>
        <w:pStyle w:val="Normal1"/>
        <w:jc w:val="both"/>
        <w:rPr>
          <w:rFonts w:ascii="Times New Roman" w:hAnsi="Times New Roman" w:cs="Times New Roman"/>
        </w:rPr>
      </w:pPr>
      <w:r w:rsidRPr="003476A9">
        <w:rPr>
          <w:rFonts w:ascii="Times New Roman" w:eastAsia="Times New Roman" w:hAnsi="Times New Roman" w:cs="Times New Roman"/>
          <w:sz w:val="24"/>
          <w:szCs w:val="24"/>
        </w:rPr>
        <w:t>Before presenting out our project ent</w:t>
      </w:r>
      <w:r w:rsidR="00DD7C43">
        <w:rPr>
          <w:rFonts w:ascii="Times New Roman" w:eastAsia="Times New Roman" w:hAnsi="Times New Roman" w:cs="Times New Roman"/>
          <w:sz w:val="24"/>
          <w:szCs w:val="24"/>
        </w:rPr>
        <w:t>itled “</w:t>
      </w:r>
      <w:r w:rsidR="00A11255">
        <w:rPr>
          <w:rFonts w:ascii="Times New Roman" w:eastAsia="Times New Roman" w:hAnsi="Times New Roman" w:cs="Times New Roman"/>
          <w:sz w:val="24"/>
          <w:szCs w:val="24"/>
        </w:rPr>
        <w:t>Password Manager</w:t>
      </w:r>
      <w:r w:rsidRPr="003476A9">
        <w:rPr>
          <w:rFonts w:ascii="Times New Roman" w:eastAsia="Times New Roman" w:hAnsi="Times New Roman" w:cs="Times New Roman"/>
          <w:sz w:val="24"/>
          <w:szCs w:val="24"/>
        </w:rPr>
        <w:t>”, we would like to convey our sincere thanks to many people who guided us throughout the course for this seminar work.</w:t>
      </w:r>
    </w:p>
    <w:p w14:paraId="15829A9D" w14:textId="77777777" w:rsidR="006572A4" w:rsidRDefault="0074447C">
      <w:pPr>
        <w:pStyle w:val="Normal1"/>
        <w:jc w:val="both"/>
        <w:rPr>
          <w:rFonts w:ascii="Times New Roman" w:eastAsia="Times New Roman" w:hAnsi="Times New Roman" w:cs="Times New Roman"/>
          <w:sz w:val="24"/>
          <w:szCs w:val="24"/>
        </w:rPr>
      </w:pPr>
      <w:r w:rsidRPr="003476A9">
        <w:rPr>
          <w:rFonts w:ascii="Times New Roman" w:eastAsia="Times New Roman" w:hAnsi="Times New Roman" w:cs="Times New Roman"/>
          <w:sz w:val="24"/>
          <w:szCs w:val="24"/>
        </w:rPr>
        <w:t xml:space="preserve">First, we would like to express our sincere thanks to our beloved Principal </w:t>
      </w:r>
      <w:r w:rsidRPr="003476A9">
        <w:rPr>
          <w:rFonts w:ascii="Times New Roman" w:eastAsia="Times New Roman" w:hAnsi="Times New Roman" w:cs="Times New Roman"/>
          <w:b/>
          <w:sz w:val="24"/>
          <w:szCs w:val="24"/>
        </w:rPr>
        <w:t xml:space="preserve">Dr. SURESH UKARANDE </w:t>
      </w:r>
      <w:r w:rsidRPr="003476A9">
        <w:rPr>
          <w:rFonts w:ascii="Times New Roman" w:eastAsia="Times New Roman" w:hAnsi="Times New Roman" w:cs="Times New Roman"/>
          <w:sz w:val="24"/>
          <w:szCs w:val="24"/>
        </w:rPr>
        <w:t>for providing various facilities to carry out this report.</w:t>
      </w:r>
    </w:p>
    <w:p w14:paraId="4E723953" w14:textId="77777777" w:rsidR="00DD7C43" w:rsidRPr="003476A9" w:rsidRDefault="00DD7C43">
      <w:pPr>
        <w:pStyle w:val="Normal1"/>
        <w:jc w:val="both"/>
        <w:rPr>
          <w:rFonts w:ascii="Times New Roman" w:eastAsia="Times New Roman" w:hAnsi="Times New Roman" w:cs="Times New Roman"/>
        </w:rPr>
      </w:pPr>
    </w:p>
    <w:p w14:paraId="0F0DF926" w14:textId="7EE71277" w:rsidR="006572A4" w:rsidRDefault="0074447C">
      <w:pPr>
        <w:pStyle w:val="Normal1"/>
        <w:jc w:val="both"/>
        <w:rPr>
          <w:rFonts w:ascii="Times New Roman" w:eastAsia="Times New Roman" w:hAnsi="Times New Roman" w:cs="Times New Roman"/>
          <w:sz w:val="24"/>
          <w:szCs w:val="24"/>
        </w:rPr>
      </w:pPr>
      <w:r w:rsidRPr="003476A9">
        <w:rPr>
          <w:rFonts w:ascii="Times New Roman" w:eastAsia="Times New Roman" w:hAnsi="Times New Roman" w:cs="Times New Roman"/>
          <w:sz w:val="24"/>
          <w:szCs w:val="24"/>
        </w:rPr>
        <w:t xml:space="preserve">We would like to express our sincere thanks to </w:t>
      </w:r>
      <w:r w:rsidRPr="003476A9">
        <w:rPr>
          <w:rFonts w:ascii="Times New Roman" w:eastAsia="Times New Roman" w:hAnsi="Times New Roman" w:cs="Times New Roman"/>
          <w:b/>
          <w:sz w:val="24"/>
          <w:szCs w:val="24"/>
        </w:rPr>
        <w:t xml:space="preserve">Prof. </w:t>
      </w:r>
      <w:r w:rsidR="00A11255">
        <w:rPr>
          <w:rFonts w:ascii="Times New Roman" w:eastAsia="Times New Roman" w:hAnsi="Times New Roman" w:cs="Times New Roman"/>
          <w:b/>
          <w:sz w:val="24"/>
          <w:szCs w:val="24"/>
        </w:rPr>
        <w:t>BHAGYASHREE MADAN</w:t>
      </w:r>
      <w:r w:rsidRPr="003476A9">
        <w:rPr>
          <w:rFonts w:ascii="Times New Roman" w:eastAsia="Times New Roman" w:hAnsi="Times New Roman" w:cs="Times New Roman"/>
          <w:b/>
          <w:sz w:val="24"/>
          <w:szCs w:val="24"/>
        </w:rPr>
        <w:t xml:space="preserve"> </w:t>
      </w:r>
      <w:r w:rsidRPr="003476A9">
        <w:rPr>
          <w:rFonts w:ascii="Times New Roman" w:eastAsia="Times New Roman" w:hAnsi="Times New Roman" w:cs="Times New Roman"/>
          <w:sz w:val="24"/>
          <w:szCs w:val="24"/>
        </w:rPr>
        <w:t>for her guidance, encouragement, co-operation and suggestions given to us at progressing stages of report.</w:t>
      </w:r>
    </w:p>
    <w:p w14:paraId="261BF209" w14:textId="77777777" w:rsidR="00DD7C43" w:rsidRPr="003476A9" w:rsidRDefault="00DD7C43">
      <w:pPr>
        <w:pStyle w:val="Normal1"/>
        <w:jc w:val="both"/>
        <w:rPr>
          <w:rFonts w:ascii="Times New Roman" w:hAnsi="Times New Roman" w:cs="Times New Roman"/>
        </w:rPr>
      </w:pPr>
    </w:p>
    <w:p w14:paraId="192104D6" w14:textId="77777777" w:rsidR="006572A4" w:rsidRPr="003476A9" w:rsidRDefault="0074447C">
      <w:pPr>
        <w:pStyle w:val="Normal1"/>
        <w:jc w:val="both"/>
        <w:rPr>
          <w:rFonts w:ascii="Times New Roman" w:hAnsi="Times New Roman" w:cs="Times New Roman"/>
        </w:rPr>
      </w:pPr>
      <w:r w:rsidRPr="003476A9">
        <w:rPr>
          <w:rFonts w:ascii="Times New Roman" w:eastAsia="Times New Roman" w:hAnsi="Times New Roman" w:cs="Times New Roman"/>
          <w:sz w:val="24"/>
          <w:szCs w:val="24"/>
        </w:rPr>
        <w:t xml:space="preserve">Finally, we would like to thank our </w:t>
      </w:r>
      <w:r w:rsidRPr="003476A9">
        <w:rPr>
          <w:rFonts w:ascii="Times New Roman" w:eastAsia="Times New Roman" w:hAnsi="Times New Roman" w:cs="Times New Roman"/>
          <w:b/>
          <w:sz w:val="24"/>
          <w:szCs w:val="24"/>
        </w:rPr>
        <w:t xml:space="preserve">H.O.D. Prof. SARITA AMBADEKAR </w:t>
      </w:r>
      <w:r w:rsidRPr="003476A9">
        <w:rPr>
          <w:rFonts w:ascii="Times New Roman" w:eastAsia="Times New Roman" w:hAnsi="Times New Roman" w:cs="Times New Roman"/>
          <w:sz w:val="24"/>
          <w:szCs w:val="24"/>
        </w:rPr>
        <w:t>and all teaching, non-teaching staff of the college and friends for their moral support rendered during the course of the report work and for their direct and indirect involvement in the completion of our report work, which made our endeavor fruitful.</w:t>
      </w:r>
    </w:p>
    <w:p w14:paraId="22C336BF" w14:textId="77777777" w:rsidR="006572A4" w:rsidRPr="003476A9" w:rsidRDefault="006572A4">
      <w:pPr>
        <w:pStyle w:val="Normal1"/>
        <w:jc w:val="right"/>
        <w:rPr>
          <w:rFonts w:ascii="Times New Roman" w:eastAsia="Times New Roman" w:hAnsi="Times New Roman" w:cs="Times New Roman"/>
          <w:sz w:val="24"/>
          <w:szCs w:val="24"/>
        </w:rPr>
      </w:pPr>
    </w:p>
    <w:p w14:paraId="36180F49" w14:textId="77777777" w:rsidR="006572A4" w:rsidRPr="003476A9" w:rsidRDefault="006572A4">
      <w:pPr>
        <w:pStyle w:val="Normal1"/>
        <w:jc w:val="right"/>
        <w:rPr>
          <w:rFonts w:ascii="Times New Roman" w:eastAsia="Times New Roman" w:hAnsi="Times New Roman" w:cs="Times New Roman"/>
          <w:sz w:val="24"/>
          <w:szCs w:val="24"/>
        </w:rPr>
      </w:pPr>
    </w:p>
    <w:p w14:paraId="540F2B73" w14:textId="77777777" w:rsidR="003476A9" w:rsidRPr="003476A9" w:rsidRDefault="003476A9">
      <w:pPr>
        <w:pStyle w:val="Normal1"/>
        <w:jc w:val="right"/>
        <w:rPr>
          <w:rFonts w:ascii="Times New Roman" w:eastAsia="Times New Roman" w:hAnsi="Times New Roman" w:cs="Times New Roman"/>
          <w:sz w:val="24"/>
          <w:szCs w:val="24"/>
        </w:rPr>
      </w:pPr>
    </w:p>
    <w:p w14:paraId="6502C300" w14:textId="11E0C2BD" w:rsidR="006572A4" w:rsidRPr="003476A9" w:rsidRDefault="00A11255">
      <w:pPr>
        <w:pStyle w:val="Normal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Harsh </w:t>
      </w:r>
      <w:proofErr w:type="spellStart"/>
      <w:r>
        <w:rPr>
          <w:rFonts w:ascii="Times New Roman" w:eastAsia="Times New Roman" w:hAnsi="Times New Roman" w:cs="Times New Roman"/>
          <w:sz w:val="24"/>
          <w:szCs w:val="24"/>
        </w:rPr>
        <w:t>Katkade</w:t>
      </w:r>
      <w:proofErr w:type="spellEnd"/>
    </w:p>
    <w:p w14:paraId="35FFCA3E" w14:textId="77777777" w:rsidR="003476A9" w:rsidRPr="003476A9" w:rsidRDefault="003476A9">
      <w:pPr>
        <w:pStyle w:val="Normal1"/>
        <w:jc w:val="right"/>
        <w:rPr>
          <w:rFonts w:ascii="Times New Roman" w:eastAsia="Times New Roman" w:hAnsi="Times New Roman" w:cs="Times New Roman"/>
          <w:sz w:val="24"/>
          <w:szCs w:val="24"/>
        </w:rPr>
      </w:pPr>
    </w:p>
    <w:p w14:paraId="30FE6DF0" w14:textId="77777777" w:rsidR="003476A9" w:rsidRPr="003476A9" w:rsidRDefault="003476A9">
      <w:pPr>
        <w:pStyle w:val="Normal1"/>
        <w:jc w:val="right"/>
        <w:rPr>
          <w:rFonts w:ascii="Times New Roman" w:eastAsia="Times New Roman" w:hAnsi="Times New Roman" w:cs="Times New Roman"/>
          <w:sz w:val="24"/>
          <w:szCs w:val="24"/>
        </w:rPr>
      </w:pPr>
    </w:p>
    <w:p w14:paraId="2BCC599E" w14:textId="77777777" w:rsidR="003476A9" w:rsidRPr="003476A9" w:rsidRDefault="003476A9">
      <w:pPr>
        <w:pStyle w:val="Normal1"/>
        <w:jc w:val="right"/>
        <w:rPr>
          <w:rFonts w:ascii="Times New Roman" w:eastAsia="Times New Roman" w:hAnsi="Times New Roman" w:cs="Times New Roman"/>
          <w:sz w:val="24"/>
          <w:szCs w:val="24"/>
        </w:rPr>
      </w:pPr>
    </w:p>
    <w:p w14:paraId="5996DC89" w14:textId="123131DA" w:rsidR="006572A4" w:rsidRDefault="00A11255">
      <w:pPr>
        <w:pStyle w:val="Normal1"/>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Mohil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Khare</w:t>
      </w:r>
      <w:proofErr w:type="spellEnd"/>
    </w:p>
    <w:p w14:paraId="0B976151" w14:textId="77777777" w:rsidR="00AA5E73" w:rsidRDefault="00AA5E73">
      <w:pPr>
        <w:pStyle w:val="Normal1"/>
        <w:jc w:val="right"/>
        <w:rPr>
          <w:rFonts w:ascii="Times New Roman" w:eastAsia="Times New Roman" w:hAnsi="Times New Roman" w:cs="Times New Roman"/>
          <w:sz w:val="24"/>
          <w:szCs w:val="24"/>
        </w:rPr>
      </w:pPr>
    </w:p>
    <w:p w14:paraId="497D2955" w14:textId="77777777" w:rsidR="00AA5E73" w:rsidRDefault="00AA5E73">
      <w:pPr>
        <w:pStyle w:val="Normal1"/>
        <w:jc w:val="right"/>
        <w:rPr>
          <w:rFonts w:ascii="Times New Roman" w:eastAsia="Times New Roman" w:hAnsi="Times New Roman" w:cs="Times New Roman"/>
          <w:sz w:val="24"/>
          <w:szCs w:val="24"/>
        </w:rPr>
      </w:pPr>
    </w:p>
    <w:p w14:paraId="61A7719A" w14:textId="77777777" w:rsidR="00AA5E73" w:rsidRDefault="00AA5E73">
      <w:pPr>
        <w:pStyle w:val="Normal1"/>
        <w:jc w:val="right"/>
        <w:rPr>
          <w:rFonts w:ascii="Times New Roman" w:eastAsia="Times New Roman" w:hAnsi="Times New Roman" w:cs="Times New Roman"/>
          <w:sz w:val="24"/>
          <w:szCs w:val="24"/>
        </w:rPr>
      </w:pPr>
    </w:p>
    <w:p w14:paraId="6FBE04F9" w14:textId="2B140EB5" w:rsidR="00AA5E73" w:rsidRPr="003476A9" w:rsidRDefault="00A11255">
      <w:pPr>
        <w:pStyle w:val="Normal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Vaibhav Lakhani</w:t>
      </w:r>
    </w:p>
    <w:p w14:paraId="67D1B11A" w14:textId="77777777" w:rsidR="006572A4" w:rsidRPr="003476A9" w:rsidRDefault="006572A4">
      <w:pPr>
        <w:rPr>
          <w:rFonts w:ascii="Times New Roman" w:hAnsi="Times New Roman" w:cs="Times New Roman"/>
        </w:rPr>
      </w:pPr>
    </w:p>
    <w:p w14:paraId="72841AF8" w14:textId="77777777" w:rsidR="006572A4" w:rsidRPr="003476A9" w:rsidRDefault="006572A4">
      <w:pPr>
        <w:rPr>
          <w:rFonts w:ascii="Times New Roman" w:hAnsi="Times New Roman" w:cs="Times New Roman"/>
        </w:rPr>
      </w:pPr>
    </w:p>
    <w:p w14:paraId="510B84D8" w14:textId="77777777" w:rsidR="00AA5E73" w:rsidRDefault="00AA5E73" w:rsidP="00AA5E73">
      <w:pPr>
        <w:rPr>
          <w:rFonts w:ascii="Times New Roman" w:hAnsi="Times New Roman" w:cs="Times New Roman"/>
        </w:rPr>
      </w:pPr>
    </w:p>
    <w:p w14:paraId="41F429E9" w14:textId="77777777" w:rsidR="00DD7C43" w:rsidRPr="00AA5E73" w:rsidRDefault="00DD7C43" w:rsidP="00AA5E73">
      <w:pPr>
        <w:jc w:val="center"/>
        <w:rPr>
          <w:rFonts w:ascii="Times New Roman" w:hAnsi="Times New Roman" w:cs="Times New Roman"/>
        </w:rPr>
      </w:pPr>
      <w:r w:rsidRPr="00DD7C43">
        <w:rPr>
          <w:rFonts w:ascii="Times New Roman" w:eastAsia="Times New Roman" w:hAnsi="Times New Roman" w:cs="Times New Roman"/>
          <w:b/>
          <w:bCs/>
          <w:color w:val="00000A"/>
          <w:sz w:val="60"/>
          <w:szCs w:val="60"/>
          <w:u w:val="single"/>
          <w:lang w:val="en-IN" w:eastAsia="en-IN"/>
        </w:rPr>
        <w:lastRenderedPageBreak/>
        <w:t>INDEX</w:t>
      </w:r>
    </w:p>
    <w:p w14:paraId="4EF8A882" w14:textId="77777777" w:rsidR="00DD7C43" w:rsidRPr="00DD7C43" w:rsidRDefault="00DD7C43" w:rsidP="00DD7C43">
      <w:pPr>
        <w:shd w:val="clear" w:color="auto" w:fill="FFFFFF"/>
        <w:spacing w:after="240" w:line="240" w:lineRule="auto"/>
        <w:jc w:val="center"/>
        <w:rPr>
          <w:rFonts w:ascii="Arial" w:eastAsia="Times New Roman" w:hAnsi="Arial" w:cs="Arial"/>
          <w:color w:val="222222"/>
          <w:sz w:val="19"/>
          <w:szCs w:val="19"/>
          <w:lang w:val="en-IN" w:eastAsia="en-IN"/>
        </w:rPr>
      </w:pPr>
      <w:r w:rsidRPr="00DD7C43">
        <w:rPr>
          <w:rFonts w:ascii="Times New Roman" w:eastAsia="Times New Roman" w:hAnsi="Times New Roman" w:cs="Times New Roman"/>
          <w:color w:val="222222"/>
          <w:sz w:val="24"/>
          <w:szCs w:val="24"/>
          <w:lang w:val="en-IN" w:eastAsia="en-IN"/>
        </w:rPr>
        <w:t> </w:t>
      </w:r>
    </w:p>
    <w:p w14:paraId="34656D67" w14:textId="77777777" w:rsidR="00DD7C43" w:rsidRPr="00DD7C43" w:rsidRDefault="00DD7C43" w:rsidP="00DD7C43">
      <w:pPr>
        <w:shd w:val="clear" w:color="auto" w:fill="FFFFFF"/>
        <w:spacing w:after="0" w:line="240" w:lineRule="auto"/>
        <w:rPr>
          <w:rFonts w:ascii="Arial" w:eastAsia="Times New Roman" w:hAnsi="Arial" w:cs="Arial"/>
          <w:color w:val="222222"/>
          <w:sz w:val="19"/>
          <w:szCs w:val="19"/>
          <w:lang w:val="en-IN" w:eastAsia="en-IN"/>
        </w:rPr>
      </w:pPr>
      <w:r w:rsidRPr="00DD7C43">
        <w:rPr>
          <w:rFonts w:ascii="Times New Roman" w:eastAsia="Times New Roman" w:hAnsi="Times New Roman" w:cs="Times New Roman"/>
          <w:color w:val="222222"/>
          <w:sz w:val="24"/>
          <w:szCs w:val="24"/>
          <w:lang w:val="en-IN" w:eastAsia="en-IN"/>
        </w:rPr>
        <w:t> </w:t>
      </w:r>
    </w:p>
    <w:tbl>
      <w:tblPr>
        <w:tblW w:w="7276" w:type="dxa"/>
        <w:jc w:val="center"/>
        <w:tblCellMar>
          <w:left w:w="0" w:type="dxa"/>
          <w:right w:w="0" w:type="dxa"/>
        </w:tblCellMar>
        <w:tblLook w:val="04A0" w:firstRow="1" w:lastRow="0" w:firstColumn="1" w:lastColumn="0" w:noHBand="0" w:noVBand="1"/>
      </w:tblPr>
      <w:tblGrid>
        <w:gridCol w:w="1942"/>
        <w:gridCol w:w="3712"/>
        <w:gridCol w:w="1622"/>
      </w:tblGrid>
      <w:tr w:rsidR="00DD7C43" w:rsidRPr="00DD7C43" w14:paraId="171E872C" w14:textId="77777777" w:rsidTr="00DD7C43">
        <w:trPr>
          <w:trHeight w:val="96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2CAA8" w14:textId="77777777" w:rsidR="00DD7C43" w:rsidRPr="00DD7C43" w:rsidRDefault="00DD7C43" w:rsidP="00DD7C43">
            <w:pPr>
              <w:spacing w:after="0" w:line="240" w:lineRule="auto"/>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SERIAL NO</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BC55862"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TITLE</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CDCA122" w14:textId="77777777" w:rsidR="00DD7C43" w:rsidRPr="00DD7C43" w:rsidRDefault="00DD7C43" w:rsidP="00DD7C43">
            <w:pPr>
              <w:spacing w:after="0" w:line="240" w:lineRule="auto"/>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PAGE NO</w:t>
            </w:r>
          </w:p>
        </w:tc>
      </w:tr>
      <w:tr w:rsidR="00DD7C43" w:rsidRPr="00DD7C43" w14:paraId="1E9702C8" w14:textId="77777777" w:rsidTr="00DD7C43">
        <w:trPr>
          <w:trHeight w:val="966"/>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9345318"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3764645C"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PROBLEM DEFINITION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16AF072"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1</w:t>
            </w:r>
          </w:p>
        </w:tc>
      </w:tr>
      <w:tr w:rsidR="00DD7C43" w:rsidRPr="00DD7C43" w14:paraId="3128498C" w14:textId="77777777" w:rsidTr="00DD7C43">
        <w:trPr>
          <w:trHeight w:val="966"/>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52836E"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288E575"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THEORY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8D792D1"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1</w:t>
            </w:r>
          </w:p>
        </w:tc>
      </w:tr>
      <w:tr w:rsidR="00DD7C43" w:rsidRPr="00DD7C43" w14:paraId="402B0900" w14:textId="77777777" w:rsidTr="00DD7C43">
        <w:trPr>
          <w:trHeight w:val="966"/>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19A4FBB"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7F1AAE6"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ALGORITHM</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D361E09" w14:textId="77777777" w:rsidR="00DD7C43" w:rsidRPr="00DD7C43" w:rsidRDefault="00AC3E6D"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10</w:t>
            </w:r>
          </w:p>
        </w:tc>
      </w:tr>
      <w:tr w:rsidR="00DD7C43" w:rsidRPr="00DD7C43" w14:paraId="4F0C3093" w14:textId="77777777" w:rsidTr="00DD7C43">
        <w:trPr>
          <w:trHeight w:val="994"/>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AD8930B" w14:textId="78A9EA38" w:rsidR="00DD7C43" w:rsidRPr="00DD7C43" w:rsidRDefault="00A27ADA"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4</w:t>
            </w:r>
            <w:r w:rsidR="00DD7C43" w:rsidRPr="00DD7C43">
              <w:rPr>
                <w:rFonts w:ascii="Times New Roman" w:eastAsia="Times New Roman" w:hAnsi="Times New Roman" w:cs="Times New Roman"/>
                <w:color w:val="00000A"/>
                <w:sz w:val="36"/>
                <w:szCs w:val="36"/>
                <w:lang w:val="en-IN" w:eastAsia="en-IN"/>
              </w:rPr>
              <w: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718DDAC5"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OUTPUT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A0EA63C" w14:textId="77777777" w:rsidR="00DD7C43" w:rsidRPr="00DD7C43" w:rsidRDefault="00AC3E6D"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17</w:t>
            </w:r>
          </w:p>
        </w:tc>
      </w:tr>
      <w:tr w:rsidR="00DD7C43" w:rsidRPr="00DD7C43" w14:paraId="21FE71A6" w14:textId="77777777" w:rsidTr="00DD7C43">
        <w:trPr>
          <w:trHeight w:val="966"/>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1B05D02" w14:textId="61887606" w:rsidR="00DD7C43" w:rsidRPr="00DD7C43" w:rsidRDefault="00A27ADA"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5</w:t>
            </w:r>
            <w:r w:rsidR="00DD7C43" w:rsidRPr="00DD7C43">
              <w:rPr>
                <w:rFonts w:ascii="Times New Roman" w:eastAsia="Times New Roman" w:hAnsi="Times New Roman" w:cs="Times New Roman"/>
                <w:color w:val="00000A"/>
                <w:sz w:val="36"/>
                <w:szCs w:val="36"/>
                <w:lang w:val="en-IN" w:eastAsia="en-IN"/>
              </w:rPr>
              <w: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05ECD4E5"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CONCLUSION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9B00D63" w14:textId="77777777" w:rsidR="00DD7C43" w:rsidRPr="00DD7C43" w:rsidRDefault="00AC3E6D"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22</w:t>
            </w:r>
          </w:p>
        </w:tc>
      </w:tr>
      <w:tr w:rsidR="00DD7C43" w:rsidRPr="00DD7C43" w14:paraId="1C16066C" w14:textId="77777777" w:rsidTr="00DD7C43">
        <w:trPr>
          <w:trHeight w:val="966"/>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5AA940" w14:textId="567B9B3D" w:rsidR="00DD7C43" w:rsidRPr="00DD7C43" w:rsidRDefault="00A27ADA" w:rsidP="00DD7C43">
            <w:pPr>
              <w:spacing w:after="0" w:line="240" w:lineRule="auto"/>
              <w:jc w:val="center"/>
              <w:rPr>
                <w:rFonts w:ascii="Arial" w:eastAsia="Times New Roman" w:hAnsi="Arial" w:cs="Arial"/>
                <w:sz w:val="24"/>
                <w:szCs w:val="24"/>
                <w:lang w:val="en-IN" w:eastAsia="en-IN"/>
              </w:rPr>
            </w:pPr>
            <w:r>
              <w:rPr>
                <w:rFonts w:ascii="Times New Roman" w:eastAsia="Times New Roman" w:hAnsi="Times New Roman" w:cs="Times New Roman"/>
                <w:color w:val="00000A"/>
                <w:sz w:val="36"/>
                <w:szCs w:val="36"/>
                <w:lang w:val="en-IN" w:eastAsia="en-IN"/>
              </w:rPr>
              <w:t>6</w:t>
            </w:r>
            <w:r w:rsidR="00DD7C43" w:rsidRPr="00DD7C43">
              <w:rPr>
                <w:rFonts w:ascii="Times New Roman" w:eastAsia="Times New Roman" w:hAnsi="Times New Roman" w:cs="Times New Roman"/>
                <w:color w:val="00000A"/>
                <w:sz w:val="36"/>
                <w:szCs w:val="36"/>
                <w:lang w:val="en-IN" w:eastAsia="en-IN"/>
              </w:rPr>
              <w: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61BBBB6" w14:textId="77777777" w:rsidR="00DD7C43" w:rsidRPr="00DD7C43" w:rsidRDefault="00DD7C43" w:rsidP="00DD7C43">
            <w:pPr>
              <w:spacing w:after="0" w:line="240" w:lineRule="auto"/>
              <w:jc w:val="center"/>
              <w:rPr>
                <w:rFonts w:ascii="Arial" w:eastAsia="Times New Roman" w:hAnsi="Arial" w:cs="Arial"/>
                <w:sz w:val="24"/>
                <w:szCs w:val="24"/>
                <w:lang w:val="en-IN" w:eastAsia="en-IN"/>
              </w:rPr>
            </w:pPr>
            <w:r w:rsidRPr="00DD7C43">
              <w:rPr>
                <w:rFonts w:ascii="Times New Roman" w:eastAsia="Times New Roman" w:hAnsi="Times New Roman" w:cs="Times New Roman"/>
                <w:color w:val="00000A"/>
                <w:sz w:val="36"/>
                <w:szCs w:val="36"/>
                <w:lang w:val="en-IN" w:eastAsia="en-IN"/>
              </w:rPr>
              <w:t>REFERENCE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0FD2F8D" w14:textId="77777777" w:rsidR="00DD7C43" w:rsidRPr="00DD7C43" w:rsidRDefault="00AC3E6D" w:rsidP="00DD7C43">
            <w:pPr>
              <w:spacing w:after="0" w:line="240" w:lineRule="auto"/>
              <w:jc w:val="center"/>
              <w:rPr>
                <w:rFonts w:ascii="Arial" w:eastAsia="Times New Roman" w:hAnsi="Arial" w:cs="Arial"/>
                <w:sz w:val="24"/>
                <w:szCs w:val="24"/>
                <w:lang w:val="en-IN" w:eastAsia="en-IN"/>
              </w:rPr>
            </w:pPr>
            <w:r w:rsidRPr="00AC3E6D">
              <w:rPr>
                <w:rFonts w:ascii="Times New Roman" w:eastAsia="Times New Roman" w:hAnsi="Times New Roman" w:cs="Times New Roman"/>
                <w:color w:val="00000A"/>
                <w:sz w:val="36"/>
                <w:szCs w:val="28"/>
                <w:lang w:val="en-IN" w:eastAsia="en-IN"/>
              </w:rPr>
              <w:t>23</w:t>
            </w:r>
          </w:p>
        </w:tc>
      </w:tr>
    </w:tbl>
    <w:p w14:paraId="14011AAE" w14:textId="77777777" w:rsidR="006572A4" w:rsidRPr="003476A9" w:rsidRDefault="006572A4">
      <w:pPr>
        <w:rPr>
          <w:rFonts w:ascii="Times New Roman" w:hAnsi="Times New Roman" w:cs="Times New Roman"/>
        </w:rPr>
      </w:pPr>
    </w:p>
    <w:p w14:paraId="09693698" w14:textId="77777777" w:rsidR="006572A4" w:rsidRPr="003476A9" w:rsidRDefault="006572A4">
      <w:pPr>
        <w:jc w:val="center"/>
        <w:rPr>
          <w:rFonts w:ascii="Times New Roman" w:hAnsi="Times New Roman" w:cs="Times New Roman"/>
          <w:b/>
          <w:sz w:val="48"/>
          <w:szCs w:val="48"/>
        </w:rPr>
      </w:pPr>
    </w:p>
    <w:p w14:paraId="5F8BBDC8" w14:textId="77777777" w:rsidR="00A27ADA" w:rsidRDefault="00A27ADA">
      <w:pPr>
        <w:jc w:val="center"/>
        <w:rPr>
          <w:rFonts w:ascii="Times New Roman" w:hAnsi="Times New Roman" w:cs="Times New Roman"/>
          <w:b/>
          <w:sz w:val="52"/>
          <w:szCs w:val="52"/>
          <w:u w:val="single"/>
        </w:rPr>
      </w:pPr>
    </w:p>
    <w:p w14:paraId="0A2E2560" w14:textId="77777777" w:rsidR="00A27ADA" w:rsidRDefault="00A27ADA">
      <w:pPr>
        <w:jc w:val="center"/>
        <w:rPr>
          <w:rFonts w:ascii="Times New Roman" w:hAnsi="Times New Roman" w:cs="Times New Roman"/>
          <w:b/>
          <w:sz w:val="52"/>
          <w:szCs w:val="52"/>
          <w:u w:val="single"/>
        </w:rPr>
      </w:pPr>
    </w:p>
    <w:p w14:paraId="24600D3C" w14:textId="0EFC9007" w:rsidR="006572A4" w:rsidRPr="003476A9" w:rsidRDefault="00DD7C43">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PROBLEM DEFINITION</w:t>
      </w:r>
    </w:p>
    <w:p w14:paraId="13E86A20" w14:textId="61AB6978" w:rsidR="006572A4" w:rsidRDefault="0074447C" w:rsidP="00A27ADA">
      <w:pPr>
        <w:jc w:val="both"/>
        <w:rPr>
          <w:rFonts w:ascii="Times New Roman" w:hAnsi="Times New Roman" w:cs="Times New Roman"/>
          <w:sz w:val="28"/>
          <w:szCs w:val="28"/>
        </w:rPr>
      </w:pPr>
      <w:r w:rsidRPr="003476A9">
        <w:rPr>
          <w:rFonts w:ascii="Times New Roman" w:hAnsi="Times New Roman" w:cs="Times New Roman"/>
          <w:sz w:val="28"/>
          <w:szCs w:val="28"/>
        </w:rPr>
        <w:t xml:space="preserve">Create a </w:t>
      </w:r>
      <w:r w:rsidR="00AA5E73">
        <w:rPr>
          <w:rFonts w:ascii="Times New Roman" w:hAnsi="Times New Roman" w:cs="Times New Roman"/>
          <w:sz w:val="28"/>
          <w:szCs w:val="28"/>
        </w:rPr>
        <w:t xml:space="preserve">Graphical User </w:t>
      </w:r>
      <w:proofErr w:type="gramStart"/>
      <w:r w:rsidR="00AA5E73">
        <w:rPr>
          <w:rFonts w:ascii="Times New Roman" w:hAnsi="Times New Roman" w:cs="Times New Roman"/>
          <w:sz w:val="28"/>
          <w:szCs w:val="28"/>
        </w:rPr>
        <w:t>Interface(</w:t>
      </w:r>
      <w:proofErr w:type="gramEnd"/>
      <w:r w:rsidR="00AA5E73">
        <w:rPr>
          <w:rFonts w:ascii="Times New Roman" w:hAnsi="Times New Roman" w:cs="Times New Roman"/>
          <w:sz w:val="28"/>
          <w:szCs w:val="28"/>
        </w:rPr>
        <w:t xml:space="preserve">GUI) using </w:t>
      </w:r>
      <w:r w:rsidRPr="003476A9">
        <w:rPr>
          <w:rFonts w:ascii="Times New Roman" w:hAnsi="Times New Roman" w:cs="Times New Roman"/>
          <w:sz w:val="28"/>
          <w:szCs w:val="28"/>
        </w:rPr>
        <w:t xml:space="preserve">Java </w:t>
      </w:r>
      <w:r w:rsidR="00A11255">
        <w:rPr>
          <w:rFonts w:ascii="Times New Roman" w:hAnsi="Times New Roman" w:cs="Times New Roman"/>
          <w:sz w:val="28"/>
          <w:szCs w:val="28"/>
        </w:rPr>
        <w:t>Swing</w:t>
      </w:r>
      <w:r w:rsidRPr="003476A9">
        <w:rPr>
          <w:rFonts w:ascii="Times New Roman" w:hAnsi="Times New Roman" w:cs="Times New Roman"/>
          <w:sz w:val="28"/>
          <w:szCs w:val="28"/>
        </w:rPr>
        <w:t xml:space="preserve"> to implement </w:t>
      </w:r>
      <w:r w:rsidR="00A11255">
        <w:rPr>
          <w:rFonts w:ascii="Times New Roman" w:hAnsi="Times New Roman" w:cs="Times New Roman"/>
          <w:sz w:val="28"/>
          <w:szCs w:val="28"/>
        </w:rPr>
        <w:t xml:space="preserve">and store passwords </w:t>
      </w:r>
      <w:r w:rsidR="00AA5E73">
        <w:rPr>
          <w:rFonts w:ascii="Times New Roman" w:hAnsi="Times New Roman" w:cs="Times New Roman"/>
          <w:sz w:val="28"/>
          <w:szCs w:val="28"/>
        </w:rPr>
        <w:t>. First,</w:t>
      </w:r>
      <w:r w:rsidRPr="003476A9">
        <w:rPr>
          <w:rFonts w:ascii="Times New Roman" w:hAnsi="Times New Roman" w:cs="Times New Roman"/>
          <w:sz w:val="28"/>
          <w:szCs w:val="28"/>
        </w:rPr>
        <w:t xml:space="preserve"> ask the use</w:t>
      </w:r>
      <w:r w:rsidR="00AA5E73">
        <w:rPr>
          <w:rFonts w:ascii="Times New Roman" w:hAnsi="Times New Roman" w:cs="Times New Roman"/>
          <w:sz w:val="28"/>
          <w:szCs w:val="28"/>
        </w:rPr>
        <w:t xml:space="preserve">r to </w:t>
      </w:r>
      <w:r w:rsidR="00A11255">
        <w:rPr>
          <w:rFonts w:ascii="Times New Roman" w:hAnsi="Times New Roman" w:cs="Times New Roman"/>
          <w:sz w:val="28"/>
          <w:szCs w:val="28"/>
        </w:rPr>
        <w:t>create an account where he</w:t>
      </w:r>
      <w:r w:rsidR="008338E6">
        <w:rPr>
          <w:rFonts w:ascii="Times New Roman" w:hAnsi="Times New Roman" w:cs="Times New Roman"/>
          <w:sz w:val="28"/>
          <w:szCs w:val="28"/>
        </w:rPr>
        <w:t>/she</w:t>
      </w:r>
      <w:r w:rsidR="00A11255">
        <w:rPr>
          <w:rFonts w:ascii="Times New Roman" w:hAnsi="Times New Roman" w:cs="Times New Roman"/>
          <w:sz w:val="28"/>
          <w:szCs w:val="28"/>
        </w:rPr>
        <w:t xml:space="preserve"> can save his</w:t>
      </w:r>
      <w:r w:rsidR="008338E6">
        <w:rPr>
          <w:rFonts w:ascii="Times New Roman" w:hAnsi="Times New Roman" w:cs="Times New Roman"/>
          <w:sz w:val="28"/>
          <w:szCs w:val="28"/>
        </w:rPr>
        <w:t>/her</w:t>
      </w:r>
      <w:r w:rsidR="00A11255">
        <w:rPr>
          <w:rFonts w:ascii="Times New Roman" w:hAnsi="Times New Roman" w:cs="Times New Roman"/>
          <w:sz w:val="28"/>
          <w:szCs w:val="28"/>
        </w:rPr>
        <w:t xml:space="preserve"> all other passwords</w:t>
      </w:r>
      <w:r w:rsidRPr="003476A9">
        <w:rPr>
          <w:rFonts w:ascii="Times New Roman" w:hAnsi="Times New Roman" w:cs="Times New Roman"/>
          <w:sz w:val="28"/>
          <w:szCs w:val="28"/>
        </w:rPr>
        <w:t xml:space="preserve"> Enter the </w:t>
      </w:r>
      <w:r w:rsidR="008338E6">
        <w:rPr>
          <w:rFonts w:ascii="Times New Roman" w:hAnsi="Times New Roman" w:cs="Times New Roman"/>
          <w:sz w:val="28"/>
          <w:szCs w:val="28"/>
        </w:rPr>
        <w:t xml:space="preserve">details along with password and stay stress free from remembering your password </w:t>
      </w:r>
    </w:p>
    <w:p w14:paraId="563C115C" w14:textId="77777777" w:rsidR="003476A9" w:rsidRPr="003476A9" w:rsidRDefault="003476A9">
      <w:pPr>
        <w:rPr>
          <w:rFonts w:ascii="Times New Roman" w:hAnsi="Times New Roman" w:cs="Times New Roman"/>
          <w:sz w:val="28"/>
          <w:szCs w:val="28"/>
        </w:rPr>
      </w:pPr>
    </w:p>
    <w:p w14:paraId="5972D80D" w14:textId="77777777" w:rsidR="00AA6F36" w:rsidRDefault="0074447C" w:rsidP="00AA6F36">
      <w:pPr>
        <w:jc w:val="center"/>
        <w:rPr>
          <w:rFonts w:ascii="Times New Roman" w:hAnsi="Times New Roman" w:cs="Times New Roman"/>
          <w:b/>
          <w:sz w:val="52"/>
          <w:szCs w:val="52"/>
          <w:u w:val="single"/>
        </w:rPr>
      </w:pPr>
      <w:r w:rsidRPr="003476A9">
        <w:rPr>
          <w:rFonts w:ascii="Times New Roman" w:hAnsi="Times New Roman" w:cs="Times New Roman"/>
          <w:b/>
          <w:sz w:val="52"/>
          <w:szCs w:val="52"/>
          <w:u w:val="single"/>
        </w:rPr>
        <w:t>THEORY</w:t>
      </w:r>
    </w:p>
    <w:p w14:paraId="0B8B44E7" w14:textId="77777777" w:rsidR="00AA5E73" w:rsidRDefault="00AA5E73" w:rsidP="00AA6F36">
      <w:pPr>
        <w:pStyle w:val="NoSpacing"/>
        <w:rPr>
          <w:rFonts w:ascii="Times New Roman" w:hAnsi="Times New Roman" w:cs="Times New Roman"/>
          <w:sz w:val="28"/>
          <w:szCs w:val="28"/>
        </w:rPr>
      </w:pPr>
    </w:p>
    <w:p w14:paraId="78DF17E6" w14:textId="77777777" w:rsidR="00AA5E73" w:rsidRDefault="00AA5E73" w:rsidP="00AA6F36">
      <w:pPr>
        <w:pStyle w:val="NoSpacing"/>
        <w:rPr>
          <w:rFonts w:ascii="Times New Roman" w:hAnsi="Times New Roman" w:cs="Times New Roman"/>
          <w:b/>
          <w:sz w:val="36"/>
          <w:szCs w:val="36"/>
          <w:u w:val="single"/>
        </w:rPr>
      </w:pPr>
      <w:r w:rsidRPr="00AA5E73">
        <w:rPr>
          <w:rFonts w:ascii="Times New Roman" w:hAnsi="Times New Roman" w:cs="Times New Roman"/>
          <w:b/>
          <w:sz w:val="36"/>
          <w:szCs w:val="36"/>
          <w:u w:val="single"/>
        </w:rPr>
        <w:t>WHAT IS A GUI?</w:t>
      </w:r>
    </w:p>
    <w:p w14:paraId="21A4C56C" w14:textId="77777777" w:rsidR="00AA6F36" w:rsidRDefault="003D272E" w:rsidP="00C604CD">
      <w:pPr>
        <w:pStyle w:val="NoSpacing"/>
        <w:jc w:val="both"/>
        <w:rPr>
          <w:rFonts w:ascii="Times New Roman" w:hAnsi="Times New Roman" w:cs="Times New Roman"/>
          <w:sz w:val="28"/>
        </w:rPr>
      </w:pPr>
      <w:r w:rsidRPr="003D272E">
        <w:rPr>
          <w:rFonts w:ascii="Times New Roman" w:hAnsi="Times New Roman" w:cs="Times New Roman"/>
          <w:sz w:val="28"/>
        </w:rPr>
        <w:t>A graphical user interface (GUI) is a human-computer interface (i.e., a way for humans to interact with computers) that uses </w:t>
      </w:r>
      <w:hyperlink r:id="rId11" w:history="1">
        <w:r w:rsidRPr="003D272E">
          <w:rPr>
            <w:rStyle w:val="Hyperlink"/>
            <w:rFonts w:ascii="Times New Roman" w:hAnsi="Times New Roman" w:cs="Times New Roman"/>
            <w:color w:val="auto"/>
            <w:sz w:val="28"/>
            <w:u w:val="none"/>
          </w:rPr>
          <w:t>windows</w:t>
        </w:r>
      </w:hyperlink>
      <w:r w:rsidRPr="003D272E">
        <w:rPr>
          <w:rFonts w:ascii="Times New Roman" w:hAnsi="Times New Roman" w:cs="Times New Roman"/>
          <w:sz w:val="28"/>
        </w:rPr>
        <w:t>, </w:t>
      </w:r>
      <w:hyperlink r:id="rId12" w:history="1">
        <w:r w:rsidRPr="003D272E">
          <w:rPr>
            <w:rStyle w:val="Hyperlink"/>
            <w:rFonts w:ascii="Times New Roman" w:hAnsi="Times New Roman" w:cs="Times New Roman"/>
            <w:color w:val="auto"/>
            <w:sz w:val="28"/>
            <w:u w:val="none"/>
          </w:rPr>
          <w:t>icons</w:t>
        </w:r>
      </w:hyperlink>
      <w:r w:rsidRPr="003D272E">
        <w:rPr>
          <w:rFonts w:ascii="Times New Roman" w:hAnsi="Times New Roman" w:cs="Times New Roman"/>
          <w:sz w:val="28"/>
        </w:rPr>
        <w:t> and menus and which can be manipulated by a mouse (and often to a limited extent by a keyboard as well).</w:t>
      </w:r>
    </w:p>
    <w:p w14:paraId="4936853E" w14:textId="77777777" w:rsidR="003D272E" w:rsidRDefault="003D272E" w:rsidP="00C604CD">
      <w:pPr>
        <w:pStyle w:val="NoSpacing"/>
        <w:jc w:val="both"/>
        <w:rPr>
          <w:rFonts w:ascii="Times New Roman" w:hAnsi="Times New Roman" w:cs="Times New Roman"/>
          <w:sz w:val="28"/>
        </w:rPr>
      </w:pPr>
    </w:p>
    <w:p w14:paraId="4BA28087" w14:textId="77777777" w:rsidR="003D272E" w:rsidRPr="003D272E" w:rsidRDefault="003D272E" w:rsidP="003D272E">
      <w:pPr>
        <w:pStyle w:val="NoSpacing"/>
        <w:rPr>
          <w:rFonts w:ascii="Times New Roman" w:hAnsi="Times New Roman" w:cs="Times New Roman"/>
          <w:b/>
          <w:sz w:val="28"/>
          <w:u w:val="single"/>
          <w:lang w:eastAsia="en-IN"/>
        </w:rPr>
      </w:pPr>
      <w:r w:rsidRPr="003D272E">
        <w:rPr>
          <w:rFonts w:ascii="Times New Roman" w:hAnsi="Times New Roman" w:cs="Times New Roman"/>
          <w:b/>
          <w:sz w:val="28"/>
          <w:u w:val="single"/>
          <w:lang w:eastAsia="en-IN"/>
        </w:rPr>
        <w:t>Advantages of GUIs</w:t>
      </w:r>
    </w:p>
    <w:p w14:paraId="34298F30" w14:textId="77777777" w:rsidR="003D272E" w:rsidRDefault="003D272E" w:rsidP="00A27ADA">
      <w:pPr>
        <w:pStyle w:val="NoSpacing"/>
        <w:jc w:val="both"/>
        <w:rPr>
          <w:rFonts w:ascii="Times New Roman" w:hAnsi="Times New Roman" w:cs="Times New Roman"/>
          <w:sz w:val="28"/>
        </w:rPr>
      </w:pPr>
      <w:r>
        <w:rPr>
          <w:rFonts w:ascii="Times New Roman" w:hAnsi="Times New Roman" w:cs="Times New Roman"/>
          <w:sz w:val="28"/>
        </w:rPr>
        <w:t>1)</w:t>
      </w:r>
      <w:r w:rsidRPr="003D272E">
        <w:rPr>
          <w:rFonts w:ascii="Times New Roman" w:hAnsi="Times New Roman" w:cs="Times New Roman"/>
          <w:sz w:val="28"/>
        </w:rPr>
        <w:t>A major advantage of GUIs is that they make computer operation more intuitive, and thus easier to learn and use. For example, it is much easier for a new user to move a file from one directory to another by dragging its icon with the mouse than by having to remember and type seemingly arcane commands to accomplish the same task.</w:t>
      </w:r>
    </w:p>
    <w:p w14:paraId="3966FD9A" w14:textId="77777777" w:rsidR="003D272E" w:rsidRPr="003D272E" w:rsidRDefault="003D272E" w:rsidP="00A27ADA">
      <w:pPr>
        <w:pStyle w:val="NoSpacing"/>
        <w:jc w:val="both"/>
        <w:rPr>
          <w:rFonts w:ascii="Times New Roman" w:hAnsi="Times New Roman" w:cs="Times New Roman"/>
          <w:sz w:val="28"/>
        </w:rPr>
      </w:pPr>
    </w:p>
    <w:p w14:paraId="3F1BDCA1" w14:textId="77777777" w:rsidR="003D272E" w:rsidRDefault="003D272E" w:rsidP="00A27ADA">
      <w:pPr>
        <w:pStyle w:val="NoSpacing"/>
        <w:jc w:val="both"/>
        <w:rPr>
          <w:rFonts w:ascii="Times New Roman" w:hAnsi="Times New Roman" w:cs="Times New Roman"/>
          <w:sz w:val="28"/>
        </w:rPr>
      </w:pPr>
      <w:r>
        <w:rPr>
          <w:rFonts w:ascii="Times New Roman" w:hAnsi="Times New Roman" w:cs="Times New Roman"/>
          <w:sz w:val="28"/>
        </w:rPr>
        <w:t>2)</w:t>
      </w:r>
      <w:r w:rsidRPr="003D272E">
        <w:rPr>
          <w:rFonts w:ascii="Times New Roman" w:hAnsi="Times New Roman" w:cs="Times New Roman"/>
          <w:sz w:val="28"/>
        </w:rPr>
        <w:t>Adding to this intuitiveness of operation is the fact that GUIs generally provide users with immediate, visual feedback about the effect of each action. For example, when a user deletes an icon representing a file, the icon immediately disappears, confirming that the file has been deleted (or at least sent to the trash can). This contrasts with the situation for a CLI, in which the user types a delete command (inclusive of the name of the file to be deleted) but receives no automatic feedback indicating that the file has actually been removed.</w:t>
      </w:r>
    </w:p>
    <w:p w14:paraId="2AEBE49B" w14:textId="77777777" w:rsidR="003D272E" w:rsidRPr="003D272E" w:rsidRDefault="003D272E" w:rsidP="00A27ADA">
      <w:pPr>
        <w:pStyle w:val="NoSpacing"/>
        <w:jc w:val="both"/>
        <w:rPr>
          <w:rFonts w:ascii="Times New Roman" w:hAnsi="Times New Roman" w:cs="Times New Roman"/>
          <w:sz w:val="28"/>
        </w:rPr>
      </w:pPr>
    </w:p>
    <w:p w14:paraId="36ADD92A" w14:textId="77777777" w:rsidR="003D272E" w:rsidRDefault="003D272E" w:rsidP="00A27ADA">
      <w:pPr>
        <w:pStyle w:val="NoSpacing"/>
        <w:jc w:val="both"/>
        <w:rPr>
          <w:rFonts w:ascii="Times New Roman" w:hAnsi="Times New Roman" w:cs="Times New Roman"/>
          <w:sz w:val="28"/>
        </w:rPr>
      </w:pPr>
      <w:r>
        <w:rPr>
          <w:rFonts w:ascii="Times New Roman" w:hAnsi="Times New Roman" w:cs="Times New Roman"/>
          <w:sz w:val="28"/>
        </w:rPr>
        <w:t>3)</w:t>
      </w:r>
      <w:r w:rsidRPr="003D272E">
        <w:rPr>
          <w:rFonts w:ascii="Times New Roman" w:hAnsi="Times New Roman" w:cs="Times New Roman"/>
          <w:sz w:val="28"/>
        </w:rPr>
        <w:t>In addition, GUIs allow user</w:t>
      </w:r>
      <w:r>
        <w:rPr>
          <w:rFonts w:ascii="Times New Roman" w:hAnsi="Times New Roman" w:cs="Times New Roman"/>
          <w:sz w:val="28"/>
        </w:rPr>
        <w:t xml:space="preserve">s to take full advantage of the </w:t>
      </w:r>
      <w:r w:rsidRPr="003D272E">
        <w:rPr>
          <w:rFonts w:ascii="Times New Roman" w:hAnsi="Times New Roman" w:cs="Times New Roman"/>
          <w:sz w:val="28"/>
        </w:rPr>
        <w:t>powerful </w:t>
      </w:r>
      <w:hyperlink r:id="rId13" w:history="1">
        <w:r w:rsidRPr="003D272E">
          <w:rPr>
            <w:rFonts w:ascii="Times New Roman" w:hAnsi="Times New Roman" w:cs="Times New Roman"/>
            <w:sz w:val="28"/>
          </w:rPr>
          <w:t>multitasking</w:t>
        </w:r>
      </w:hyperlink>
      <w:r w:rsidRPr="003D272E">
        <w:rPr>
          <w:rFonts w:ascii="Times New Roman" w:hAnsi="Times New Roman" w:cs="Times New Roman"/>
          <w:sz w:val="28"/>
        </w:rPr>
        <w:t> (the ability for multiple programs and/or multiple instances of single programs to run simultaneously) capabilities of modern </w:t>
      </w:r>
      <w:hyperlink r:id="rId14" w:history="1">
        <w:r w:rsidRPr="003D272E">
          <w:rPr>
            <w:rFonts w:ascii="Times New Roman" w:hAnsi="Times New Roman" w:cs="Times New Roman"/>
            <w:sz w:val="28"/>
          </w:rPr>
          <w:t>operating systems</w:t>
        </w:r>
      </w:hyperlink>
      <w:r w:rsidRPr="003D272E">
        <w:rPr>
          <w:rFonts w:ascii="Times New Roman" w:hAnsi="Times New Roman" w:cs="Times New Roman"/>
          <w:sz w:val="28"/>
        </w:rPr>
        <w:t> by allowing such multiple programs and/or instances to be displayed simultaneously. The result is a large increase in the flexibility of computer use and a consequent rise in user productivity.</w:t>
      </w:r>
    </w:p>
    <w:p w14:paraId="4670E557" w14:textId="77777777" w:rsidR="003D272E" w:rsidRPr="003D272E" w:rsidRDefault="003D272E" w:rsidP="00A27ADA">
      <w:pPr>
        <w:pStyle w:val="NoSpacing"/>
        <w:jc w:val="both"/>
        <w:rPr>
          <w:rFonts w:ascii="Times New Roman" w:hAnsi="Times New Roman" w:cs="Times New Roman"/>
          <w:sz w:val="28"/>
        </w:rPr>
      </w:pPr>
    </w:p>
    <w:p w14:paraId="741B2693" w14:textId="77777777" w:rsidR="003D272E" w:rsidRPr="003D272E" w:rsidRDefault="003D272E" w:rsidP="00A27ADA">
      <w:pPr>
        <w:pStyle w:val="NoSpacing"/>
        <w:jc w:val="both"/>
        <w:rPr>
          <w:rFonts w:ascii="Times New Roman" w:hAnsi="Times New Roman" w:cs="Times New Roman"/>
          <w:sz w:val="28"/>
        </w:rPr>
      </w:pPr>
      <w:r>
        <w:rPr>
          <w:rFonts w:ascii="Times New Roman" w:hAnsi="Times New Roman" w:cs="Times New Roman"/>
          <w:sz w:val="28"/>
        </w:rPr>
        <w:t>4)</w:t>
      </w:r>
      <w:r w:rsidRPr="003D272E">
        <w:rPr>
          <w:rFonts w:ascii="Times New Roman" w:hAnsi="Times New Roman" w:cs="Times New Roman"/>
          <w:sz w:val="28"/>
        </w:rPr>
        <w:t xml:space="preserve">But the GUI has </w:t>
      </w:r>
      <w:proofErr w:type="spellStart"/>
      <w:r w:rsidRPr="003D272E">
        <w:rPr>
          <w:rFonts w:ascii="Times New Roman" w:hAnsi="Times New Roman" w:cs="Times New Roman"/>
          <w:sz w:val="28"/>
        </w:rPr>
        <w:t>became</w:t>
      </w:r>
      <w:proofErr w:type="spellEnd"/>
      <w:r w:rsidRPr="003D272E">
        <w:rPr>
          <w:rFonts w:ascii="Times New Roman" w:hAnsi="Times New Roman" w:cs="Times New Roman"/>
          <w:sz w:val="28"/>
        </w:rPr>
        <w:t xml:space="preserve"> much more than a mere convenience. It has also become the standard in human-computer interaction, and it has influenced the work of a generation of computer users. Moreover, it has led to the development of new types of applications and entire new industries. An example is desktop publishing, which has revolutionized (and partly wiped out) the traditional printing and typesetting industry.</w:t>
      </w:r>
    </w:p>
    <w:p w14:paraId="50A3CBCA" w14:textId="77777777" w:rsidR="003D272E" w:rsidRPr="003D272E" w:rsidRDefault="003D272E" w:rsidP="003D272E">
      <w:pPr>
        <w:pStyle w:val="NoSpacing"/>
        <w:rPr>
          <w:rFonts w:ascii="Times New Roman" w:hAnsi="Times New Roman" w:cs="Times New Roman"/>
          <w:sz w:val="28"/>
        </w:rPr>
      </w:pPr>
    </w:p>
    <w:p w14:paraId="36CDDDEC" w14:textId="77777777" w:rsidR="00AC3E6D" w:rsidRDefault="00AC3E6D" w:rsidP="00526711">
      <w:pPr>
        <w:pStyle w:val="NoSpacing"/>
        <w:rPr>
          <w:rFonts w:ascii="Times New Roman" w:hAnsi="Times New Roman" w:cs="Times New Roman"/>
          <w:sz w:val="28"/>
          <w:szCs w:val="28"/>
        </w:rPr>
      </w:pPr>
    </w:p>
    <w:p w14:paraId="12C782E6" w14:textId="0F42D633" w:rsidR="00526711" w:rsidRDefault="00B561D9" w:rsidP="00526711">
      <w:pPr>
        <w:pStyle w:val="NoSpacing"/>
        <w:rPr>
          <w:rFonts w:ascii="Times New Roman" w:hAnsi="Times New Roman" w:cs="Times New Roman"/>
          <w:b/>
          <w:sz w:val="36"/>
          <w:szCs w:val="28"/>
          <w:u w:val="single"/>
        </w:rPr>
      </w:pPr>
      <w:r>
        <w:rPr>
          <w:rFonts w:ascii="Times New Roman" w:hAnsi="Times New Roman" w:cs="Times New Roman"/>
          <w:b/>
          <w:sz w:val="36"/>
          <w:szCs w:val="28"/>
          <w:u w:val="single"/>
        </w:rPr>
        <w:t>SWING</w:t>
      </w:r>
      <w:r w:rsidR="003D272E">
        <w:rPr>
          <w:rFonts w:ascii="Times New Roman" w:hAnsi="Times New Roman" w:cs="Times New Roman"/>
          <w:b/>
          <w:sz w:val="36"/>
          <w:szCs w:val="28"/>
          <w:u w:val="single"/>
        </w:rPr>
        <w:t xml:space="preserve"> AS A GUI</w:t>
      </w:r>
    </w:p>
    <w:p w14:paraId="12202DFC" w14:textId="77777777" w:rsidR="00B561D9" w:rsidRPr="00AA6F36" w:rsidRDefault="00B561D9" w:rsidP="00526711">
      <w:pPr>
        <w:pStyle w:val="NoSpacing"/>
        <w:rPr>
          <w:rFonts w:ascii="Times New Roman" w:hAnsi="Times New Roman" w:cs="Times New Roman"/>
          <w:b/>
          <w:sz w:val="36"/>
          <w:szCs w:val="28"/>
          <w:u w:val="single"/>
        </w:rPr>
      </w:pPr>
    </w:p>
    <w:p w14:paraId="0583B1B2" w14:textId="660CDB06" w:rsidR="006572A4" w:rsidRPr="00B561D9" w:rsidRDefault="00B561D9" w:rsidP="00A27ADA">
      <w:pPr>
        <w:pStyle w:val="NoSpacing"/>
        <w:jc w:val="both"/>
        <w:rPr>
          <w:rFonts w:ascii="Times New Roman" w:hAnsi="Times New Roman" w:cs="Times New Roman"/>
          <w:sz w:val="28"/>
          <w:lang w:eastAsia="en-IN"/>
        </w:rPr>
      </w:pPr>
      <w:r w:rsidRPr="00B561D9">
        <w:rPr>
          <w:rFonts w:ascii="Times New Roman" w:hAnsi="Times New Roman" w:cs="Times New Roman"/>
          <w:sz w:val="28"/>
          <w:lang w:eastAsia="en-IN"/>
        </w:rPr>
        <w:t>Swing is a </w:t>
      </w:r>
      <w:hyperlink r:id="rId15" w:tooltip="Graphical user interface" w:history="1">
        <w:r w:rsidRPr="00B561D9">
          <w:rPr>
            <w:rFonts w:ascii="Times New Roman" w:hAnsi="Times New Roman" w:cs="Times New Roman"/>
            <w:sz w:val="28"/>
            <w:lang w:eastAsia="en-IN"/>
          </w:rPr>
          <w:t>GUI</w:t>
        </w:r>
      </w:hyperlink>
      <w:r w:rsidRPr="00B561D9">
        <w:rPr>
          <w:rFonts w:ascii="Times New Roman" w:hAnsi="Times New Roman" w:cs="Times New Roman"/>
          <w:sz w:val="28"/>
          <w:lang w:eastAsia="en-IN"/>
        </w:rPr>
        <w:t> </w:t>
      </w:r>
      <w:hyperlink r:id="rId16" w:tooltip="Widget toolkit" w:history="1">
        <w:r w:rsidRPr="00B561D9">
          <w:rPr>
            <w:rFonts w:ascii="Times New Roman" w:hAnsi="Times New Roman" w:cs="Times New Roman"/>
            <w:sz w:val="28"/>
            <w:lang w:eastAsia="en-IN"/>
          </w:rPr>
          <w:t>widget toolkit</w:t>
        </w:r>
      </w:hyperlink>
      <w:r w:rsidRPr="00B561D9">
        <w:rPr>
          <w:rFonts w:ascii="Times New Roman" w:hAnsi="Times New Roman" w:cs="Times New Roman"/>
          <w:sz w:val="28"/>
          <w:lang w:eastAsia="en-IN"/>
        </w:rPr>
        <w:t> for </w:t>
      </w:r>
      <w:hyperlink r:id="rId17" w:tooltip="Java (programming language)" w:history="1">
        <w:r w:rsidRPr="00B561D9">
          <w:rPr>
            <w:rFonts w:ascii="Times New Roman" w:hAnsi="Times New Roman" w:cs="Times New Roman"/>
            <w:sz w:val="28"/>
            <w:lang w:eastAsia="en-IN"/>
          </w:rPr>
          <w:t>Java</w:t>
        </w:r>
      </w:hyperlink>
      <w:r w:rsidRPr="00B561D9">
        <w:rPr>
          <w:rFonts w:ascii="Times New Roman" w:hAnsi="Times New Roman" w:cs="Times New Roman"/>
          <w:sz w:val="28"/>
          <w:lang w:eastAsia="en-IN"/>
        </w:rPr>
        <w:t>. It is part of </w:t>
      </w:r>
      <w:hyperlink r:id="rId18" w:tooltip="Oracle Corporation" w:history="1">
        <w:r w:rsidRPr="00B561D9">
          <w:rPr>
            <w:rFonts w:ascii="Times New Roman" w:hAnsi="Times New Roman" w:cs="Times New Roman"/>
            <w:sz w:val="28"/>
            <w:lang w:eastAsia="en-IN"/>
          </w:rPr>
          <w:t>Oracle</w:t>
        </w:r>
      </w:hyperlink>
      <w:r w:rsidRPr="00B561D9">
        <w:rPr>
          <w:rFonts w:ascii="Times New Roman" w:hAnsi="Times New Roman" w:cs="Times New Roman"/>
          <w:sz w:val="28"/>
          <w:lang w:eastAsia="en-IN"/>
        </w:rPr>
        <w:t>'s </w:t>
      </w:r>
      <w:hyperlink r:id="rId19" w:tooltip="Java Foundation Classes" w:history="1">
        <w:r w:rsidRPr="00B561D9">
          <w:rPr>
            <w:rFonts w:ascii="Times New Roman" w:hAnsi="Times New Roman" w:cs="Times New Roman"/>
            <w:sz w:val="28"/>
            <w:lang w:eastAsia="en-IN"/>
          </w:rPr>
          <w:t>Java Foundation Classes</w:t>
        </w:r>
      </w:hyperlink>
      <w:r w:rsidRPr="00B561D9">
        <w:rPr>
          <w:rFonts w:ascii="Times New Roman" w:hAnsi="Times New Roman" w:cs="Times New Roman"/>
          <w:sz w:val="28"/>
          <w:lang w:eastAsia="en-IN"/>
        </w:rPr>
        <w:t> (JFC) – an </w:t>
      </w:r>
      <w:hyperlink r:id="rId20" w:tooltip="Application programming interface" w:history="1">
        <w:r w:rsidRPr="00B561D9">
          <w:rPr>
            <w:rFonts w:ascii="Times New Roman" w:hAnsi="Times New Roman" w:cs="Times New Roman"/>
            <w:sz w:val="28"/>
            <w:lang w:eastAsia="en-IN"/>
          </w:rPr>
          <w:t>API</w:t>
        </w:r>
      </w:hyperlink>
      <w:r w:rsidRPr="00B561D9">
        <w:rPr>
          <w:rFonts w:ascii="Times New Roman" w:hAnsi="Times New Roman" w:cs="Times New Roman"/>
          <w:sz w:val="28"/>
          <w:lang w:eastAsia="en-IN"/>
        </w:rPr>
        <w:t> for providing a </w:t>
      </w:r>
      <w:hyperlink r:id="rId21" w:tooltip="Graphical user interface" w:history="1">
        <w:r w:rsidRPr="00B561D9">
          <w:rPr>
            <w:rFonts w:ascii="Times New Roman" w:hAnsi="Times New Roman" w:cs="Times New Roman"/>
            <w:sz w:val="28"/>
            <w:lang w:eastAsia="en-IN"/>
          </w:rPr>
          <w:t>graphical user interface</w:t>
        </w:r>
      </w:hyperlink>
      <w:r w:rsidRPr="00B561D9">
        <w:rPr>
          <w:rFonts w:ascii="Times New Roman" w:hAnsi="Times New Roman" w:cs="Times New Roman"/>
          <w:sz w:val="28"/>
          <w:lang w:eastAsia="en-IN"/>
        </w:rPr>
        <w:t> (GUI) for Java programs</w:t>
      </w:r>
    </w:p>
    <w:p w14:paraId="0907EDAD" w14:textId="1035B295" w:rsidR="00B561D9" w:rsidRPr="00B561D9" w:rsidRDefault="00B561D9" w:rsidP="00A27ADA">
      <w:pPr>
        <w:pStyle w:val="NoSpacing"/>
        <w:jc w:val="both"/>
        <w:rPr>
          <w:rFonts w:ascii="Times New Roman" w:hAnsi="Times New Roman" w:cs="Times New Roman"/>
          <w:sz w:val="28"/>
          <w:lang w:eastAsia="en-IN"/>
        </w:rPr>
      </w:pPr>
    </w:p>
    <w:p w14:paraId="4E02F792" w14:textId="163B73A9" w:rsidR="00B561D9" w:rsidRDefault="00B561D9" w:rsidP="00A27ADA">
      <w:pPr>
        <w:pStyle w:val="NormalWeb"/>
        <w:shd w:val="clear" w:color="auto" w:fill="FFFFFF"/>
        <w:spacing w:before="120" w:beforeAutospacing="0" w:after="120" w:afterAutospacing="0"/>
        <w:jc w:val="both"/>
        <w:rPr>
          <w:rFonts w:eastAsia="Calibri"/>
          <w:sz w:val="28"/>
          <w:szCs w:val="22"/>
        </w:rPr>
      </w:pPr>
      <w:r w:rsidRPr="00B561D9">
        <w:rPr>
          <w:rFonts w:eastAsia="Calibri"/>
          <w:sz w:val="28"/>
          <w:szCs w:val="22"/>
        </w:rPr>
        <w:t>Swing was developed to provide a more sophisticated set of GUI </w:t>
      </w:r>
      <w:hyperlink r:id="rId22" w:tooltip="Software component" w:history="1">
        <w:r w:rsidRPr="00B561D9">
          <w:rPr>
            <w:rFonts w:eastAsia="Calibri"/>
            <w:sz w:val="28"/>
            <w:szCs w:val="22"/>
          </w:rPr>
          <w:t>components</w:t>
        </w:r>
      </w:hyperlink>
      <w:r w:rsidRPr="00B561D9">
        <w:rPr>
          <w:rFonts w:eastAsia="Calibri"/>
          <w:sz w:val="28"/>
          <w:szCs w:val="22"/>
        </w:rPr>
        <w:t> than the earlier </w:t>
      </w:r>
      <w:hyperlink r:id="rId23" w:tooltip="Abstract Window Toolkit" w:history="1">
        <w:r w:rsidRPr="00B561D9">
          <w:rPr>
            <w:rFonts w:eastAsia="Calibri"/>
            <w:sz w:val="28"/>
            <w:szCs w:val="22"/>
          </w:rPr>
          <w:t>Abstract Window Toolkit (AWT)</w:t>
        </w:r>
      </w:hyperlink>
      <w:r w:rsidRPr="00B561D9">
        <w:rPr>
          <w:rFonts w:eastAsia="Calibri"/>
          <w:sz w:val="28"/>
          <w:szCs w:val="22"/>
        </w:rPr>
        <w:t>. Swing provides a </w:t>
      </w:r>
      <w:hyperlink r:id="rId24" w:tooltip="Look and feel" w:history="1">
        <w:r w:rsidRPr="00B561D9">
          <w:rPr>
            <w:rFonts w:eastAsia="Calibri"/>
            <w:sz w:val="28"/>
            <w:szCs w:val="22"/>
          </w:rPr>
          <w:t>look and feel</w:t>
        </w:r>
      </w:hyperlink>
      <w:r w:rsidRPr="00B561D9">
        <w:rPr>
          <w:rFonts w:eastAsia="Calibri"/>
          <w:sz w:val="28"/>
          <w:szCs w:val="22"/>
        </w:rPr>
        <w:t> that emulates the look and feel of several platforms, and also supports a </w:t>
      </w:r>
      <w:hyperlink r:id="rId25" w:tooltip="Pluggable look and feel" w:history="1">
        <w:r w:rsidRPr="00B561D9">
          <w:rPr>
            <w:rFonts w:eastAsia="Calibri"/>
            <w:sz w:val="28"/>
            <w:szCs w:val="22"/>
          </w:rPr>
          <w:t>pluggable look and feel</w:t>
        </w:r>
      </w:hyperlink>
      <w:r w:rsidRPr="00B561D9">
        <w:rPr>
          <w:rFonts w:eastAsia="Calibri"/>
          <w:sz w:val="28"/>
          <w:szCs w:val="22"/>
        </w:rPr>
        <w:t xml:space="preserve">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 </w:t>
      </w:r>
    </w:p>
    <w:p w14:paraId="01D0E541" w14:textId="77777777" w:rsidR="00B561D9" w:rsidRPr="00B561D9" w:rsidRDefault="00B561D9" w:rsidP="00A27ADA">
      <w:pPr>
        <w:pStyle w:val="NormalWeb"/>
        <w:shd w:val="clear" w:color="auto" w:fill="FFFFFF"/>
        <w:spacing w:before="120" w:beforeAutospacing="0" w:after="120" w:afterAutospacing="0"/>
        <w:jc w:val="both"/>
        <w:rPr>
          <w:rFonts w:eastAsia="Calibri"/>
          <w:sz w:val="28"/>
          <w:szCs w:val="22"/>
        </w:rPr>
      </w:pPr>
    </w:p>
    <w:p w14:paraId="62E07940" w14:textId="6A7ED7B2" w:rsidR="00B561D9" w:rsidRDefault="00B561D9" w:rsidP="00A27ADA">
      <w:pPr>
        <w:pStyle w:val="NormalWeb"/>
        <w:shd w:val="clear" w:color="auto" w:fill="FFFFFF"/>
        <w:spacing w:before="120" w:beforeAutospacing="0" w:after="120" w:afterAutospacing="0"/>
        <w:jc w:val="both"/>
        <w:rPr>
          <w:rFonts w:eastAsia="Calibri"/>
          <w:sz w:val="28"/>
          <w:szCs w:val="22"/>
        </w:rPr>
      </w:pPr>
      <w:r w:rsidRPr="00B561D9">
        <w:rPr>
          <w:rFonts w:eastAsia="Calibri"/>
          <w:sz w:val="28"/>
          <w:szCs w:val="22"/>
        </w:rPr>
        <w:t xml:space="preserve">Unlike AWT components, Swing components are not implemented by platform-specific code. Instead, they are written entirely in Java and therefore are platform-independent. The term "lightweight" is used to describe such an element. </w:t>
      </w:r>
    </w:p>
    <w:p w14:paraId="1F25B177" w14:textId="77777777" w:rsidR="00B561D9" w:rsidRPr="00B561D9" w:rsidRDefault="00B561D9" w:rsidP="00B561D9">
      <w:pPr>
        <w:pStyle w:val="NormalWeb"/>
        <w:shd w:val="clear" w:color="auto" w:fill="FFFFFF"/>
        <w:spacing w:before="120" w:beforeAutospacing="0" w:after="120" w:afterAutospacing="0"/>
        <w:rPr>
          <w:rFonts w:eastAsia="Calibri"/>
          <w:sz w:val="28"/>
          <w:szCs w:val="22"/>
        </w:rPr>
      </w:pPr>
    </w:p>
    <w:p w14:paraId="3E7B419C" w14:textId="14B10A0F" w:rsidR="00B561D9" w:rsidRDefault="00B561D9" w:rsidP="00DD7C43">
      <w:pPr>
        <w:pStyle w:val="NoSpacing"/>
        <w:rPr>
          <w:rFonts w:ascii="Times New Roman" w:eastAsia="TimesNewRomanPSMT" w:hAnsi="Times New Roman" w:cs="Times New Roman"/>
          <w:b/>
          <w:bCs/>
          <w:caps/>
          <w:sz w:val="28"/>
          <w:szCs w:val="28"/>
          <w:u w:val="single"/>
        </w:rPr>
      </w:pPr>
      <w:r w:rsidRPr="00B561D9">
        <w:rPr>
          <w:rFonts w:ascii="Times New Roman" w:eastAsia="TimesNewRomanPSMT" w:hAnsi="Times New Roman" w:cs="Times New Roman"/>
          <w:b/>
          <w:bCs/>
          <w:caps/>
          <w:sz w:val="28"/>
          <w:szCs w:val="28"/>
          <w:u w:val="single"/>
        </w:rPr>
        <w:t xml:space="preserve">ADVANTAGES OF SWING </w:t>
      </w:r>
    </w:p>
    <w:p w14:paraId="66DB9692" w14:textId="77777777" w:rsidR="00B561D9" w:rsidRPr="00B561D9" w:rsidRDefault="00B561D9" w:rsidP="00DD7C43">
      <w:pPr>
        <w:pStyle w:val="NoSpacing"/>
        <w:rPr>
          <w:rFonts w:ascii="Times New Roman" w:eastAsia="TimesNewRomanPSMT" w:hAnsi="Times New Roman" w:cs="Times New Roman"/>
          <w:b/>
          <w:bCs/>
          <w:caps/>
          <w:sz w:val="28"/>
          <w:szCs w:val="28"/>
          <w:u w:val="single"/>
        </w:rPr>
      </w:pPr>
    </w:p>
    <w:p w14:paraId="507E3130" w14:textId="15D77050" w:rsidR="00B561D9" w:rsidRPr="00B561D9" w:rsidRDefault="00B561D9" w:rsidP="00B561D9">
      <w:pPr>
        <w:pStyle w:val="NoSpacing"/>
        <w:numPr>
          <w:ilvl w:val="0"/>
          <w:numId w:val="14"/>
        </w:numPr>
        <w:rPr>
          <w:rFonts w:ascii="Times New Roman" w:hAnsi="Times New Roman" w:cs="Times New Roman"/>
          <w:sz w:val="28"/>
          <w:lang w:eastAsia="en-IN"/>
        </w:rPr>
      </w:pPr>
      <w:r>
        <w:rPr>
          <w:rFonts w:ascii="Arial" w:hAnsi="Arial" w:cs="Arial"/>
          <w:color w:val="222222"/>
          <w:sz w:val="21"/>
          <w:szCs w:val="21"/>
          <w:shd w:val="clear" w:color="auto" w:fill="FFFFFF"/>
        </w:rPr>
        <w:t> </w:t>
      </w:r>
      <w:r w:rsidRPr="00B561D9">
        <w:rPr>
          <w:rFonts w:ascii="Times New Roman" w:hAnsi="Times New Roman" w:cs="Times New Roman"/>
          <w:sz w:val="28"/>
          <w:lang w:eastAsia="en-IN"/>
        </w:rPr>
        <w:t>single-</w:t>
      </w:r>
      <w:hyperlink r:id="rId26" w:tooltip="Thread (computing)" w:history="1">
        <w:r w:rsidRPr="00B561D9">
          <w:rPr>
            <w:rFonts w:ascii="Times New Roman" w:hAnsi="Times New Roman" w:cs="Times New Roman"/>
            <w:sz w:val="28"/>
            <w:lang w:eastAsia="en-IN"/>
          </w:rPr>
          <w:t>threaded</w:t>
        </w:r>
      </w:hyperlink>
      <w:r w:rsidRPr="00B561D9">
        <w:rPr>
          <w:rFonts w:ascii="Times New Roman" w:hAnsi="Times New Roman" w:cs="Times New Roman"/>
          <w:sz w:val="28"/>
          <w:lang w:eastAsia="en-IN"/>
        </w:rPr>
        <w:t> programming model</w:t>
      </w:r>
    </w:p>
    <w:p w14:paraId="6BFBA840" w14:textId="77777777" w:rsidR="00B561D9" w:rsidRPr="00B561D9" w:rsidRDefault="00B561D9" w:rsidP="00B561D9">
      <w:pPr>
        <w:pStyle w:val="NoSpacing"/>
        <w:numPr>
          <w:ilvl w:val="0"/>
          <w:numId w:val="14"/>
        </w:numPr>
        <w:rPr>
          <w:rFonts w:ascii="Times New Roman" w:hAnsi="Times New Roman" w:cs="Times New Roman"/>
          <w:sz w:val="28"/>
          <w:lang w:eastAsia="en-IN"/>
        </w:rPr>
      </w:pPr>
      <w:r w:rsidRPr="00B561D9">
        <w:rPr>
          <w:rFonts w:ascii="Times New Roman" w:hAnsi="Times New Roman" w:cs="Times New Roman"/>
          <w:sz w:val="28"/>
          <w:lang w:eastAsia="en-IN"/>
        </w:rPr>
        <w:t>Swing is platform-independent because it is completely written in Java.</w:t>
      </w:r>
    </w:p>
    <w:p w14:paraId="65680EC1" w14:textId="77777777" w:rsidR="00B561D9" w:rsidRPr="00B561D9" w:rsidRDefault="00B561D9" w:rsidP="00B561D9">
      <w:pPr>
        <w:pStyle w:val="NoSpacing"/>
        <w:numPr>
          <w:ilvl w:val="0"/>
          <w:numId w:val="14"/>
        </w:numPr>
        <w:rPr>
          <w:lang w:eastAsia="en-IN"/>
        </w:rPr>
      </w:pPr>
      <w:r w:rsidRPr="00B561D9">
        <w:rPr>
          <w:rFonts w:ascii="Times New Roman" w:hAnsi="Times New Roman" w:cs="Times New Roman"/>
          <w:sz w:val="28"/>
          <w:lang w:eastAsia="en-IN"/>
        </w:rPr>
        <w:t>Extensible</w:t>
      </w:r>
    </w:p>
    <w:p w14:paraId="09ED0203" w14:textId="169ECE96" w:rsidR="00B561D9" w:rsidRPr="00B561D9" w:rsidRDefault="00B561D9" w:rsidP="00B561D9">
      <w:pPr>
        <w:pStyle w:val="NoSpacing"/>
        <w:numPr>
          <w:ilvl w:val="0"/>
          <w:numId w:val="14"/>
        </w:numPr>
        <w:rPr>
          <w:rFonts w:ascii="Times New Roman" w:hAnsi="Times New Roman" w:cs="Times New Roman"/>
          <w:sz w:val="28"/>
          <w:lang w:eastAsia="en-IN"/>
        </w:rPr>
      </w:pPr>
      <w:r w:rsidRPr="00B561D9">
        <w:rPr>
          <w:rFonts w:ascii="Times New Roman" w:hAnsi="Times New Roman" w:cs="Times New Roman"/>
          <w:sz w:val="28"/>
          <w:lang w:eastAsia="en-IN"/>
        </w:rPr>
        <w:t>Configurable</w:t>
      </w:r>
    </w:p>
    <w:p w14:paraId="63A5DCBC" w14:textId="74BEFA1E" w:rsidR="00B561D9" w:rsidRPr="00B561D9" w:rsidRDefault="00B561D9" w:rsidP="00B561D9">
      <w:pPr>
        <w:pStyle w:val="NoSpacing"/>
        <w:numPr>
          <w:ilvl w:val="0"/>
          <w:numId w:val="14"/>
        </w:numPr>
        <w:rPr>
          <w:rFonts w:ascii="Times New Roman" w:hAnsi="Times New Roman" w:cs="Times New Roman"/>
          <w:sz w:val="28"/>
          <w:lang w:eastAsia="en-IN"/>
        </w:rPr>
      </w:pPr>
      <w:r w:rsidRPr="00B561D9">
        <w:rPr>
          <w:rFonts w:ascii="Times New Roman" w:hAnsi="Times New Roman" w:cs="Times New Roman"/>
          <w:sz w:val="28"/>
          <w:lang w:eastAsia="en-IN"/>
        </w:rPr>
        <w:t>Lightweight UI</w:t>
      </w:r>
    </w:p>
    <w:p w14:paraId="48D5ACE5" w14:textId="77777777" w:rsidR="00B561D9" w:rsidRPr="00B561D9" w:rsidRDefault="00B561D9" w:rsidP="00B561D9">
      <w:pPr>
        <w:pStyle w:val="Heading3"/>
        <w:shd w:val="clear" w:color="auto" w:fill="FFFFFF"/>
        <w:spacing w:before="72"/>
        <w:rPr>
          <w:rFonts w:ascii="Times New Roman" w:eastAsia="TimesNewRomanPSMT" w:hAnsi="Times New Roman" w:cs="Times New Roman"/>
          <w:b/>
          <w:bCs/>
          <w:caps/>
          <w:color w:val="auto"/>
          <w:sz w:val="28"/>
          <w:szCs w:val="28"/>
          <w:u w:val="single"/>
          <w:lang w:val="en-IN"/>
        </w:rPr>
      </w:pPr>
      <w:r w:rsidRPr="00B561D9">
        <w:rPr>
          <w:rFonts w:ascii="Times New Roman" w:eastAsia="TimesNewRomanPSMT" w:hAnsi="Times New Roman" w:cs="Times New Roman"/>
          <w:b/>
          <w:bCs/>
          <w:caps/>
          <w:color w:val="auto"/>
          <w:sz w:val="28"/>
          <w:szCs w:val="28"/>
          <w:u w:val="single"/>
          <w:lang w:val="en-IN"/>
        </w:rPr>
        <w:lastRenderedPageBreak/>
        <w:t>Relationship to AWT</w:t>
      </w:r>
    </w:p>
    <w:p w14:paraId="1ACDA0AB" w14:textId="77777777" w:rsidR="00B561D9" w:rsidRPr="00B561D9" w:rsidRDefault="00B561D9" w:rsidP="00A27ADA">
      <w:pPr>
        <w:pStyle w:val="NormalWeb"/>
        <w:shd w:val="clear" w:color="auto" w:fill="FFFFFF"/>
        <w:spacing w:before="120" w:beforeAutospacing="0" w:after="120" w:afterAutospacing="0"/>
        <w:jc w:val="both"/>
        <w:rPr>
          <w:rFonts w:eastAsia="TimesNewRomanPSMT"/>
          <w:sz w:val="28"/>
          <w:szCs w:val="28"/>
          <w:lang w:eastAsia="en-US"/>
        </w:rPr>
      </w:pPr>
      <w:r w:rsidRPr="00B561D9">
        <w:rPr>
          <w:rFonts w:eastAsia="TimesNewRomanPSMT"/>
          <w:sz w:val="28"/>
          <w:szCs w:val="28"/>
          <w:lang w:eastAsia="en-US"/>
        </w:rPr>
        <w:t>In AWT, each component is rendered and controlled by a native peer component specific to the underlying windowing system.</w:t>
      </w:r>
    </w:p>
    <w:p w14:paraId="5D998F2B" w14:textId="4BBB7A92" w:rsidR="00B561D9" w:rsidRPr="00B561D9" w:rsidRDefault="00B561D9" w:rsidP="00A27ADA">
      <w:pPr>
        <w:pStyle w:val="NormalWeb"/>
        <w:shd w:val="clear" w:color="auto" w:fill="FFFFFF"/>
        <w:spacing w:before="120" w:beforeAutospacing="0" w:after="120" w:afterAutospacing="0"/>
        <w:jc w:val="both"/>
        <w:rPr>
          <w:rFonts w:eastAsia="TimesNewRomanPSMT"/>
          <w:sz w:val="28"/>
          <w:szCs w:val="28"/>
          <w:lang w:eastAsia="en-US"/>
        </w:rPr>
      </w:pPr>
      <w:r w:rsidRPr="00B561D9">
        <w:rPr>
          <w:rFonts w:eastAsia="TimesNewRomanPSMT"/>
          <w:sz w:val="28"/>
          <w:szCs w:val="28"/>
          <w:lang w:eastAsia="en-US"/>
        </w:rPr>
        <w:t>By contrast, Swing components are often described as lightweight because they do not require allocation of native resources in the operating system's windowing toolkit. The AWT components are referred to as heavyweight components</w:t>
      </w:r>
      <w:r>
        <w:rPr>
          <w:rFonts w:eastAsia="TimesNewRomanPSMT"/>
          <w:sz w:val="28"/>
          <w:szCs w:val="28"/>
          <w:lang w:eastAsia="en-US"/>
        </w:rPr>
        <w:t>.</w:t>
      </w:r>
      <w:r w:rsidRPr="00B561D9">
        <w:rPr>
          <w:rFonts w:eastAsia="TimesNewRomanPSMT"/>
          <w:sz w:val="28"/>
          <w:szCs w:val="28"/>
          <w:lang w:eastAsia="en-US"/>
        </w:rPr>
        <w:t xml:space="preserve"> </w:t>
      </w:r>
    </w:p>
    <w:p w14:paraId="671656A9" w14:textId="77777777" w:rsidR="00B561D9" w:rsidRPr="00B561D9" w:rsidRDefault="00B561D9" w:rsidP="00A27ADA">
      <w:pPr>
        <w:pStyle w:val="NormalWeb"/>
        <w:shd w:val="clear" w:color="auto" w:fill="FFFFFF"/>
        <w:spacing w:before="120" w:beforeAutospacing="0" w:after="120" w:afterAutospacing="0"/>
        <w:jc w:val="both"/>
        <w:rPr>
          <w:rFonts w:eastAsia="TimesNewRomanPSMT"/>
          <w:sz w:val="28"/>
          <w:szCs w:val="28"/>
          <w:lang w:eastAsia="en-US"/>
        </w:rPr>
      </w:pPr>
      <w:r w:rsidRPr="00B561D9">
        <w:rPr>
          <w:rFonts w:eastAsia="TimesNewRomanPSMT"/>
          <w:sz w:val="28"/>
          <w:szCs w:val="28"/>
          <w:lang w:eastAsia="en-US"/>
        </w:rP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rsidRPr="00B561D9">
        <w:rPr>
          <w:rFonts w:eastAsia="TimesNewRomanPSMT"/>
          <w:sz w:val="28"/>
          <w:szCs w:val="28"/>
          <w:lang w:eastAsia="en-US"/>
        </w:rPr>
        <w:fldChar w:fldCharType="begin"/>
      </w:r>
      <w:r w:rsidRPr="00B561D9">
        <w:rPr>
          <w:rFonts w:eastAsia="TimesNewRomanPSMT"/>
          <w:sz w:val="28"/>
          <w:szCs w:val="28"/>
          <w:lang w:eastAsia="en-US"/>
        </w:rPr>
        <w:instrText xml:space="preserve"> HYPERLINK "https://docs.oracle.com/javase/10/docs/api/javax/swing/JApplet.html" </w:instrText>
      </w:r>
      <w:r w:rsidRPr="00B561D9">
        <w:rPr>
          <w:rFonts w:eastAsia="TimesNewRomanPSMT"/>
          <w:sz w:val="28"/>
          <w:szCs w:val="28"/>
          <w:lang w:eastAsia="en-US"/>
        </w:rPr>
        <w:fldChar w:fldCharType="separate"/>
      </w:r>
      <w:r w:rsidRPr="00B561D9">
        <w:rPr>
          <w:rFonts w:eastAsia="TimesNewRomanPSMT"/>
          <w:sz w:val="28"/>
          <w:szCs w:val="28"/>
          <w:lang w:eastAsia="en-US"/>
        </w:rPr>
        <w:t>JApplet</w:t>
      </w:r>
      <w:proofErr w:type="spellEnd"/>
      <w:r w:rsidRPr="00B561D9">
        <w:rPr>
          <w:rFonts w:eastAsia="TimesNewRomanPSMT"/>
          <w:sz w:val="28"/>
          <w:szCs w:val="28"/>
          <w:lang w:eastAsia="en-US"/>
        </w:rPr>
        <w:fldChar w:fldCharType="end"/>
      </w:r>
      <w:r w:rsidRPr="00B561D9">
        <w:rPr>
          <w:rFonts w:eastAsia="TimesNewRomanPSMT"/>
          <w:sz w:val="28"/>
          <w:szCs w:val="28"/>
          <w:lang w:eastAsia="en-US"/>
        </w:rPr>
        <w:t>, </w:t>
      </w:r>
      <w:proofErr w:type="spellStart"/>
      <w:r w:rsidRPr="00B561D9">
        <w:rPr>
          <w:rFonts w:eastAsia="TimesNewRomanPSMT"/>
          <w:sz w:val="28"/>
          <w:szCs w:val="28"/>
          <w:lang w:eastAsia="en-US"/>
        </w:rPr>
        <w:fldChar w:fldCharType="begin"/>
      </w:r>
      <w:r w:rsidRPr="00B561D9">
        <w:rPr>
          <w:rFonts w:eastAsia="TimesNewRomanPSMT"/>
          <w:sz w:val="28"/>
          <w:szCs w:val="28"/>
          <w:lang w:eastAsia="en-US"/>
        </w:rPr>
        <w:instrText xml:space="preserve"> HYPERLINK "https://docs.oracle.com/javase/10/docs/api/javax/swing/JDialog.html" </w:instrText>
      </w:r>
      <w:r w:rsidRPr="00B561D9">
        <w:rPr>
          <w:rFonts w:eastAsia="TimesNewRomanPSMT"/>
          <w:sz w:val="28"/>
          <w:szCs w:val="28"/>
          <w:lang w:eastAsia="en-US"/>
        </w:rPr>
        <w:fldChar w:fldCharType="separate"/>
      </w:r>
      <w:r w:rsidRPr="00B561D9">
        <w:rPr>
          <w:rFonts w:eastAsia="TimesNewRomanPSMT"/>
          <w:sz w:val="28"/>
          <w:szCs w:val="28"/>
          <w:lang w:eastAsia="en-US"/>
        </w:rPr>
        <w:t>JDialog</w:t>
      </w:r>
      <w:proofErr w:type="spellEnd"/>
      <w:r w:rsidRPr="00B561D9">
        <w:rPr>
          <w:rFonts w:eastAsia="TimesNewRomanPSMT"/>
          <w:sz w:val="28"/>
          <w:szCs w:val="28"/>
          <w:lang w:eastAsia="en-US"/>
        </w:rPr>
        <w:fldChar w:fldCharType="end"/>
      </w:r>
      <w:r w:rsidRPr="00B561D9">
        <w:rPr>
          <w:rFonts w:eastAsia="TimesNewRomanPSMT"/>
          <w:sz w:val="28"/>
          <w:szCs w:val="28"/>
          <w:lang w:eastAsia="en-US"/>
        </w:rPr>
        <w:t>, </w:t>
      </w:r>
      <w:proofErr w:type="spellStart"/>
      <w:r w:rsidRPr="00B561D9">
        <w:rPr>
          <w:rFonts w:eastAsia="TimesNewRomanPSMT"/>
          <w:sz w:val="28"/>
          <w:szCs w:val="28"/>
          <w:lang w:eastAsia="en-US"/>
        </w:rPr>
        <w:fldChar w:fldCharType="begin"/>
      </w:r>
      <w:r w:rsidRPr="00B561D9">
        <w:rPr>
          <w:rFonts w:eastAsia="TimesNewRomanPSMT"/>
          <w:sz w:val="28"/>
          <w:szCs w:val="28"/>
          <w:lang w:eastAsia="en-US"/>
        </w:rPr>
        <w:instrText xml:space="preserve"> HYPERLINK "https://docs.oracle.com/javase/10/docs/api/javax/swing/JFrame.html" </w:instrText>
      </w:r>
      <w:r w:rsidRPr="00B561D9">
        <w:rPr>
          <w:rFonts w:eastAsia="TimesNewRomanPSMT"/>
          <w:sz w:val="28"/>
          <w:szCs w:val="28"/>
          <w:lang w:eastAsia="en-US"/>
        </w:rPr>
        <w:fldChar w:fldCharType="separate"/>
      </w:r>
      <w:r w:rsidRPr="00B561D9">
        <w:rPr>
          <w:rFonts w:eastAsia="TimesNewRomanPSMT"/>
          <w:sz w:val="28"/>
          <w:szCs w:val="28"/>
          <w:lang w:eastAsia="en-US"/>
        </w:rPr>
        <w:t>JFrame</w:t>
      </w:r>
      <w:proofErr w:type="spellEnd"/>
      <w:r w:rsidRPr="00B561D9">
        <w:rPr>
          <w:rFonts w:eastAsia="TimesNewRomanPSMT"/>
          <w:sz w:val="28"/>
          <w:szCs w:val="28"/>
          <w:lang w:eastAsia="en-US"/>
        </w:rPr>
        <w:fldChar w:fldCharType="end"/>
      </w:r>
      <w:r w:rsidRPr="00B561D9">
        <w:rPr>
          <w:rFonts w:eastAsia="TimesNewRomanPSMT"/>
          <w:sz w:val="28"/>
          <w:szCs w:val="28"/>
          <w:lang w:eastAsia="en-US"/>
        </w:rPr>
        <w:t>, and </w:t>
      </w:r>
      <w:proofErr w:type="spellStart"/>
      <w:r w:rsidRPr="00B561D9">
        <w:rPr>
          <w:rFonts w:eastAsia="TimesNewRomanPSMT"/>
          <w:sz w:val="28"/>
          <w:szCs w:val="28"/>
          <w:lang w:eastAsia="en-US"/>
        </w:rPr>
        <w:fldChar w:fldCharType="begin"/>
      </w:r>
      <w:r w:rsidRPr="00B561D9">
        <w:rPr>
          <w:rFonts w:eastAsia="TimesNewRomanPSMT"/>
          <w:sz w:val="28"/>
          <w:szCs w:val="28"/>
          <w:lang w:eastAsia="en-US"/>
        </w:rPr>
        <w:instrText xml:space="preserve"> HYPERLINK "https://docs.oracle.com/javase/10/docs/api/javax/swing/JWindow.html" </w:instrText>
      </w:r>
      <w:r w:rsidRPr="00B561D9">
        <w:rPr>
          <w:rFonts w:eastAsia="TimesNewRomanPSMT"/>
          <w:sz w:val="28"/>
          <w:szCs w:val="28"/>
          <w:lang w:eastAsia="en-US"/>
        </w:rPr>
        <w:fldChar w:fldCharType="separate"/>
      </w:r>
      <w:r w:rsidRPr="00B561D9">
        <w:rPr>
          <w:rFonts w:eastAsia="TimesNewRomanPSMT"/>
          <w:sz w:val="28"/>
          <w:szCs w:val="28"/>
          <w:lang w:eastAsia="en-US"/>
        </w:rPr>
        <w:t>JWindow</w:t>
      </w:r>
      <w:proofErr w:type="spellEnd"/>
      <w:r w:rsidRPr="00B561D9">
        <w:rPr>
          <w:rFonts w:eastAsia="TimesNewRomanPSMT"/>
          <w:sz w:val="28"/>
          <w:szCs w:val="28"/>
          <w:lang w:eastAsia="en-US"/>
        </w:rPr>
        <w:fldChar w:fldCharType="end"/>
      </w:r>
      <w:r w:rsidRPr="00B561D9">
        <w:rPr>
          <w:rFonts w:eastAsia="TimesNewRomanPSMT"/>
          <w:sz w:val="28"/>
          <w:szCs w:val="28"/>
          <w:lang w:eastAsia="en-US"/>
        </w:rPr>
        <w:t>) extend an AWT top-level container.</w:t>
      </w:r>
    </w:p>
    <w:p w14:paraId="5D8E4E54" w14:textId="77777777" w:rsidR="00B561D9" w:rsidRPr="00B561D9" w:rsidRDefault="00B561D9" w:rsidP="00B561D9">
      <w:pPr>
        <w:pStyle w:val="NoSpacing"/>
        <w:rPr>
          <w:rFonts w:ascii="Times New Roman" w:eastAsia="TimesNewRomanPSMT" w:hAnsi="Times New Roman" w:cs="Times New Roman"/>
          <w:sz w:val="28"/>
          <w:szCs w:val="28"/>
        </w:rPr>
      </w:pPr>
    </w:p>
    <w:p w14:paraId="2844B3A9" w14:textId="77777777" w:rsidR="006572A4" w:rsidRPr="00DD7C43" w:rsidRDefault="0074447C" w:rsidP="00A27ADA">
      <w:pPr>
        <w:pStyle w:val="NoSpacing"/>
        <w:jc w:val="both"/>
        <w:rPr>
          <w:rFonts w:ascii="Times New Roman" w:eastAsia="TimesNewRomanPSMT" w:hAnsi="Times New Roman" w:cs="Times New Roman"/>
          <w:sz w:val="28"/>
          <w:szCs w:val="28"/>
        </w:rPr>
      </w:pPr>
      <w:r w:rsidRPr="006B2CF2">
        <w:rPr>
          <w:rFonts w:ascii="Times New Roman" w:eastAsia="TimesNewRomanPSMT" w:hAnsi="Times New Roman" w:cs="Times New Roman"/>
          <w:b/>
          <w:bCs/>
          <w:caps/>
          <w:sz w:val="28"/>
          <w:szCs w:val="28"/>
          <w:u w:val="single"/>
        </w:rPr>
        <w:t>The Delegation Event Model</w:t>
      </w:r>
      <w:r w:rsidRPr="00DD7C43">
        <w:rPr>
          <w:rFonts w:ascii="Times New Roman" w:eastAsia="TimesNewRomanPSMT" w:hAnsi="Times New Roman" w:cs="Times New Roman"/>
          <w:sz w:val="28"/>
          <w:szCs w:val="28"/>
        </w:rPr>
        <w:cr/>
        <w:t>The modern approach to handling events is based on the delegation event model, which defines standard and consistent mechanisms to generate and process events. Its concept is quite simple: a source generates an event and sends it to one or more listeners. In this scheme, the listener simply waits until it receives an event. Once an event is received, the listener processes the event and then returns.  Listeners must register with a source in order to receive an event notification. This provides an important benefit: notifications are sent only to listeners that want to receive them.  The advantage of this design is that the application logic that processes events is cleanly separated from the user interface logic that generates those events.</w:t>
      </w:r>
    </w:p>
    <w:p w14:paraId="6EAD247F" w14:textId="77777777" w:rsidR="006572A4" w:rsidRPr="00DD7C43" w:rsidRDefault="006572A4" w:rsidP="00DD7C43">
      <w:pPr>
        <w:pStyle w:val="NoSpacing"/>
        <w:rPr>
          <w:rFonts w:ascii="Times New Roman" w:eastAsia="TimesNewRomanPSMT" w:hAnsi="Times New Roman" w:cs="Times New Roman"/>
          <w:sz w:val="28"/>
          <w:szCs w:val="28"/>
        </w:rPr>
      </w:pPr>
    </w:p>
    <w:p w14:paraId="035E0EA2" w14:textId="77777777" w:rsidR="006572A4" w:rsidRPr="00DD7C43" w:rsidRDefault="006572A4" w:rsidP="00DD7C43">
      <w:pPr>
        <w:pStyle w:val="NoSpacing"/>
        <w:rPr>
          <w:rFonts w:ascii="Times New Roman" w:eastAsia="TimesNewRomanPSMT" w:hAnsi="Times New Roman" w:cs="Times New Roman"/>
          <w:sz w:val="28"/>
          <w:szCs w:val="28"/>
        </w:rPr>
      </w:pPr>
    </w:p>
    <w:p w14:paraId="4A63FEF2" w14:textId="77777777" w:rsidR="006B2CF2" w:rsidRDefault="006B2CF2" w:rsidP="00DD7C43">
      <w:pPr>
        <w:pStyle w:val="NoSpacing"/>
        <w:rPr>
          <w:rFonts w:ascii="Times New Roman" w:eastAsia="TimesNewRomanPSMT" w:hAnsi="Times New Roman" w:cs="Times New Roman"/>
          <w:caps/>
          <w:sz w:val="28"/>
          <w:szCs w:val="28"/>
          <w:u w:val="single"/>
        </w:rPr>
      </w:pPr>
    </w:p>
    <w:p w14:paraId="79385630" w14:textId="77777777" w:rsidR="006B2CF2" w:rsidRPr="006B2CF2" w:rsidRDefault="0074447C" w:rsidP="00DD7C43">
      <w:pPr>
        <w:pStyle w:val="NoSpacing"/>
        <w:rPr>
          <w:rFonts w:ascii="Times New Roman" w:eastAsia="TimesNewRomanPSMT" w:hAnsi="Times New Roman" w:cs="Times New Roman"/>
          <w:sz w:val="28"/>
          <w:szCs w:val="28"/>
          <w:u w:val="single"/>
        </w:rPr>
      </w:pPr>
      <w:r w:rsidRPr="006B2CF2">
        <w:rPr>
          <w:rFonts w:ascii="Times New Roman" w:eastAsia="TimesNewRomanPSMT" w:hAnsi="Times New Roman" w:cs="Times New Roman"/>
          <w:caps/>
          <w:sz w:val="28"/>
          <w:szCs w:val="28"/>
          <w:u w:val="single"/>
        </w:rPr>
        <w:t>Events</w:t>
      </w:r>
    </w:p>
    <w:p w14:paraId="014F6C32"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In the delegation model, an event is an object that describes a state change in a source. It can be generated as a consequence of a person interacting with the elements in a graphical user interface. Some of the activities that cause events to be generated are pressing a button, entering a character via the keyboard, selecting an item in a </w:t>
      </w:r>
      <w:proofErr w:type="gramStart"/>
      <w:r w:rsidRPr="00DD7C43">
        <w:rPr>
          <w:rFonts w:ascii="Times New Roman" w:eastAsia="TimesNewRomanPSMT" w:hAnsi="Times New Roman" w:cs="Times New Roman"/>
          <w:sz w:val="28"/>
          <w:szCs w:val="28"/>
        </w:rPr>
        <w:t>list,etc.</w:t>
      </w:r>
      <w:proofErr w:type="gramEnd"/>
      <w:r w:rsidRPr="00DD7C43">
        <w:rPr>
          <w:rFonts w:ascii="Times New Roman" w:eastAsia="TimesNewRomanPSMT" w:hAnsi="Times New Roman" w:cs="Times New Roman"/>
          <w:sz w:val="28"/>
          <w:szCs w:val="28"/>
        </w:rPr>
        <w:t xml:space="preserve"> You are free to define events that are appropriate for your application.</w:t>
      </w:r>
      <w:r w:rsidRPr="00DD7C43">
        <w:rPr>
          <w:rFonts w:ascii="Times New Roman" w:eastAsia="TimesNewRomanPSMT" w:hAnsi="Times New Roman" w:cs="Times New Roman"/>
          <w:sz w:val="28"/>
          <w:szCs w:val="28"/>
        </w:rPr>
        <w:cr/>
      </w:r>
    </w:p>
    <w:p w14:paraId="5EF67E46" w14:textId="77777777" w:rsidR="00AA5E73" w:rsidRDefault="0074447C" w:rsidP="00A27ADA">
      <w:pPr>
        <w:pStyle w:val="NoSpacing"/>
        <w:jc w:val="both"/>
        <w:rPr>
          <w:rFonts w:ascii="Times New Roman" w:eastAsia="TimesNewRomanPSMT" w:hAnsi="Times New Roman" w:cs="Times New Roman"/>
          <w:sz w:val="28"/>
          <w:szCs w:val="28"/>
        </w:rPr>
      </w:pPr>
      <w:r w:rsidRPr="006B2CF2">
        <w:rPr>
          <w:rFonts w:ascii="Times New Roman" w:eastAsia="TimesNewRomanPSMT" w:hAnsi="Times New Roman" w:cs="Times New Roman"/>
          <w:caps/>
          <w:sz w:val="28"/>
          <w:szCs w:val="28"/>
          <w:u w:val="single"/>
        </w:rPr>
        <w:t>Event Sources</w:t>
      </w:r>
      <w:r w:rsidRPr="00DD7C43">
        <w:rPr>
          <w:rFonts w:ascii="Times New Roman" w:eastAsia="TimesNewRomanPSMT" w:hAnsi="Times New Roman" w:cs="Times New Roman"/>
          <w:caps/>
          <w:sz w:val="28"/>
          <w:szCs w:val="28"/>
        </w:rPr>
        <w:cr/>
      </w:r>
      <w:r w:rsidRPr="00DD7C43">
        <w:rPr>
          <w:rFonts w:ascii="Times New Roman" w:eastAsia="TimesNewRomanPSMT" w:hAnsi="Times New Roman" w:cs="Times New Roman"/>
          <w:sz w:val="28"/>
          <w:szCs w:val="28"/>
        </w:rPr>
        <w:t>A source is an object that generates an event. This occurs when the internal state of that object changes in some way.  A source must register listeners in order for the listeners to receive notifications about a specific typ</w:t>
      </w:r>
      <w:r w:rsidR="00AA5E73">
        <w:rPr>
          <w:rFonts w:ascii="Times New Roman" w:eastAsia="TimesNewRomanPSMT" w:hAnsi="Times New Roman" w:cs="Times New Roman"/>
          <w:sz w:val="28"/>
          <w:szCs w:val="28"/>
        </w:rPr>
        <w:t>e of event. The general form is</w:t>
      </w:r>
      <w:r w:rsidRPr="00DD7C43">
        <w:rPr>
          <w:rFonts w:ascii="Times New Roman" w:eastAsia="TimesNewRomanPSMT" w:hAnsi="Times New Roman" w:cs="Times New Roman"/>
          <w:sz w:val="28"/>
          <w:szCs w:val="28"/>
        </w:rPr>
        <w:t>:</w:t>
      </w:r>
    </w:p>
    <w:p w14:paraId="3157218B" w14:textId="77777777" w:rsidR="00AA5E7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lastRenderedPageBreak/>
        <w:cr/>
        <w:t xml:space="preserve">public void </w:t>
      </w:r>
      <w:proofErr w:type="spellStart"/>
      <w:proofErr w:type="gramStart"/>
      <w:r w:rsidRPr="00DD7C43">
        <w:rPr>
          <w:rFonts w:ascii="Times New Roman" w:eastAsia="TimesNewRomanPSMT" w:hAnsi="Times New Roman" w:cs="Times New Roman"/>
          <w:sz w:val="28"/>
          <w:szCs w:val="28"/>
        </w:rPr>
        <w:t>addTypeListener</w:t>
      </w:r>
      <w:proofErr w:type="spellEnd"/>
      <w:r w:rsidRPr="00DD7C43">
        <w:rPr>
          <w:rFonts w:ascii="Times New Roman" w:eastAsia="TimesNewRomanPSMT" w:hAnsi="Times New Roman" w:cs="Times New Roman"/>
          <w:sz w:val="28"/>
          <w:szCs w:val="28"/>
        </w:rPr>
        <w:t>(</w:t>
      </w:r>
      <w:proofErr w:type="spellStart"/>
      <w:proofErr w:type="gramEnd"/>
      <w:r w:rsidRPr="00DD7C43">
        <w:rPr>
          <w:rFonts w:ascii="Times New Roman" w:eastAsia="TimesNewRomanPSMT" w:hAnsi="Times New Roman" w:cs="Times New Roman"/>
          <w:sz w:val="28"/>
          <w:szCs w:val="28"/>
        </w:rPr>
        <w:t>TypeListener</w:t>
      </w:r>
      <w:proofErr w:type="spellEnd"/>
      <w:r w:rsidRPr="00DD7C43">
        <w:rPr>
          <w:rFonts w:ascii="Times New Roman" w:eastAsia="TimesNewRomanPSMT" w:hAnsi="Times New Roman" w:cs="Times New Roman"/>
          <w:sz w:val="28"/>
          <w:szCs w:val="28"/>
        </w:rPr>
        <w:t xml:space="preserve"> el)</w:t>
      </w:r>
    </w:p>
    <w:p w14:paraId="76AE95D4" w14:textId="77777777" w:rsidR="00AA5E73" w:rsidRDefault="00AA5E73" w:rsidP="00A27ADA">
      <w:pPr>
        <w:pStyle w:val="NoSpacing"/>
        <w:jc w:val="both"/>
        <w:rPr>
          <w:rFonts w:ascii="Times New Roman" w:eastAsia="TimesNewRomanPSMT" w:hAnsi="Times New Roman" w:cs="Times New Roman"/>
          <w:sz w:val="28"/>
          <w:szCs w:val="28"/>
        </w:rPr>
      </w:pPr>
    </w:p>
    <w:p w14:paraId="22B6D908"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Here, Type is the name of the event, and el is a reference to the event listener.</w:t>
      </w:r>
    </w:p>
    <w:p w14:paraId="5BB0DADA"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When an event occurs, all registered listeners are notified and receive a copy of the event object. </w:t>
      </w:r>
    </w:p>
    <w:p w14:paraId="2AC8B9F5" w14:textId="77777777" w:rsidR="006572A4" w:rsidRPr="00DD7C43" w:rsidRDefault="006572A4" w:rsidP="00DD7C43">
      <w:pPr>
        <w:pStyle w:val="NoSpacing"/>
        <w:rPr>
          <w:rFonts w:ascii="Times New Roman" w:eastAsia="TimesNewRomanPSMT" w:hAnsi="Times New Roman" w:cs="Times New Roman"/>
          <w:sz w:val="28"/>
          <w:szCs w:val="28"/>
        </w:rPr>
      </w:pPr>
    </w:p>
    <w:p w14:paraId="7192C0E5" w14:textId="77777777" w:rsidR="006572A4" w:rsidRPr="00DD7C43" w:rsidRDefault="0074447C" w:rsidP="00A27ADA">
      <w:pPr>
        <w:pStyle w:val="NoSpacing"/>
        <w:jc w:val="both"/>
        <w:rPr>
          <w:rFonts w:ascii="Times New Roman" w:eastAsia="TimesNewRomanPSMT" w:hAnsi="Times New Roman" w:cs="Times New Roman"/>
          <w:sz w:val="28"/>
          <w:szCs w:val="28"/>
        </w:rPr>
      </w:pPr>
      <w:r w:rsidRPr="00762A76">
        <w:rPr>
          <w:rFonts w:ascii="Times New Roman" w:eastAsia="TimesNewRomanPSMT" w:hAnsi="Times New Roman" w:cs="Times New Roman"/>
          <w:caps/>
          <w:sz w:val="28"/>
          <w:szCs w:val="28"/>
          <w:u w:val="single"/>
        </w:rPr>
        <w:t>Event Listeners</w:t>
      </w:r>
      <w:r w:rsidRPr="00DD7C43">
        <w:rPr>
          <w:rFonts w:ascii="Times New Roman" w:eastAsia="TimesNewRomanPSMT" w:hAnsi="Times New Roman" w:cs="Times New Roman"/>
          <w:caps/>
          <w:sz w:val="28"/>
          <w:szCs w:val="28"/>
        </w:rPr>
        <w:cr/>
      </w:r>
      <w:r w:rsidRPr="00DD7C43">
        <w:rPr>
          <w:rFonts w:ascii="Times New Roman" w:eastAsia="TimesNewRomanPSMT" w:hAnsi="Times New Roman" w:cs="Times New Roman"/>
          <w:sz w:val="28"/>
          <w:szCs w:val="28"/>
        </w:rPr>
        <w:t>A listener is an object that is notified when an event occurs. It has two major requirements.</w:t>
      </w:r>
      <w:r w:rsidR="00AA5E73">
        <w:rPr>
          <w:rFonts w:ascii="Times New Roman" w:eastAsia="TimesNewRomanPSMT" w:hAnsi="Times New Roman" w:cs="Times New Roman"/>
          <w:sz w:val="28"/>
          <w:szCs w:val="28"/>
        </w:rPr>
        <w:t xml:space="preserve"> </w:t>
      </w:r>
      <w:r w:rsidRPr="00DD7C43">
        <w:rPr>
          <w:rFonts w:ascii="Times New Roman" w:eastAsia="TimesNewRomanPSMT" w:hAnsi="Times New Roman" w:cs="Times New Roman"/>
          <w:sz w:val="28"/>
          <w:szCs w:val="28"/>
        </w:rPr>
        <w:t>First, it must have been registered with one or more sources to receive notifications about specific types of events. Second, it must implement methods to receive a</w:t>
      </w:r>
      <w:r w:rsidR="00AA5E73">
        <w:rPr>
          <w:rFonts w:ascii="Times New Roman" w:eastAsia="TimesNewRomanPSMT" w:hAnsi="Times New Roman" w:cs="Times New Roman"/>
          <w:sz w:val="28"/>
          <w:szCs w:val="28"/>
        </w:rPr>
        <w:t xml:space="preserve">nd process these notifications. </w:t>
      </w:r>
      <w:r w:rsidRPr="00DD7C43">
        <w:rPr>
          <w:rFonts w:ascii="Times New Roman" w:eastAsia="TimesNewRomanPSMT" w:hAnsi="Times New Roman" w:cs="Times New Roman"/>
          <w:sz w:val="28"/>
          <w:szCs w:val="28"/>
        </w:rPr>
        <w:t xml:space="preserve">The methods that receive and process events are defined in a set of interfaces found in java.awt.event. </w:t>
      </w:r>
    </w:p>
    <w:p w14:paraId="25FF09AE" w14:textId="77777777" w:rsidR="006572A4" w:rsidRPr="00762A76" w:rsidRDefault="006572A4" w:rsidP="00DD7C43">
      <w:pPr>
        <w:pStyle w:val="NoSpacing"/>
        <w:rPr>
          <w:rFonts w:ascii="Times New Roman" w:eastAsia="TimesNewRomanPSMT" w:hAnsi="Times New Roman" w:cs="Times New Roman"/>
          <w:sz w:val="28"/>
          <w:szCs w:val="28"/>
          <w:u w:val="single"/>
        </w:rPr>
      </w:pPr>
    </w:p>
    <w:p w14:paraId="44230EAF" w14:textId="77777777" w:rsidR="006572A4" w:rsidRPr="00762A76" w:rsidRDefault="0074447C" w:rsidP="00DD7C43">
      <w:pPr>
        <w:pStyle w:val="NoSpacing"/>
        <w:rPr>
          <w:rFonts w:ascii="Times New Roman" w:eastAsia="TimesNewRomanPSMT" w:hAnsi="Times New Roman" w:cs="Times New Roman"/>
          <w:caps/>
          <w:sz w:val="28"/>
          <w:szCs w:val="28"/>
          <w:u w:val="single"/>
        </w:rPr>
      </w:pPr>
      <w:r w:rsidRPr="00762A76">
        <w:rPr>
          <w:rFonts w:ascii="Times New Roman" w:eastAsia="TimesNewRomanPSMT" w:hAnsi="Times New Roman" w:cs="Times New Roman"/>
          <w:caps/>
          <w:sz w:val="28"/>
          <w:szCs w:val="28"/>
          <w:u w:val="single"/>
        </w:rPr>
        <w:t>Event Classes</w:t>
      </w:r>
    </w:p>
    <w:p w14:paraId="0FF72B71"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The classes that represent events are at the core of Java’s event handling mechanism. The root of the Java event class hierarchy is EventObject, which is in java.util. The class AWTEvent, defined within the java.awt package, is a subclass of EventObject. </w:t>
      </w:r>
    </w:p>
    <w:p w14:paraId="184A35B1"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EventObject is a superclass of all events.</w:t>
      </w:r>
    </w:p>
    <w:p w14:paraId="71FA7E25"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AWTEvent is a superclass of all AWT events that are handled by the delegation event model.</w:t>
      </w:r>
    </w:p>
    <w:p w14:paraId="31C65025" w14:textId="77777777" w:rsidR="006572A4" w:rsidRPr="00DD7C43" w:rsidRDefault="006572A4" w:rsidP="00DD7C43">
      <w:pPr>
        <w:pStyle w:val="NoSpacing"/>
        <w:rPr>
          <w:rFonts w:ascii="Times New Roman" w:eastAsia="TimesNewRomanPSMT" w:hAnsi="Times New Roman" w:cs="Times New Roman"/>
          <w:sz w:val="28"/>
          <w:szCs w:val="28"/>
        </w:rPr>
      </w:pPr>
    </w:p>
    <w:p w14:paraId="1FFD7B47" w14:textId="77777777" w:rsidR="006572A4" w:rsidRPr="006B2CF2" w:rsidRDefault="0074447C" w:rsidP="00DD7C43">
      <w:pPr>
        <w:pStyle w:val="NoSpacing"/>
        <w:rPr>
          <w:rFonts w:ascii="Times New Roman" w:eastAsia="TimesNewRomanPSMT" w:hAnsi="Times New Roman" w:cs="Times New Roman"/>
          <w:b/>
          <w:bCs/>
          <w:caps/>
          <w:sz w:val="28"/>
          <w:szCs w:val="28"/>
          <w:u w:val="single"/>
        </w:rPr>
      </w:pPr>
      <w:r w:rsidRPr="006B2CF2">
        <w:rPr>
          <w:rFonts w:ascii="Times New Roman" w:eastAsia="TimesNewRomanPSMT" w:hAnsi="Times New Roman" w:cs="Times New Roman"/>
          <w:b/>
          <w:bCs/>
          <w:caps/>
          <w:sz w:val="28"/>
          <w:szCs w:val="28"/>
          <w:u w:val="single"/>
        </w:rPr>
        <w:t>ACTION</w:t>
      </w:r>
      <w:r w:rsidR="006B2CF2" w:rsidRPr="006B2CF2">
        <w:rPr>
          <w:rFonts w:ascii="Times New Roman" w:eastAsia="TimesNewRomanPSMT" w:hAnsi="Times New Roman" w:cs="Times New Roman"/>
          <w:b/>
          <w:bCs/>
          <w:caps/>
          <w:sz w:val="28"/>
          <w:szCs w:val="28"/>
          <w:u w:val="single"/>
        </w:rPr>
        <w:t xml:space="preserve"> </w:t>
      </w:r>
      <w:r w:rsidRPr="006B2CF2">
        <w:rPr>
          <w:rFonts w:ascii="Times New Roman" w:eastAsia="TimesNewRomanPSMT" w:hAnsi="Times New Roman" w:cs="Times New Roman"/>
          <w:b/>
          <w:bCs/>
          <w:caps/>
          <w:sz w:val="28"/>
          <w:szCs w:val="28"/>
          <w:u w:val="single"/>
        </w:rPr>
        <w:t>EVENTS</w:t>
      </w:r>
    </w:p>
    <w:p w14:paraId="5A6F127B" w14:textId="77777777" w:rsidR="006B2CF2" w:rsidRDefault="0074447C" w:rsidP="00A27ADA">
      <w:pPr>
        <w:pStyle w:val="NoSpacing"/>
        <w:jc w:val="both"/>
        <w:rPr>
          <w:rFonts w:ascii="Times New Roman" w:eastAsia="TimesNewRomanPSMT" w:hAnsi="Times New Roman" w:cs="Times New Roman"/>
          <w:sz w:val="28"/>
          <w:szCs w:val="28"/>
        </w:rPr>
      </w:pPr>
      <w:r w:rsidRPr="006B2CF2">
        <w:rPr>
          <w:rFonts w:ascii="Times New Roman" w:eastAsia="TimesNewRomanPSMT" w:hAnsi="Times New Roman" w:cs="Times New Roman"/>
          <w:caps/>
          <w:sz w:val="28"/>
          <w:szCs w:val="28"/>
          <w:u w:val="single"/>
        </w:rPr>
        <w:t>The Action</w:t>
      </w:r>
      <w:r w:rsidR="00762A76">
        <w:rPr>
          <w:rFonts w:ascii="Times New Roman" w:eastAsia="TimesNewRomanPSMT" w:hAnsi="Times New Roman" w:cs="Times New Roman"/>
          <w:caps/>
          <w:sz w:val="28"/>
          <w:szCs w:val="28"/>
          <w:u w:val="single"/>
        </w:rPr>
        <w:t xml:space="preserve"> </w:t>
      </w:r>
      <w:r w:rsidRPr="006B2CF2">
        <w:rPr>
          <w:rFonts w:ascii="Times New Roman" w:eastAsia="TimesNewRomanPSMT" w:hAnsi="Times New Roman" w:cs="Times New Roman"/>
          <w:caps/>
          <w:sz w:val="28"/>
          <w:szCs w:val="28"/>
          <w:u w:val="single"/>
        </w:rPr>
        <w:t>Event Class</w:t>
      </w:r>
      <w:r w:rsidRPr="00DD7C43">
        <w:rPr>
          <w:rFonts w:ascii="Times New Roman" w:eastAsia="TimesNewRomanPSMT" w:hAnsi="Times New Roman" w:cs="Times New Roman"/>
          <w:b/>
          <w:bCs/>
          <w:caps/>
          <w:sz w:val="28"/>
          <w:szCs w:val="28"/>
        </w:rPr>
        <w:cr/>
      </w:r>
      <w:proofErr w:type="spellStart"/>
      <w:r w:rsidRPr="00DD7C43">
        <w:rPr>
          <w:rFonts w:ascii="Times New Roman" w:eastAsia="TimesNewRomanPSMT" w:hAnsi="Times New Roman" w:cs="Times New Roman"/>
          <w:sz w:val="28"/>
          <w:szCs w:val="28"/>
        </w:rPr>
        <w:t>ActionEvent</w:t>
      </w:r>
      <w:proofErr w:type="spellEnd"/>
      <w:r w:rsidRPr="00DD7C43">
        <w:rPr>
          <w:rFonts w:ascii="Times New Roman" w:eastAsia="TimesNewRomanPSMT" w:hAnsi="Times New Roman" w:cs="Times New Roman"/>
          <w:sz w:val="28"/>
          <w:szCs w:val="28"/>
        </w:rPr>
        <w:t xml:space="preserve"> is generated when a button is pressed, a list item is double-clicked, or a menu item is selected. There is an integer constant, ACTION_PERFORMED, which can be used to identify action events.The type of the event is specified by type, and its command string is cmd.The parameter specifies when the event occurred. You can obtain the command name for </w:t>
      </w:r>
      <w:r w:rsidR="00AA5E73">
        <w:rPr>
          <w:rFonts w:ascii="Times New Roman" w:eastAsia="TimesNewRomanPSMT" w:hAnsi="Times New Roman" w:cs="Times New Roman"/>
          <w:sz w:val="28"/>
          <w:szCs w:val="28"/>
        </w:rPr>
        <w:t xml:space="preserve">the invoking </w:t>
      </w:r>
      <w:proofErr w:type="spellStart"/>
      <w:r w:rsidR="00AA5E73">
        <w:rPr>
          <w:rFonts w:ascii="Times New Roman" w:eastAsia="TimesNewRomanPSMT" w:hAnsi="Times New Roman" w:cs="Times New Roman"/>
          <w:sz w:val="28"/>
          <w:szCs w:val="28"/>
        </w:rPr>
        <w:t>ActionEvent</w:t>
      </w:r>
      <w:proofErr w:type="spellEnd"/>
      <w:r w:rsidR="00AA5E73">
        <w:rPr>
          <w:rFonts w:ascii="Times New Roman" w:eastAsia="TimesNewRomanPSMT" w:hAnsi="Times New Roman" w:cs="Times New Roman"/>
          <w:sz w:val="28"/>
          <w:szCs w:val="28"/>
        </w:rPr>
        <w:t xml:space="preserve"> object </w:t>
      </w:r>
      <w:r w:rsidRPr="00DD7C43">
        <w:rPr>
          <w:rFonts w:ascii="Times New Roman" w:eastAsia="TimesNewRomanPSMT" w:hAnsi="Times New Roman" w:cs="Times New Roman"/>
          <w:sz w:val="28"/>
          <w:szCs w:val="28"/>
        </w:rPr>
        <w:t xml:space="preserve">by using the </w:t>
      </w:r>
      <w:proofErr w:type="spellStart"/>
      <w:r w:rsidRPr="00DD7C43">
        <w:rPr>
          <w:rFonts w:ascii="Times New Roman" w:eastAsia="TimesNewRomanPSMT" w:hAnsi="Times New Roman" w:cs="Times New Roman"/>
          <w:sz w:val="28"/>
          <w:szCs w:val="28"/>
        </w:rPr>
        <w:t>getActionCommand</w:t>
      </w:r>
      <w:proofErr w:type="spellEnd"/>
      <w:r w:rsidRPr="00DD7C43">
        <w:rPr>
          <w:rFonts w:ascii="Times New Roman" w:eastAsia="TimesNewRomanPSMT" w:hAnsi="Times New Roman" w:cs="Times New Roman"/>
          <w:sz w:val="28"/>
          <w:szCs w:val="28"/>
        </w:rPr>
        <w:t>( ) method, shown here:</w:t>
      </w:r>
      <w:r w:rsidRPr="00DD7C43">
        <w:rPr>
          <w:rFonts w:ascii="Times New Roman" w:eastAsia="TimesNewRomanPSMT" w:hAnsi="Times New Roman" w:cs="Times New Roman"/>
          <w:sz w:val="28"/>
          <w:szCs w:val="28"/>
        </w:rPr>
        <w:cr/>
        <w:t>String getActionCommand( )</w:t>
      </w:r>
      <w:r w:rsidRPr="00DD7C43">
        <w:rPr>
          <w:rFonts w:ascii="Times New Roman" w:eastAsia="TimesNewRomanPSMT" w:hAnsi="Times New Roman" w:cs="Times New Roman"/>
          <w:sz w:val="28"/>
          <w:szCs w:val="28"/>
        </w:rPr>
        <w:cr/>
      </w:r>
    </w:p>
    <w:p w14:paraId="7224E1A8"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For example, when a button is pressed, an action event is generated that has a command name equal to the label on that button.</w:t>
      </w:r>
    </w:p>
    <w:p w14:paraId="0BF1D63B" w14:textId="77777777" w:rsidR="006572A4" w:rsidRPr="00DD7C43" w:rsidRDefault="006572A4" w:rsidP="00DD7C43">
      <w:pPr>
        <w:pStyle w:val="NoSpacing"/>
        <w:rPr>
          <w:rFonts w:ascii="Times New Roman" w:eastAsia="TimesNewRomanPSMT" w:hAnsi="Times New Roman" w:cs="Times New Roman"/>
          <w:sz w:val="28"/>
          <w:szCs w:val="28"/>
        </w:rPr>
      </w:pPr>
    </w:p>
    <w:p w14:paraId="57B453FF" w14:textId="77777777" w:rsidR="006572A4" w:rsidRPr="00DD7C43" w:rsidRDefault="0074447C" w:rsidP="00A27ADA">
      <w:pPr>
        <w:pStyle w:val="NoSpacing"/>
        <w:jc w:val="both"/>
        <w:rPr>
          <w:rFonts w:ascii="Times New Roman" w:eastAsia="TimesNewRomanPSMT" w:hAnsi="Times New Roman" w:cs="Times New Roman"/>
          <w:sz w:val="28"/>
          <w:szCs w:val="28"/>
        </w:rPr>
      </w:pPr>
      <w:r w:rsidRPr="006B2CF2">
        <w:rPr>
          <w:rFonts w:ascii="Times New Roman" w:eastAsia="TimesNewRomanPSMT" w:hAnsi="Times New Roman" w:cs="Times New Roman"/>
          <w:caps/>
          <w:sz w:val="28"/>
          <w:szCs w:val="28"/>
          <w:u w:val="single"/>
        </w:rPr>
        <w:t>The ActionListener Interface</w:t>
      </w:r>
      <w:r w:rsidRPr="00DD7C43">
        <w:rPr>
          <w:rFonts w:ascii="Times New Roman" w:eastAsia="TimesNewRomanPSMT" w:hAnsi="Times New Roman" w:cs="Times New Roman"/>
          <w:caps/>
          <w:sz w:val="28"/>
          <w:szCs w:val="28"/>
        </w:rPr>
        <w:cr/>
      </w:r>
      <w:r w:rsidRPr="00DD7C43">
        <w:rPr>
          <w:rFonts w:ascii="Times New Roman" w:eastAsia="TimesNewRomanPSMT" w:hAnsi="Times New Roman" w:cs="Times New Roman"/>
          <w:sz w:val="28"/>
          <w:szCs w:val="28"/>
        </w:rPr>
        <w:t>This interface defines the actionPerformed( ) method that is invoked when an action event occurs. Its general form is shown here:</w:t>
      </w:r>
      <w:r w:rsidRPr="00DD7C43">
        <w:rPr>
          <w:rFonts w:ascii="Times New Roman" w:eastAsia="TimesNewRomanPSMT" w:hAnsi="Times New Roman" w:cs="Times New Roman"/>
          <w:sz w:val="28"/>
          <w:szCs w:val="28"/>
        </w:rPr>
        <w:cr/>
        <w:t>void actionPerformed(ActionEvent ae)</w:t>
      </w:r>
    </w:p>
    <w:p w14:paraId="3C07512D" w14:textId="77777777" w:rsidR="006572A4" w:rsidRPr="00DD7C43" w:rsidRDefault="006572A4" w:rsidP="00A27ADA">
      <w:pPr>
        <w:pStyle w:val="NoSpacing"/>
        <w:jc w:val="both"/>
        <w:rPr>
          <w:rFonts w:ascii="Times New Roman" w:eastAsia="TimesNewRomanPSMT" w:hAnsi="Times New Roman" w:cs="Times New Roman"/>
          <w:sz w:val="28"/>
          <w:szCs w:val="28"/>
        </w:rPr>
      </w:pPr>
    </w:p>
    <w:p w14:paraId="7FC208A1" w14:textId="77777777" w:rsidR="00AC3E6D" w:rsidRDefault="00AC3E6D" w:rsidP="00DD7C43">
      <w:pPr>
        <w:pStyle w:val="NoSpacing"/>
        <w:rPr>
          <w:rFonts w:ascii="Times New Roman" w:eastAsia="TimesNewRomanPSMT" w:hAnsi="Times New Roman" w:cs="Times New Roman"/>
          <w:b/>
          <w:bCs/>
          <w:caps/>
          <w:sz w:val="28"/>
          <w:szCs w:val="28"/>
          <w:u w:val="single"/>
        </w:rPr>
      </w:pPr>
    </w:p>
    <w:p w14:paraId="51D20E29" w14:textId="77777777" w:rsidR="00AC3E6D" w:rsidRDefault="00AC3E6D" w:rsidP="00DD7C43">
      <w:pPr>
        <w:pStyle w:val="NoSpacing"/>
        <w:rPr>
          <w:rFonts w:ascii="Times New Roman" w:eastAsia="TimesNewRomanPSMT" w:hAnsi="Times New Roman" w:cs="Times New Roman"/>
          <w:b/>
          <w:bCs/>
          <w:caps/>
          <w:sz w:val="28"/>
          <w:szCs w:val="28"/>
          <w:u w:val="single"/>
        </w:rPr>
      </w:pPr>
    </w:p>
    <w:p w14:paraId="02761689" w14:textId="77777777" w:rsidR="006572A4" w:rsidRPr="00AA5E73" w:rsidRDefault="0074447C" w:rsidP="00DD7C43">
      <w:pPr>
        <w:pStyle w:val="NoSpacing"/>
        <w:rPr>
          <w:rFonts w:ascii="Times New Roman" w:eastAsia="TimesNewRomanPSMT" w:hAnsi="Times New Roman" w:cs="Times New Roman"/>
          <w:b/>
          <w:bCs/>
          <w:caps/>
          <w:sz w:val="28"/>
          <w:szCs w:val="28"/>
          <w:u w:val="single"/>
        </w:rPr>
      </w:pPr>
      <w:r w:rsidRPr="00AA5E73">
        <w:rPr>
          <w:rFonts w:ascii="Times New Roman" w:eastAsia="TimesNewRomanPSMT" w:hAnsi="Times New Roman" w:cs="Times New Roman"/>
          <w:b/>
          <w:bCs/>
          <w:caps/>
          <w:sz w:val="28"/>
          <w:szCs w:val="28"/>
          <w:u w:val="single"/>
        </w:rPr>
        <w:t>Sources of Events</w:t>
      </w:r>
    </w:p>
    <w:p w14:paraId="074B3EDE" w14:textId="77777777" w:rsidR="006572A4" w:rsidRPr="00DD7C43" w:rsidRDefault="006572A4" w:rsidP="00DD7C43">
      <w:pPr>
        <w:pStyle w:val="NoSpacing"/>
        <w:rPr>
          <w:rFonts w:ascii="Times New Roman" w:eastAsia="TimesNewRomanPSMT" w:hAnsi="Times New Roman" w:cs="Times New Roman"/>
          <w:sz w:val="28"/>
          <w:szCs w:val="28"/>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46"/>
        <w:gridCol w:w="4704"/>
      </w:tblGrid>
      <w:tr w:rsidR="006572A4" w:rsidRPr="00DD7C43" w14:paraId="5D192D66" w14:textId="77777777">
        <w:tc>
          <w:tcPr>
            <w:tcW w:w="4788" w:type="dxa"/>
            <w:tcBorders>
              <w:top w:val="single" w:sz="4" w:space="0" w:color="auto"/>
              <w:left w:val="single" w:sz="4" w:space="0" w:color="auto"/>
              <w:bottom w:val="single" w:sz="4" w:space="0" w:color="auto"/>
              <w:right w:val="single" w:sz="4" w:space="0" w:color="auto"/>
            </w:tcBorders>
          </w:tcPr>
          <w:p w14:paraId="6CB78DDC"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Event Source</w:t>
            </w:r>
          </w:p>
        </w:tc>
        <w:tc>
          <w:tcPr>
            <w:tcW w:w="4788" w:type="dxa"/>
            <w:tcBorders>
              <w:top w:val="single" w:sz="4" w:space="0" w:color="auto"/>
              <w:left w:val="single" w:sz="4" w:space="0" w:color="auto"/>
              <w:bottom w:val="single" w:sz="4" w:space="0" w:color="auto"/>
              <w:right w:val="single" w:sz="4" w:space="0" w:color="auto"/>
            </w:tcBorders>
          </w:tcPr>
          <w:p w14:paraId="58CA1F21"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Description</w:t>
            </w:r>
          </w:p>
        </w:tc>
      </w:tr>
      <w:tr w:rsidR="006572A4" w:rsidRPr="00DD7C43" w14:paraId="259BF879" w14:textId="77777777">
        <w:tc>
          <w:tcPr>
            <w:tcW w:w="4788" w:type="dxa"/>
            <w:tcBorders>
              <w:top w:val="single" w:sz="4" w:space="0" w:color="auto"/>
              <w:left w:val="single" w:sz="4" w:space="0" w:color="auto"/>
              <w:bottom w:val="single" w:sz="4" w:space="0" w:color="auto"/>
              <w:right w:val="single" w:sz="4" w:space="0" w:color="auto"/>
            </w:tcBorders>
          </w:tcPr>
          <w:p w14:paraId="29EF77ED"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Button</w:t>
            </w:r>
          </w:p>
        </w:tc>
        <w:tc>
          <w:tcPr>
            <w:tcW w:w="4788" w:type="dxa"/>
            <w:tcBorders>
              <w:top w:val="single" w:sz="4" w:space="0" w:color="auto"/>
              <w:left w:val="single" w:sz="4" w:space="0" w:color="auto"/>
              <w:bottom w:val="single" w:sz="4" w:space="0" w:color="auto"/>
              <w:right w:val="single" w:sz="4" w:space="0" w:color="auto"/>
            </w:tcBorders>
          </w:tcPr>
          <w:p w14:paraId="62D878B7"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action events when the button is pressed</w:t>
            </w:r>
          </w:p>
        </w:tc>
      </w:tr>
      <w:tr w:rsidR="006572A4" w:rsidRPr="00DD7C43" w14:paraId="6C87FA1D" w14:textId="77777777">
        <w:tc>
          <w:tcPr>
            <w:tcW w:w="4788" w:type="dxa"/>
            <w:tcBorders>
              <w:top w:val="single" w:sz="4" w:space="0" w:color="auto"/>
              <w:left w:val="single" w:sz="4" w:space="0" w:color="auto"/>
              <w:bottom w:val="single" w:sz="4" w:space="0" w:color="auto"/>
              <w:right w:val="single" w:sz="4" w:space="0" w:color="auto"/>
            </w:tcBorders>
          </w:tcPr>
          <w:p w14:paraId="6B97F453"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Check Box</w:t>
            </w:r>
          </w:p>
        </w:tc>
        <w:tc>
          <w:tcPr>
            <w:tcW w:w="4788" w:type="dxa"/>
            <w:tcBorders>
              <w:top w:val="single" w:sz="4" w:space="0" w:color="auto"/>
              <w:left w:val="single" w:sz="4" w:space="0" w:color="auto"/>
              <w:bottom w:val="single" w:sz="4" w:space="0" w:color="auto"/>
              <w:right w:val="single" w:sz="4" w:space="0" w:color="auto"/>
            </w:tcBorders>
          </w:tcPr>
          <w:p w14:paraId="3F850119"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item events when the check box is selected or deselected</w:t>
            </w:r>
          </w:p>
        </w:tc>
      </w:tr>
      <w:tr w:rsidR="006572A4" w:rsidRPr="00DD7C43" w14:paraId="2730B44F" w14:textId="77777777">
        <w:tc>
          <w:tcPr>
            <w:tcW w:w="4788" w:type="dxa"/>
            <w:tcBorders>
              <w:top w:val="single" w:sz="4" w:space="0" w:color="auto"/>
              <w:left w:val="single" w:sz="4" w:space="0" w:color="auto"/>
              <w:bottom w:val="single" w:sz="4" w:space="0" w:color="auto"/>
              <w:right w:val="single" w:sz="4" w:space="0" w:color="auto"/>
            </w:tcBorders>
          </w:tcPr>
          <w:p w14:paraId="3793292A"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Choice</w:t>
            </w:r>
          </w:p>
        </w:tc>
        <w:tc>
          <w:tcPr>
            <w:tcW w:w="4788" w:type="dxa"/>
            <w:tcBorders>
              <w:top w:val="single" w:sz="4" w:space="0" w:color="auto"/>
              <w:left w:val="single" w:sz="4" w:space="0" w:color="auto"/>
              <w:bottom w:val="single" w:sz="4" w:space="0" w:color="auto"/>
              <w:right w:val="single" w:sz="4" w:space="0" w:color="auto"/>
            </w:tcBorders>
          </w:tcPr>
          <w:p w14:paraId="239F0933"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item events when the choice is changed</w:t>
            </w:r>
          </w:p>
        </w:tc>
      </w:tr>
      <w:tr w:rsidR="006572A4" w:rsidRPr="00DD7C43" w14:paraId="0A5183AF" w14:textId="77777777">
        <w:tc>
          <w:tcPr>
            <w:tcW w:w="4788" w:type="dxa"/>
            <w:tcBorders>
              <w:top w:val="single" w:sz="4" w:space="0" w:color="auto"/>
              <w:left w:val="single" w:sz="4" w:space="0" w:color="auto"/>
              <w:bottom w:val="single" w:sz="4" w:space="0" w:color="auto"/>
              <w:right w:val="single" w:sz="4" w:space="0" w:color="auto"/>
            </w:tcBorders>
          </w:tcPr>
          <w:p w14:paraId="1281F8D1"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List</w:t>
            </w:r>
          </w:p>
        </w:tc>
        <w:tc>
          <w:tcPr>
            <w:tcW w:w="4788" w:type="dxa"/>
            <w:tcBorders>
              <w:top w:val="single" w:sz="4" w:space="0" w:color="auto"/>
              <w:left w:val="single" w:sz="4" w:space="0" w:color="auto"/>
              <w:bottom w:val="single" w:sz="4" w:space="0" w:color="auto"/>
              <w:right w:val="single" w:sz="4" w:space="0" w:color="auto"/>
            </w:tcBorders>
          </w:tcPr>
          <w:p w14:paraId="1F3333A8"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action events when an item is double-clicked; generates item events when an item is selected or deselected</w:t>
            </w:r>
          </w:p>
        </w:tc>
      </w:tr>
      <w:tr w:rsidR="006572A4" w:rsidRPr="00DD7C43" w14:paraId="6AEE5071" w14:textId="77777777">
        <w:tc>
          <w:tcPr>
            <w:tcW w:w="4788" w:type="dxa"/>
            <w:tcBorders>
              <w:top w:val="single" w:sz="4" w:space="0" w:color="auto"/>
              <w:left w:val="single" w:sz="4" w:space="0" w:color="auto"/>
              <w:bottom w:val="single" w:sz="4" w:space="0" w:color="auto"/>
              <w:right w:val="single" w:sz="4" w:space="0" w:color="auto"/>
            </w:tcBorders>
          </w:tcPr>
          <w:p w14:paraId="74358745" w14:textId="77777777" w:rsidR="006572A4" w:rsidRPr="00DD7C43" w:rsidRDefault="0074447C" w:rsidP="00DD7C43">
            <w:pPr>
              <w:pStyle w:val="NoSpacing"/>
              <w:rPr>
                <w:rFonts w:ascii="Times New Roman" w:hAnsi="Times New Roman" w:cs="Times New Roman"/>
                <w:sz w:val="28"/>
                <w:szCs w:val="28"/>
              </w:rPr>
            </w:pPr>
            <w:r w:rsidRPr="00DD7C43">
              <w:rPr>
                <w:rFonts w:ascii="Times New Roman" w:eastAsia="TimesNewRomanPSMT" w:hAnsi="Times New Roman" w:cs="Times New Roman"/>
                <w:sz w:val="28"/>
                <w:szCs w:val="28"/>
              </w:rPr>
              <w:t xml:space="preserve">Menu Item </w:t>
            </w:r>
          </w:p>
          <w:p w14:paraId="449352D5" w14:textId="77777777" w:rsidR="006572A4" w:rsidRPr="00DD7C43" w:rsidRDefault="006572A4" w:rsidP="00DD7C43">
            <w:pPr>
              <w:pStyle w:val="NoSpacing"/>
              <w:rPr>
                <w:rFonts w:ascii="Times New Roman" w:eastAsia="TimesNewRomanPSMT" w:hAnsi="Times New Roman" w:cs="Times New Roman"/>
                <w:sz w:val="28"/>
                <w:szCs w:val="28"/>
              </w:rPr>
            </w:pPr>
          </w:p>
        </w:tc>
        <w:tc>
          <w:tcPr>
            <w:tcW w:w="4788" w:type="dxa"/>
            <w:tcBorders>
              <w:top w:val="single" w:sz="4" w:space="0" w:color="auto"/>
              <w:left w:val="single" w:sz="4" w:space="0" w:color="auto"/>
              <w:bottom w:val="single" w:sz="4" w:space="0" w:color="auto"/>
              <w:right w:val="single" w:sz="4" w:space="0" w:color="auto"/>
            </w:tcBorders>
          </w:tcPr>
          <w:p w14:paraId="62DD9D74"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action events when a menu item is selected; generates item events when a checkable menu item is selected or deselected.</w:t>
            </w:r>
          </w:p>
        </w:tc>
      </w:tr>
      <w:tr w:rsidR="006572A4" w:rsidRPr="00DD7C43" w14:paraId="2A387B66" w14:textId="77777777">
        <w:tc>
          <w:tcPr>
            <w:tcW w:w="4788" w:type="dxa"/>
            <w:tcBorders>
              <w:top w:val="single" w:sz="4" w:space="0" w:color="auto"/>
              <w:left w:val="single" w:sz="4" w:space="0" w:color="auto"/>
              <w:bottom w:val="single" w:sz="4" w:space="0" w:color="auto"/>
              <w:right w:val="single" w:sz="4" w:space="0" w:color="auto"/>
            </w:tcBorders>
          </w:tcPr>
          <w:p w14:paraId="5390EF11"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Scroll bar</w:t>
            </w:r>
          </w:p>
        </w:tc>
        <w:tc>
          <w:tcPr>
            <w:tcW w:w="4788" w:type="dxa"/>
            <w:tcBorders>
              <w:top w:val="single" w:sz="4" w:space="0" w:color="auto"/>
              <w:left w:val="single" w:sz="4" w:space="0" w:color="auto"/>
              <w:bottom w:val="single" w:sz="4" w:space="0" w:color="auto"/>
              <w:right w:val="single" w:sz="4" w:space="0" w:color="auto"/>
            </w:tcBorders>
          </w:tcPr>
          <w:p w14:paraId="7A304E4B"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adjustment events when the scroll bar is manipulated.</w:t>
            </w:r>
          </w:p>
        </w:tc>
      </w:tr>
      <w:tr w:rsidR="006572A4" w:rsidRPr="00DD7C43" w14:paraId="021F378B" w14:textId="77777777">
        <w:tc>
          <w:tcPr>
            <w:tcW w:w="4788" w:type="dxa"/>
            <w:tcBorders>
              <w:top w:val="single" w:sz="4" w:space="0" w:color="auto"/>
              <w:left w:val="single" w:sz="4" w:space="0" w:color="auto"/>
              <w:bottom w:val="single" w:sz="4" w:space="0" w:color="auto"/>
              <w:right w:val="single" w:sz="4" w:space="0" w:color="auto"/>
            </w:tcBorders>
          </w:tcPr>
          <w:p w14:paraId="53E2BE1D"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Text components</w:t>
            </w:r>
          </w:p>
        </w:tc>
        <w:tc>
          <w:tcPr>
            <w:tcW w:w="4788" w:type="dxa"/>
            <w:tcBorders>
              <w:top w:val="single" w:sz="4" w:space="0" w:color="auto"/>
              <w:left w:val="single" w:sz="4" w:space="0" w:color="auto"/>
              <w:bottom w:val="single" w:sz="4" w:space="0" w:color="auto"/>
              <w:right w:val="single" w:sz="4" w:space="0" w:color="auto"/>
            </w:tcBorders>
          </w:tcPr>
          <w:p w14:paraId="3CA43201"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 Generates text events when the user enters a character.</w:t>
            </w:r>
          </w:p>
        </w:tc>
      </w:tr>
      <w:tr w:rsidR="006572A4" w:rsidRPr="00DD7C43" w14:paraId="3DAD89B5" w14:textId="77777777">
        <w:tc>
          <w:tcPr>
            <w:tcW w:w="4788" w:type="dxa"/>
            <w:tcBorders>
              <w:top w:val="single" w:sz="4" w:space="0" w:color="auto"/>
              <w:left w:val="single" w:sz="4" w:space="0" w:color="auto"/>
              <w:bottom w:val="single" w:sz="4" w:space="0" w:color="auto"/>
              <w:right w:val="single" w:sz="4" w:space="0" w:color="auto"/>
            </w:tcBorders>
          </w:tcPr>
          <w:p w14:paraId="02A2878C"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Window</w:t>
            </w:r>
          </w:p>
        </w:tc>
        <w:tc>
          <w:tcPr>
            <w:tcW w:w="4788" w:type="dxa"/>
            <w:tcBorders>
              <w:top w:val="single" w:sz="4" w:space="0" w:color="auto"/>
              <w:left w:val="single" w:sz="4" w:space="0" w:color="auto"/>
              <w:bottom w:val="single" w:sz="4" w:space="0" w:color="auto"/>
              <w:right w:val="single" w:sz="4" w:space="0" w:color="auto"/>
            </w:tcBorders>
          </w:tcPr>
          <w:p w14:paraId="3036B43E" w14:textId="77777777" w:rsidR="006572A4" w:rsidRPr="00DD7C43" w:rsidRDefault="0074447C" w:rsidP="00DD7C43">
            <w:pPr>
              <w:pStyle w:val="NoSpacing"/>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Generates window events when a window is activated, closed, deactivated,deiconified, iconified, opened, or quit.</w:t>
            </w:r>
          </w:p>
        </w:tc>
      </w:tr>
    </w:tbl>
    <w:p w14:paraId="4588B920" w14:textId="77777777" w:rsidR="006572A4" w:rsidRPr="00DD7C43" w:rsidRDefault="006572A4" w:rsidP="00DD7C43">
      <w:pPr>
        <w:pStyle w:val="NoSpacing"/>
        <w:rPr>
          <w:rFonts w:ascii="Times New Roman" w:eastAsia="TimesNewRomanPSMT" w:hAnsi="Times New Roman" w:cs="Times New Roman"/>
          <w:sz w:val="28"/>
          <w:szCs w:val="28"/>
        </w:rPr>
      </w:pPr>
    </w:p>
    <w:p w14:paraId="2932C855" w14:textId="77777777" w:rsidR="006572A4" w:rsidRPr="00DD7C43" w:rsidRDefault="006572A4" w:rsidP="00DD7C43">
      <w:pPr>
        <w:pStyle w:val="NoSpacing"/>
        <w:rPr>
          <w:rFonts w:ascii="Times New Roman" w:eastAsia="TimesNewRomanPSMT" w:hAnsi="Times New Roman" w:cs="Times New Roman"/>
          <w:sz w:val="28"/>
          <w:szCs w:val="28"/>
        </w:rPr>
      </w:pPr>
    </w:p>
    <w:p w14:paraId="1C3C3834" w14:textId="77777777" w:rsidR="006572A4" w:rsidRPr="00762A76" w:rsidRDefault="0074447C" w:rsidP="00DD7C43">
      <w:pPr>
        <w:pStyle w:val="NoSpacing"/>
        <w:rPr>
          <w:rFonts w:ascii="Times New Roman" w:eastAsia="TimesNewRomanPSMT" w:hAnsi="Times New Roman" w:cs="Times New Roman"/>
          <w:b/>
          <w:bCs/>
          <w:sz w:val="28"/>
          <w:szCs w:val="28"/>
          <w:u w:val="single"/>
        </w:rPr>
      </w:pPr>
      <w:r w:rsidRPr="00762A76">
        <w:rPr>
          <w:rFonts w:ascii="Times New Roman" w:eastAsia="TimesNewRomanPSMT" w:hAnsi="Times New Roman" w:cs="Times New Roman"/>
          <w:b/>
          <w:bCs/>
          <w:sz w:val="28"/>
          <w:szCs w:val="28"/>
          <w:u w:val="single"/>
        </w:rPr>
        <w:t>DATABASE</w:t>
      </w:r>
    </w:p>
    <w:p w14:paraId="4D44D5C4" w14:textId="0D113D27" w:rsidR="006572A4"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A database is an organized collection of data. A database-management system (DBMS) is a computer-software application that interacts with end-users, other applications, and the database itself to capture and analyze data. A general-purpose DBMS allows the definition, creation, querying, update, and administration of databases. Well-known DBMSs include </w:t>
      </w:r>
      <w:r w:rsidR="00A83357">
        <w:rPr>
          <w:rFonts w:ascii="Times New Roman" w:eastAsia="TimesNewRomanPSMT" w:hAnsi="Times New Roman" w:cs="Times New Roman"/>
          <w:sz w:val="28"/>
          <w:szCs w:val="28"/>
        </w:rPr>
        <w:t>MS-</w:t>
      </w:r>
      <w:proofErr w:type="spellStart"/>
      <w:r w:rsidR="00A83357">
        <w:rPr>
          <w:rFonts w:ascii="Times New Roman" w:eastAsia="TimesNewRomanPSMT" w:hAnsi="Times New Roman" w:cs="Times New Roman"/>
          <w:sz w:val="28"/>
          <w:szCs w:val="28"/>
        </w:rPr>
        <w:t>Access,</w:t>
      </w:r>
      <w:r w:rsidRPr="00DD7C43">
        <w:rPr>
          <w:rFonts w:ascii="Times New Roman" w:eastAsia="TimesNewRomanPSMT" w:hAnsi="Times New Roman" w:cs="Times New Roman"/>
          <w:sz w:val="28"/>
          <w:szCs w:val="28"/>
        </w:rPr>
        <w:t>MySQL</w:t>
      </w:r>
      <w:proofErr w:type="spellEnd"/>
      <w:r w:rsidRPr="00DD7C43">
        <w:rPr>
          <w:rFonts w:ascii="Times New Roman" w:eastAsia="TimesNewRomanPSMT" w:hAnsi="Times New Roman" w:cs="Times New Roman"/>
          <w:sz w:val="28"/>
          <w:szCs w:val="28"/>
        </w:rPr>
        <w:t xml:space="preserve">, PostgreSQL, </w:t>
      </w:r>
      <w:proofErr w:type="spellStart"/>
      <w:r w:rsidRPr="00DD7C43">
        <w:rPr>
          <w:rFonts w:ascii="Times New Roman" w:eastAsia="TimesNewRomanPSMT" w:hAnsi="Times New Roman" w:cs="Times New Roman"/>
          <w:sz w:val="28"/>
          <w:szCs w:val="28"/>
        </w:rPr>
        <w:t>EnterpriseDB</w:t>
      </w:r>
      <w:proofErr w:type="spellEnd"/>
      <w:r w:rsidRPr="00DD7C43">
        <w:rPr>
          <w:rFonts w:ascii="Times New Roman" w:eastAsia="TimesNewRomanPSMT" w:hAnsi="Times New Roman" w:cs="Times New Roman"/>
          <w:sz w:val="28"/>
          <w:szCs w:val="28"/>
        </w:rPr>
        <w:t>, MongoDB, MariaDB, Microsoft SQL Server, Oracle, Sybase, SAP HANA, MemSQL, SQLite and IBM DB2.</w:t>
      </w:r>
    </w:p>
    <w:p w14:paraId="64C9A6DA" w14:textId="77777777" w:rsidR="00762A76" w:rsidRPr="00DD7C43" w:rsidRDefault="00762A76" w:rsidP="00A27ADA">
      <w:pPr>
        <w:pStyle w:val="NoSpacing"/>
        <w:jc w:val="both"/>
        <w:rPr>
          <w:rFonts w:ascii="Times New Roman" w:eastAsia="TimesNewRomanPSMT" w:hAnsi="Times New Roman" w:cs="Times New Roman"/>
          <w:sz w:val="28"/>
          <w:szCs w:val="28"/>
        </w:rPr>
      </w:pPr>
    </w:p>
    <w:p w14:paraId="2712F38E"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lastRenderedPageBreak/>
        <w:t>The DBMS provides various functions that allow entry, storage and retrieval of large quantities of information and provides ways to manage how that information is organized.</w:t>
      </w:r>
    </w:p>
    <w:p w14:paraId="1D1659D1" w14:textId="77777777" w:rsidR="006572A4" w:rsidRPr="00DD7C43" w:rsidRDefault="006572A4" w:rsidP="00A27ADA">
      <w:pPr>
        <w:pStyle w:val="NoSpacing"/>
        <w:jc w:val="both"/>
        <w:rPr>
          <w:rFonts w:ascii="Times New Roman" w:eastAsia="TimesNewRomanPSMT" w:hAnsi="Times New Roman" w:cs="Times New Roman"/>
          <w:sz w:val="28"/>
          <w:szCs w:val="28"/>
        </w:rPr>
      </w:pPr>
    </w:p>
    <w:p w14:paraId="7D80687C" w14:textId="77777777" w:rsidR="006572A4"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Existing DBMSs provide various functions that allow management of a database and its data which can be classified into four main functional groups:</w:t>
      </w:r>
    </w:p>
    <w:p w14:paraId="42355AC7" w14:textId="77777777" w:rsidR="00762A76" w:rsidRPr="00DD7C43" w:rsidRDefault="00762A76" w:rsidP="00A27ADA">
      <w:pPr>
        <w:pStyle w:val="NoSpacing"/>
        <w:jc w:val="both"/>
        <w:rPr>
          <w:rFonts w:ascii="Times New Roman" w:eastAsia="TimesNewRomanPSMT" w:hAnsi="Times New Roman" w:cs="Times New Roman"/>
          <w:sz w:val="28"/>
          <w:szCs w:val="28"/>
        </w:rPr>
      </w:pPr>
    </w:p>
    <w:p w14:paraId="13E85658"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Data definition – </w:t>
      </w:r>
    </w:p>
    <w:p w14:paraId="53451D79" w14:textId="77777777" w:rsidR="006572A4"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Creation, modification and removal of definitions that define the organization of the data.</w:t>
      </w:r>
    </w:p>
    <w:p w14:paraId="1D888AF1" w14:textId="77777777" w:rsidR="00762A76" w:rsidRPr="00DD7C43" w:rsidRDefault="00762A76" w:rsidP="00A27ADA">
      <w:pPr>
        <w:pStyle w:val="NoSpacing"/>
        <w:jc w:val="both"/>
        <w:rPr>
          <w:rFonts w:ascii="Times New Roman" w:eastAsia="TimesNewRomanPSMT" w:hAnsi="Times New Roman" w:cs="Times New Roman"/>
          <w:sz w:val="28"/>
          <w:szCs w:val="28"/>
        </w:rPr>
      </w:pPr>
    </w:p>
    <w:p w14:paraId="1A470D2E"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Update –</w:t>
      </w:r>
    </w:p>
    <w:p w14:paraId="32D15815" w14:textId="77777777" w:rsidR="006572A4"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Insertion, modification, and</w:t>
      </w:r>
      <w:r w:rsidR="00762A76">
        <w:rPr>
          <w:rFonts w:ascii="Times New Roman" w:eastAsia="TimesNewRomanPSMT" w:hAnsi="Times New Roman" w:cs="Times New Roman"/>
          <w:sz w:val="28"/>
          <w:szCs w:val="28"/>
        </w:rPr>
        <w:t xml:space="preserve"> deletion of the actual data.</w:t>
      </w:r>
    </w:p>
    <w:p w14:paraId="242CE437" w14:textId="77777777" w:rsidR="00762A76" w:rsidRPr="00DD7C43" w:rsidRDefault="00762A76" w:rsidP="00A27ADA">
      <w:pPr>
        <w:pStyle w:val="NoSpacing"/>
        <w:jc w:val="both"/>
        <w:rPr>
          <w:rFonts w:ascii="Times New Roman" w:eastAsia="TimesNewRomanPSMT" w:hAnsi="Times New Roman" w:cs="Times New Roman"/>
          <w:sz w:val="28"/>
          <w:szCs w:val="28"/>
        </w:rPr>
      </w:pPr>
    </w:p>
    <w:p w14:paraId="693BC980"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Retrieval – </w:t>
      </w:r>
    </w:p>
    <w:p w14:paraId="35AE2431" w14:textId="77777777" w:rsidR="006572A4"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Providing information in a form directly usable or for further processing by other applications. The retrieved data may be made available in a form basically the same as it is stored in the database or in a new form obtained by altering or combining exi</w:t>
      </w:r>
      <w:r w:rsidR="00762A76">
        <w:rPr>
          <w:rFonts w:ascii="Times New Roman" w:eastAsia="TimesNewRomanPSMT" w:hAnsi="Times New Roman" w:cs="Times New Roman"/>
          <w:sz w:val="28"/>
          <w:szCs w:val="28"/>
        </w:rPr>
        <w:t>sting data from the database.</w:t>
      </w:r>
    </w:p>
    <w:p w14:paraId="74AF4CD4" w14:textId="77777777" w:rsidR="00762A76" w:rsidRPr="00DD7C43" w:rsidRDefault="00762A76" w:rsidP="00A27ADA">
      <w:pPr>
        <w:pStyle w:val="NoSpacing"/>
        <w:jc w:val="both"/>
        <w:rPr>
          <w:rFonts w:ascii="Times New Roman" w:eastAsia="TimesNewRomanPSMT" w:hAnsi="Times New Roman" w:cs="Times New Roman"/>
          <w:sz w:val="28"/>
          <w:szCs w:val="28"/>
        </w:rPr>
      </w:pPr>
    </w:p>
    <w:p w14:paraId="042369D7" w14:textId="77777777" w:rsidR="006572A4" w:rsidRPr="00DD7C43"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 xml:space="preserve">Administration – </w:t>
      </w:r>
    </w:p>
    <w:p w14:paraId="5DA0044B" w14:textId="77777777" w:rsidR="006572A4" w:rsidRDefault="0074447C" w:rsidP="00A27ADA">
      <w:pPr>
        <w:pStyle w:val="NoSpacing"/>
        <w:jc w:val="both"/>
        <w:rPr>
          <w:rFonts w:ascii="Times New Roman" w:eastAsia="TimesNewRomanPSMT" w:hAnsi="Times New Roman" w:cs="Times New Roman"/>
          <w:sz w:val="28"/>
          <w:szCs w:val="28"/>
        </w:rPr>
      </w:pPr>
      <w:r w:rsidRPr="00DD7C43">
        <w:rPr>
          <w:rFonts w:ascii="Times New Roman" w:eastAsia="TimesNewRomanPSMT" w:hAnsi="Times New Roman" w:cs="Times New Roman"/>
          <w:sz w:val="28"/>
          <w:szCs w:val="28"/>
        </w:rPr>
        <w:t>Registering and monitoring users, enforcing data security, monitoring performance, maintaining data integrity, dealing with concurrency control, and recovering information that has been corrupted by some event such as an unexpected system failure.</w:t>
      </w:r>
    </w:p>
    <w:p w14:paraId="5ED18B02" w14:textId="77777777" w:rsidR="00762A76" w:rsidRDefault="00762A76" w:rsidP="00DD7C43">
      <w:pPr>
        <w:pStyle w:val="NoSpacing"/>
        <w:rPr>
          <w:rFonts w:ascii="Times New Roman" w:eastAsia="TimesNewRomanPSMT" w:hAnsi="Times New Roman" w:cs="Times New Roman"/>
          <w:sz w:val="28"/>
          <w:szCs w:val="28"/>
        </w:rPr>
      </w:pPr>
    </w:p>
    <w:p w14:paraId="27CEBCCC" w14:textId="02F3DE3A" w:rsidR="00762A76" w:rsidRDefault="00BB16D1" w:rsidP="00DD7C43">
      <w:pPr>
        <w:pStyle w:val="NoSpacing"/>
        <w:rPr>
          <w:rFonts w:ascii="Times New Roman" w:eastAsia="TimesNewRomanPSMT" w:hAnsi="Times New Roman" w:cs="Times New Roman"/>
          <w:b/>
          <w:sz w:val="28"/>
          <w:szCs w:val="28"/>
          <w:u w:val="single"/>
        </w:rPr>
      </w:pPr>
      <w:r>
        <w:rPr>
          <w:rFonts w:ascii="Times New Roman" w:eastAsia="TimesNewRomanPSMT" w:hAnsi="Times New Roman" w:cs="Times New Roman"/>
          <w:b/>
          <w:sz w:val="28"/>
          <w:szCs w:val="28"/>
          <w:u w:val="single"/>
        </w:rPr>
        <w:t>MS-Access</w:t>
      </w:r>
    </w:p>
    <w:p w14:paraId="412D9542" w14:textId="7B1CBEF1" w:rsidR="00762A76" w:rsidRPr="00762A76" w:rsidRDefault="00762A76" w:rsidP="00A27ADA">
      <w:pPr>
        <w:pStyle w:val="NoSpacing"/>
        <w:jc w:val="both"/>
        <w:rPr>
          <w:sz w:val="28"/>
          <w:szCs w:val="28"/>
          <w:u w:val="single"/>
          <w:lang w:eastAsia="en-IN"/>
        </w:rPr>
      </w:pPr>
      <w:r w:rsidRPr="00762A76">
        <w:rPr>
          <w:sz w:val="28"/>
          <w:szCs w:val="28"/>
          <w:u w:val="single"/>
          <w:lang w:eastAsia="en-IN"/>
        </w:rPr>
        <w:t>What is M</w:t>
      </w:r>
      <w:r w:rsidR="00BB16D1">
        <w:rPr>
          <w:sz w:val="28"/>
          <w:szCs w:val="28"/>
          <w:u w:val="single"/>
          <w:lang w:eastAsia="en-IN"/>
        </w:rPr>
        <w:t>S-Access</w:t>
      </w:r>
      <w:r w:rsidRPr="00762A76">
        <w:rPr>
          <w:sz w:val="28"/>
          <w:szCs w:val="28"/>
          <w:u w:val="single"/>
          <w:lang w:eastAsia="en-IN"/>
        </w:rPr>
        <w:t>?</w:t>
      </w:r>
      <w:r w:rsidR="000B6F2C">
        <w:rPr>
          <w:sz w:val="28"/>
          <w:szCs w:val="28"/>
          <w:u w:val="single"/>
          <w:lang w:eastAsia="en-IN"/>
        </w:rPr>
        <w:t xml:space="preserve"> </w:t>
      </w:r>
    </w:p>
    <w:p w14:paraId="4976E789" w14:textId="18D628ED" w:rsidR="00762A76" w:rsidRPr="000B6F2C" w:rsidRDefault="000B6F2C" w:rsidP="00A27ADA">
      <w:pPr>
        <w:pStyle w:val="NoSpacing"/>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w:t>
      </w:r>
    </w:p>
    <w:p w14:paraId="21336B1A" w14:textId="77777777" w:rsidR="000B6F2C" w:rsidRPr="000B6F2C" w:rsidRDefault="000B6F2C" w:rsidP="00A27ADA">
      <w:pPr>
        <w:pStyle w:val="NoSpacing"/>
        <w:jc w:val="both"/>
        <w:rPr>
          <w:rFonts w:ascii="Times New Roman" w:eastAsia="TimesNewRomanPSMT" w:hAnsi="Times New Roman" w:cs="Times New Roman"/>
          <w:sz w:val="28"/>
          <w:szCs w:val="28"/>
        </w:rPr>
      </w:pPr>
    </w:p>
    <w:p w14:paraId="719D61D0" w14:textId="2D01807D" w:rsidR="00762A76" w:rsidRPr="00762A76" w:rsidRDefault="00762A76" w:rsidP="00A27ADA">
      <w:pPr>
        <w:pStyle w:val="NoSpacing"/>
        <w:jc w:val="both"/>
        <w:rPr>
          <w:rFonts w:ascii="Times New Roman" w:hAnsi="Times New Roman" w:cs="Times New Roman"/>
          <w:sz w:val="28"/>
          <w:szCs w:val="28"/>
          <w:u w:val="single"/>
        </w:rPr>
      </w:pPr>
      <w:r w:rsidRPr="00762A76">
        <w:rPr>
          <w:rFonts w:ascii="Times New Roman" w:hAnsi="Times New Roman" w:cs="Times New Roman"/>
          <w:sz w:val="28"/>
          <w:szCs w:val="28"/>
          <w:u w:val="single"/>
        </w:rPr>
        <w:t>Main Features of M</w:t>
      </w:r>
      <w:r w:rsidR="000B6F2C">
        <w:rPr>
          <w:rFonts w:ascii="Times New Roman" w:hAnsi="Times New Roman" w:cs="Times New Roman"/>
          <w:sz w:val="28"/>
          <w:szCs w:val="28"/>
          <w:u w:val="single"/>
        </w:rPr>
        <w:t>S-Access</w:t>
      </w:r>
    </w:p>
    <w:p w14:paraId="42D99E40" w14:textId="514F52E4"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Microsoft Access is just one part of Microsoft’s overall data management product strategy.</w:t>
      </w:r>
    </w:p>
    <w:p w14:paraId="3198D238"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It stores data in its own format based on the Access Jet Database Engine.</w:t>
      </w:r>
    </w:p>
    <w:p w14:paraId="4EC5876F" w14:textId="4C27A701"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 xml:space="preserve">Like relational databases, Microsoft Access also allows you to link related information easily. </w:t>
      </w:r>
    </w:p>
    <w:p w14:paraId="0AE9860B"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lastRenderedPageBreak/>
        <w:t>It can also import or link directly to data stored in other applications and databases.</w:t>
      </w:r>
    </w:p>
    <w:p w14:paraId="3BC809DF"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As its name implies, Access can work directly with data from other sources, including many popular PC database programs, with many SQL (Structured Query Language) databases on the desktop, on servers, on minicomputers, or on mainframes, and with data stored on Internet or intranet web servers.</w:t>
      </w:r>
    </w:p>
    <w:p w14:paraId="042F7A7F"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Access can also understand and use a wide variety of other data formats, including many other database file structures.</w:t>
      </w:r>
    </w:p>
    <w:p w14:paraId="2C7AFC61"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You can export data to and import data from word processing files, spreadsheets, or database files directly.</w:t>
      </w:r>
    </w:p>
    <w:p w14:paraId="0530EF75"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Access can work with most popular databases that support the Open Database Connectivity (ODBC) standard, including SQL Server, Oracle, and DB2.</w:t>
      </w:r>
    </w:p>
    <w:p w14:paraId="415F034B" w14:textId="77777777" w:rsidR="000B6F2C" w:rsidRPr="000B6F2C" w:rsidRDefault="000B6F2C" w:rsidP="00A27ADA">
      <w:pPr>
        <w:pStyle w:val="NoSpacing"/>
        <w:numPr>
          <w:ilvl w:val="0"/>
          <w:numId w:val="16"/>
        </w:numPr>
        <w:jc w:val="both"/>
        <w:rPr>
          <w:rFonts w:ascii="Times New Roman" w:eastAsia="TimesNewRomanPSMT" w:hAnsi="Times New Roman" w:cs="Times New Roman"/>
          <w:sz w:val="28"/>
          <w:szCs w:val="28"/>
        </w:rPr>
      </w:pPr>
      <w:r w:rsidRPr="000B6F2C">
        <w:rPr>
          <w:rFonts w:ascii="Times New Roman" w:eastAsia="TimesNewRomanPSMT" w:hAnsi="Times New Roman" w:cs="Times New Roman"/>
          <w:sz w:val="28"/>
          <w:szCs w:val="28"/>
        </w:rPr>
        <w:t>Software developers can use Microsoft Access to develop application software.</w:t>
      </w:r>
    </w:p>
    <w:p w14:paraId="7EC0B4B7" w14:textId="13050691" w:rsidR="00526711" w:rsidRDefault="00526711" w:rsidP="00A27ADA">
      <w:pPr>
        <w:pStyle w:val="NoSpacing"/>
        <w:jc w:val="both"/>
        <w:rPr>
          <w:rFonts w:ascii="Times New Roman" w:hAnsi="Times New Roman" w:cs="Times New Roman"/>
          <w:sz w:val="28"/>
          <w:szCs w:val="28"/>
        </w:rPr>
      </w:pPr>
    </w:p>
    <w:p w14:paraId="41E1C418" w14:textId="77777777" w:rsidR="00526711" w:rsidRDefault="00526711" w:rsidP="00A27ADA">
      <w:pPr>
        <w:pStyle w:val="NoSpacing"/>
        <w:jc w:val="both"/>
        <w:rPr>
          <w:rFonts w:ascii="Times New Roman" w:hAnsi="Times New Roman" w:cs="Times New Roman"/>
          <w:sz w:val="28"/>
          <w:szCs w:val="28"/>
          <w:u w:val="single"/>
        </w:rPr>
      </w:pPr>
      <w:r w:rsidRPr="00526711">
        <w:rPr>
          <w:rFonts w:ascii="Times New Roman" w:hAnsi="Times New Roman" w:cs="Times New Roman"/>
          <w:sz w:val="28"/>
          <w:szCs w:val="28"/>
          <w:u w:val="single"/>
        </w:rPr>
        <w:t>Creating a database</w:t>
      </w:r>
    </w:p>
    <w:p w14:paraId="030DCED9" w14:textId="30A2F4CA" w:rsidR="00526711" w:rsidRDefault="00A83357" w:rsidP="00A27ADA">
      <w:pPr>
        <w:pStyle w:val="NoSpacing"/>
        <w:jc w:val="both"/>
        <w:rPr>
          <w:rFonts w:ascii="Times New Roman" w:hAnsi="Times New Roman" w:cs="Times New Roman"/>
          <w:sz w:val="28"/>
          <w:szCs w:val="28"/>
        </w:rPr>
      </w:pPr>
      <w:r>
        <w:rPr>
          <w:rFonts w:ascii="Times New Roman" w:hAnsi="Times New Roman" w:cs="Times New Roman"/>
          <w:sz w:val="28"/>
          <w:szCs w:val="28"/>
        </w:rPr>
        <w:t>1</w:t>
      </w:r>
      <w:r w:rsidR="00526711">
        <w:rPr>
          <w:rFonts w:ascii="Times New Roman" w:hAnsi="Times New Roman" w:cs="Times New Roman"/>
          <w:sz w:val="28"/>
          <w:szCs w:val="28"/>
        </w:rPr>
        <w:t xml:space="preserve">)create database </w:t>
      </w:r>
      <w:proofErr w:type="spellStart"/>
      <w:r w:rsidR="00526711">
        <w:rPr>
          <w:rFonts w:ascii="Times New Roman" w:hAnsi="Times New Roman" w:cs="Times New Roman"/>
          <w:sz w:val="28"/>
          <w:szCs w:val="28"/>
        </w:rPr>
        <w:t>user_defined_name</w:t>
      </w:r>
      <w:proofErr w:type="spellEnd"/>
      <w:r w:rsidR="00526711">
        <w:rPr>
          <w:rFonts w:ascii="Times New Roman" w:hAnsi="Times New Roman" w:cs="Times New Roman"/>
          <w:sz w:val="28"/>
          <w:szCs w:val="28"/>
        </w:rPr>
        <w:t>;</w:t>
      </w:r>
    </w:p>
    <w:p w14:paraId="43C510C8" w14:textId="665322B6" w:rsidR="00526711" w:rsidRDefault="00A83357" w:rsidP="00A27ADA">
      <w:pPr>
        <w:pStyle w:val="NoSpacing"/>
        <w:jc w:val="both"/>
        <w:rPr>
          <w:rFonts w:ascii="Times New Roman" w:hAnsi="Times New Roman" w:cs="Times New Roman"/>
          <w:sz w:val="28"/>
          <w:szCs w:val="28"/>
        </w:rPr>
      </w:pPr>
      <w:r>
        <w:rPr>
          <w:rFonts w:ascii="Times New Roman" w:hAnsi="Times New Roman" w:cs="Times New Roman"/>
          <w:sz w:val="28"/>
          <w:szCs w:val="28"/>
        </w:rPr>
        <w:t>2</w:t>
      </w:r>
      <w:r w:rsidR="00526711">
        <w:rPr>
          <w:rFonts w:ascii="Times New Roman" w:hAnsi="Times New Roman" w:cs="Times New Roman"/>
          <w:sz w:val="28"/>
          <w:szCs w:val="28"/>
        </w:rPr>
        <w:t xml:space="preserve">)use </w:t>
      </w:r>
      <w:proofErr w:type="spellStart"/>
      <w:r w:rsidR="00526711">
        <w:rPr>
          <w:rFonts w:ascii="Times New Roman" w:hAnsi="Times New Roman" w:cs="Times New Roman"/>
          <w:sz w:val="28"/>
          <w:szCs w:val="28"/>
        </w:rPr>
        <w:t>database_name</w:t>
      </w:r>
      <w:proofErr w:type="spellEnd"/>
      <w:r w:rsidR="00526711">
        <w:rPr>
          <w:rFonts w:ascii="Times New Roman" w:hAnsi="Times New Roman" w:cs="Times New Roman"/>
          <w:sz w:val="28"/>
          <w:szCs w:val="28"/>
        </w:rPr>
        <w:t>;</w:t>
      </w:r>
    </w:p>
    <w:p w14:paraId="7A219A1A" w14:textId="48E9E504" w:rsidR="00526711" w:rsidRDefault="00A83357" w:rsidP="00A27ADA">
      <w:pPr>
        <w:pStyle w:val="NoSpacing"/>
        <w:jc w:val="both"/>
        <w:rPr>
          <w:rFonts w:ascii="Times New Roman" w:hAnsi="Times New Roman" w:cs="Times New Roman"/>
          <w:sz w:val="28"/>
          <w:szCs w:val="28"/>
        </w:rPr>
      </w:pPr>
      <w:r>
        <w:rPr>
          <w:rFonts w:ascii="Times New Roman" w:hAnsi="Times New Roman" w:cs="Times New Roman"/>
          <w:sz w:val="28"/>
          <w:szCs w:val="28"/>
        </w:rPr>
        <w:t>3</w:t>
      </w:r>
      <w:r w:rsidR="00526711">
        <w:rPr>
          <w:rFonts w:ascii="Times New Roman" w:hAnsi="Times New Roman" w:cs="Times New Roman"/>
          <w:sz w:val="28"/>
          <w:szCs w:val="28"/>
        </w:rPr>
        <w:t xml:space="preserve">)create table </w:t>
      </w:r>
      <w:proofErr w:type="spellStart"/>
      <w:r w:rsidR="00526711">
        <w:rPr>
          <w:rFonts w:ascii="Times New Roman" w:hAnsi="Times New Roman" w:cs="Times New Roman"/>
          <w:sz w:val="28"/>
          <w:szCs w:val="28"/>
        </w:rPr>
        <w:t>table_name</w:t>
      </w:r>
      <w:proofErr w:type="spellEnd"/>
      <w:r w:rsidR="00526711">
        <w:rPr>
          <w:rFonts w:ascii="Times New Roman" w:hAnsi="Times New Roman" w:cs="Times New Roman"/>
          <w:sz w:val="28"/>
          <w:szCs w:val="28"/>
        </w:rPr>
        <w:t>(</w:t>
      </w:r>
      <w:proofErr w:type="spellStart"/>
      <w:r w:rsidR="00526711">
        <w:rPr>
          <w:rFonts w:ascii="Times New Roman" w:hAnsi="Times New Roman" w:cs="Times New Roman"/>
          <w:sz w:val="28"/>
          <w:szCs w:val="28"/>
        </w:rPr>
        <w:t>variable_name</w:t>
      </w:r>
      <w:proofErr w:type="spellEnd"/>
      <w:r w:rsidR="00526711">
        <w:rPr>
          <w:rFonts w:ascii="Times New Roman" w:hAnsi="Times New Roman" w:cs="Times New Roman"/>
          <w:sz w:val="28"/>
          <w:szCs w:val="28"/>
        </w:rPr>
        <w:t xml:space="preserve"> </w:t>
      </w:r>
      <w:proofErr w:type="spellStart"/>
      <w:r w:rsidR="00526711">
        <w:rPr>
          <w:rFonts w:ascii="Times New Roman" w:hAnsi="Times New Roman" w:cs="Times New Roman"/>
          <w:sz w:val="28"/>
          <w:szCs w:val="28"/>
        </w:rPr>
        <w:t>data_type</w:t>
      </w:r>
      <w:proofErr w:type="spellEnd"/>
      <w:r w:rsidR="00526711">
        <w:rPr>
          <w:rFonts w:ascii="Times New Roman" w:hAnsi="Times New Roman" w:cs="Times New Roman"/>
          <w:sz w:val="28"/>
          <w:szCs w:val="28"/>
        </w:rPr>
        <w:t>)</w:t>
      </w:r>
    </w:p>
    <w:p w14:paraId="7621D94B" w14:textId="77777777" w:rsidR="00526711" w:rsidRDefault="00526711" w:rsidP="00A27ADA">
      <w:pPr>
        <w:pStyle w:val="NoSpacing"/>
        <w:jc w:val="both"/>
        <w:rPr>
          <w:rFonts w:ascii="Times New Roman" w:hAnsi="Times New Roman" w:cs="Times New Roman"/>
          <w:sz w:val="28"/>
          <w:szCs w:val="28"/>
        </w:rPr>
      </w:pPr>
    </w:p>
    <w:p w14:paraId="0B9A0A36" w14:textId="77777777" w:rsidR="00526711" w:rsidRDefault="00526711" w:rsidP="00A27ADA">
      <w:pPr>
        <w:pStyle w:val="NoSpacing"/>
        <w:jc w:val="both"/>
        <w:rPr>
          <w:rFonts w:ascii="Times New Roman" w:hAnsi="Times New Roman" w:cs="Times New Roman"/>
          <w:sz w:val="28"/>
          <w:szCs w:val="28"/>
          <w:u w:val="single"/>
        </w:rPr>
      </w:pPr>
      <w:r w:rsidRPr="00526711">
        <w:rPr>
          <w:rFonts w:ascii="Times New Roman" w:hAnsi="Times New Roman" w:cs="Times New Roman"/>
          <w:sz w:val="28"/>
          <w:szCs w:val="28"/>
          <w:u w:val="single"/>
        </w:rPr>
        <w:t>Inserting into database</w:t>
      </w:r>
    </w:p>
    <w:p w14:paraId="2F8665C0" w14:textId="77777777" w:rsidR="00526711" w:rsidRDefault="00526711" w:rsidP="00A27ADA">
      <w:pPr>
        <w:pStyle w:val="NoSpacing"/>
        <w:jc w:val="both"/>
        <w:rPr>
          <w:rFonts w:ascii="Times New Roman" w:hAnsi="Times New Roman" w:cs="Times New Roman"/>
          <w:sz w:val="28"/>
          <w:szCs w:val="28"/>
        </w:rPr>
      </w:pPr>
      <w:r>
        <w:rPr>
          <w:rFonts w:ascii="Times New Roman" w:hAnsi="Times New Roman" w:cs="Times New Roman"/>
          <w:sz w:val="28"/>
          <w:szCs w:val="28"/>
        </w:rPr>
        <w:t xml:space="preserve">insert into </w:t>
      </w:r>
      <w:proofErr w:type="spellStart"/>
      <w:r>
        <w:rPr>
          <w:rFonts w:ascii="Times New Roman" w:hAnsi="Times New Roman" w:cs="Times New Roman"/>
          <w:sz w:val="28"/>
          <w:szCs w:val="28"/>
        </w:rPr>
        <w:t>table_name</w:t>
      </w:r>
      <w:proofErr w:type="spellEnd"/>
      <w:r>
        <w:rPr>
          <w:rFonts w:ascii="Times New Roman" w:hAnsi="Times New Roman" w:cs="Times New Roman"/>
          <w:sz w:val="28"/>
          <w:szCs w:val="28"/>
        </w:rPr>
        <w:t xml:space="preserve"> values(</w:t>
      </w:r>
      <w:proofErr w:type="spellStart"/>
      <w:r>
        <w:rPr>
          <w:rFonts w:ascii="Times New Roman" w:hAnsi="Times New Roman" w:cs="Times New Roman"/>
          <w:sz w:val="28"/>
          <w:szCs w:val="28"/>
        </w:rPr>
        <w:t>parameter_list</w:t>
      </w:r>
      <w:proofErr w:type="spellEnd"/>
      <w:r>
        <w:rPr>
          <w:rFonts w:ascii="Times New Roman" w:hAnsi="Times New Roman" w:cs="Times New Roman"/>
          <w:sz w:val="28"/>
          <w:szCs w:val="28"/>
        </w:rPr>
        <w:t>);</w:t>
      </w:r>
    </w:p>
    <w:p w14:paraId="51FA5010" w14:textId="77777777" w:rsidR="00526711" w:rsidRDefault="00526711" w:rsidP="00A27ADA">
      <w:pPr>
        <w:pStyle w:val="NoSpacing"/>
        <w:jc w:val="both"/>
        <w:rPr>
          <w:rFonts w:ascii="Times New Roman" w:hAnsi="Times New Roman" w:cs="Times New Roman"/>
          <w:sz w:val="28"/>
          <w:szCs w:val="28"/>
        </w:rPr>
      </w:pPr>
    </w:p>
    <w:p w14:paraId="0ADE6370" w14:textId="77777777" w:rsidR="00526711" w:rsidRPr="00526711" w:rsidRDefault="00526711" w:rsidP="00A27ADA">
      <w:pPr>
        <w:pStyle w:val="NoSpacing"/>
        <w:jc w:val="both"/>
        <w:rPr>
          <w:rFonts w:ascii="Times New Roman" w:hAnsi="Times New Roman" w:cs="Times New Roman"/>
          <w:sz w:val="28"/>
          <w:szCs w:val="28"/>
          <w:u w:val="single"/>
        </w:rPr>
      </w:pPr>
      <w:r w:rsidRPr="00526711">
        <w:rPr>
          <w:rFonts w:ascii="Times New Roman" w:hAnsi="Times New Roman" w:cs="Times New Roman"/>
          <w:sz w:val="28"/>
          <w:szCs w:val="28"/>
          <w:u w:val="single"/>
        </w:rPr>
        <w:t>Displaying</w:t>
      </w:r>
    </w:p>
    <w:p w14:paraId="10996933" w14:textId="13F1313D" w:rsidR="00526711" w:rsidRDefault="00526711" w:rsidP="00A27ADA">
      <w:pPr>
        <w:pStyle w:val="NoSpacing"/>
        <w:jc w:val="both"/>
        <w:rPr>
          <w:rFonts w:ascii="Times New Roman" w:hAnsi="Times New Roman" w:cs="Times New Roman"/>
          <w:sz w:val="28"/>
          <w:szCs w:val="28"/>
        </w:rPr>
      </w:pPr>
      <w:r>
        <w:rPr>
          <w:rFonts w:ascii="Times New Roman" w:hAnsi="Times New Roman" w:cs="Times New Roman"/>
          <w:sz w:val="28"/>
          <w:szCs w:val="28"/>
        </w:rPr>
        <w:t xml:space="preserve">Select * from </w:t>
      </w:r>
      <w:proofErr w:type="spellStart"/>
      <w:r>
        <w:rPr>
          <w:rFonts w:ascii="Times New Roman" w:hAnsi="Times New Roman" w:cs="Times New Roman"/>
          <w:sz w:val="28"/>
          <w:szCs w:val="28"/>
        </w:rPr>
        <w:t>table_name</w:t>
      </w:r>
      <w:proofErr w:type="spellEnd"/>
      <w:r>
        <w:rPr>
          <w:rFonts w:ascii="Times New Roman" w:hAnsi="Times New Roman" w:cs="Times New Roman"/>
          <w:sz w:val="28"/>
          <w:szCs w:val="28"/>
        </w:rPr>
        <w:t>;</w:t>
      </w:r>
    </w:p>
    <w:p w14:paraId="26FABD5D" w14:textId="7C3F6835" w:rsidR="000B6F2C" w:rsidRDefault="000B6F2C" w:rsidP="00A27ADA">
      <w:pPr>
        <w:pStyle w:val="NoSpacing"/>
        <w:jc w:val="both"/>
        <w:rPr>
          <w:rFonts w:ascii="Times New Roman" w:hAnsi="Times New Roman" w:cs="Times New Roman"/>
          <w:sz w:val="28"/>
          <w:szCs w:val="28"/>
        </w:rPr>
      </w:pPr>
    </w:p>
    <w:p w14:paraId="30FA9BF3" w14:textId="7201BE6C" w:rsidR="000B6F2C" w:rsidRDefault="000B6F2C" w:rsidP="000B6F2C">
      <w:pPr>
        <w:pStyle w:val="NoSpacing"/>
        <w:rPr>
          <w:rFonts w:ascii="Times New Roman" w:eastAsia="TimesNewRomanPSMT" w:hAnsi="Times New Roman" w:cs="Times New Roman"/>
          <w:b/>
          <w:sz w:val="28"/>
          <w:szCs w:val="28"/>
          <w:u w:val="single"/>
        </w:rPr>
      </w:pPr>
      <w:proofErr w:type="spellStart"/>
      <w:r>
        <w:rPr>
          <w:rFonts w:ascii="Times New Roman" w:eastAsia="TimesNewRomanPSMT" w:hAnsi="Times New Roman" w:cs="Times New Roman"/>
          <w:b/>
          <w:sz w:val="28"/>
          <w:szCs w:val="28"/>
          <w:u w:val="single"/>
        </w:rPr>
        <w:t>UCanAccess</w:t>
      </w:r>
      <w:proofErr w:type="spellEnd"/>
    </w:p>
    <w:p w14:paraId="278DA7C6" w14:textId="20E9C86E" w:rsidR="000B6F2C" w:rsidRDefault="000B6F2C" w:rsidP="00A27ADA">
      <w:pPr>
        <w:pStyle w:val="NoSpacing"/>
        <w:jc w:val="both"/>
        <w:rPr>
          <w:sz w:val="28"/>
          <w:szCs w:val="28"/>
          <w:u w:val="single"/>
          <w:lang w:eastAsia="en-IN"/>
        </w:rPr>
      </w:pPr>
      <w:r w:rsidRPr="00762A76">
        <w:rPr>
          <w:sz w:val="28"/>
          <w:szCs w:val="28"/>
          <w:u w:val="single"/>
          <w:lang w:eastAsia="en-IN"/>
        </w:rPr>
        <w:t xml:space="preserve">What is </w:t>
      </w:r>
      <w:proofErr w:type="spellStart"/>
      <w:r w:rsidRPr="003B015E">
        <w:rPr>
          <w:rFonts w:ascii="Times New Roman" w:eastAsia="TimesNewRomanPSMT" w:hAnsi="Times New Roman" w:cs="Times New Roman"/>
          <w:bCs/>
          <w:sz w:val="28"/>
          <w:szCs w:val="28"/>
          <w:u w:val="single"/>
        </w:rPr>
        <w:t>UCanAccess</w:t>
      </w:r>
      <w:proofErr w:type="spellEnd"/>
      <w:r w:rsidRPr="00762A76">
        <w:rPr>
          <w:sz w:val="28"/>
          <w:szCs w:val="28"/>
          <w:u w:val="single"/>
          <w:lang w:eastAsia="en-IN"/>
        </w:rPr>
        <w:t>?</w:t>
      </w:r>
    </w:p>
    <w:p w14:paraId="43BADC28" w14:textId="77777777" w:rsidR="003B015E" w:rsidRDefault="003B015E" w:rsidP="00A27ADA">
      <w:pPr>
        <w:pStyle w:val="NoSpacing"/>
        <w:jc w:val="both"/>
        <w:rPr>
          <w:sz w:val="28"/>
          <w:szCs w:val="28"/>
          <w:u w:val="single"/>
          <w:lang w:eastAsia="en-IN"/>
        </w:rPr>
      </w:pPr>
    </w:p>
    <w:p w14:paraId="63A507CF" w14:textId="42DB8EF1" w:rsidR="003B015E" w:rsidRDefault="003B015E" w:rsidP="00A27ADA">
      <w:pPr>
        <w:pStyle w:val="NoSpacing"/>
        <w:jc w:val="both"/>
        <w:rPr>
          <w:sz w:val="28"/>
          <w:szCs w:val="28"/>
          <w:u w:val="single"/>
          <w:lang w:eastAsia="en-IN"/>
        </w:rPr>
      </w:pPr>
      <w:r w:rsidRPr="003B015E">
        <w:rPr>
          <w:rFonts w:ascii="Times New Roman" w:hAnsi="Times New Roman" w:cs="Times New Roman"/>
          <w:sz w:val="28"/>
          <w:szCs w:val="28"/>
        </w:rPr>
        <w:t>Java has included a JDBC/ODBC Bridge driver as a transitional solution for accessing ODBC data sources, but it has always been considered a very limited driver and the recommendation has always been to use a pure JDBC driver instead. Starting with Java 8, the bridge driver is no longer provided</w:t>
      </w:r>
      <w:r>
        <w:rPr>
          <w:rFonts w:ascii="Arial" w:hAnsi="Arial" w:cs="Arial"/>
          <w:color w:val="172B4D"/>
          <w:sz w:val="21"/>
          <w:szCs w:val="21"/>
          <w:shd w:val="clear" w:color="auto" w:fill="FFFFFF"/>
        </w:rPr>
        <w:t>.</w:t>
      </w:r>
    </w:p>
    <w:p w14:paraId="4CD24565" w14:textId="77777777" w:rsidR="003B015E" w:rsidRDefault="003B015E" w:rsidP="00A27ADA">
      <w:pPr>
        <w:pStyle w:val="NoSpacing"/>
        <w:jc w:val="both"/>
        <w:rPr>
          <w:sz w:val="28"/>
          <w:szCs w:val="28"/>
          <w:u w:val="single"/>
          <w:lang w:eastAsia="en-IN"/>
        </w:rPr>
      </w:pPr>
    </w:p>
    <w:p w14:paraId="63325179" w14:textId="319AF7C0" w:rsidR="003B015E" w:rsidRDefault="003B015E" w:rsidP="00A27ADA">
      <w:pPr>
        <w:pStyle w:val="NoSpacing"/>
        <w:jc w:val="both"/>
        <w:rPr>
          <w:rFonts w:ascii="Times New Roman" w:hAnsi="Times New Roman" w:cs="Times New Roman"/>
          <w:sz w:val="28"/>
          <w:szCs w:val="28"/>
        </w:rPr>
      </w:pPr>
      <w:proofErr w:type="spellStart"/>
      <w:r w:rsidRPr="003B015E">
        <w:rPr>
          <w:rFonts w:ascii="Times New Roman" w:hAnsi="Times New Roman" w:cs="Times New Roman"/>
          <w:sz w:val="28"/>
          <w:szCs w:val="28"/>
        </w:rPr>
        <w:t>UCanAccess</w:t>
      </w:r>
      <w:proofErr w:type="spellEnd"/>
      <w:r w:rsidRPr="003B015E">
        <w:rPr>
          <w:rFonts w:ascii="Times New Roman" w:hAnsi="Times New Roman" w:cs="Times New Roman"/>
          <w:sz w:val="28"/>
          <w:szCs w:val="28"/>
        </w:rPr>
        <w:t xml:space="preserve"> is a pure Java JDBC Driver implementation which allows Java developers and JDBC client programs to read/write Microsoft Access database (.</w:t>
      </w:r>
      <w:proofErr w:type="spellStart"/>
      <w:r w:rsidRPr="003B015E">
        <w:rPr>
          <w:rFonts w:ascii="Times New Roman" w:hAnsi="Times New Roman" w:cs="Times New Roman"/>
          <w:sz w:val="28"/>
          <w:szCs w:val="28"/>
        </w:rPr>
        <w:t>mdb</w:t>
      </w:r>
      <w:proofErr w:type="spellEnd"/>
      <w:r w:rsidRPr="003B015E">
        <w:rPr>
          <w:rFonts w:ascii="Times New Roman" w:hAnsi="Times New Roman" w:cs="Times New Roman"/>
          <w:sz w:val="28"/>
          <w:szCs w:val="28"/>
        </w:rPr>
        <w:t xml:space="preserve"> and .</w:t>
      </w:r>
      <w:proofErr w:type="spellStart"/>
      <w:r w:rsidRPr="003B015E">
        <w:rPr>
          <w:rFonts w:ascii="Times New Roman" w:hAnsi="Times New Roman" w:cs="Times New Roman"/>
          <w:sz w:val="28"/>
          <w:szCs w:val="28"/>
        </w:rPr>
        <w:t>accdb</w:t>
      </w:r>
      <w:proofErr w:type="spellEnd"/>
      <w:r w:rsidRPr="003B015E">
        <w:rPr>
          <w:rFonts w:ascii="Times New Roman" w:hAnsi="Times New Roman" w:cs="Times New Roman"/>
          <w:sz w:val="28"/>
          <w:szCs w:val="28"/>
        </w:rPr>
        <w:t>) files. No ODBC needed.</w:t>
      </w:r>
    </w:p>
    <w:p w14:paraId="211F4F21" w14:textId="492B5850" w:rsidR="003B015E" w:rsidRDefault="003B015E" w:rsidP="00A27ADA">
      <w:pPr>
        <w:pStyle w:val="NoSpacing"/>
        <w:jc w:val="both"/>
        <w:rPr>
          <w:rFonts w:ascii="Times New Roman" w:hAnsi="Times New Roman" w:cs="Times New Roman"/>
          <w:sz w:val="28"/>
          <w:szCs w:val="28"/>
        </w:rPr>
      </w:pPr>
    </w:p>
    <w:p w14:paraId="326DBA1D" w14:textId="77777777" w:rsidR="003B015E" w:rsidRDefault="003B015E" w:rsidP="00A27ADA">
      <w:pPr>
        <w:pStyle w:val="NoSpacing"/>
        <w:jc w:val="both"/>
        <w:rPr>
          <w:rFonts w:ascii="Times New Roman" w:hAnsi="Times New Roman" w:cs="Times New Roman"/>
          <w:sz w:val="28"/>
          <w:szCs w:val="28"/>
          <w:u w:val="single"/>
        </w:rPr>
      </w:pPr>
    </w:p>
    <w:p w14:paraId="40690987" w14:textId="652DCB32" w:rsidR="003B015E" w:rsidRDefault="003B015E" w:rsidP="00A27ADA">
      <w:pPr>
        <w:pStyle w:val="NoSpacing"/>
        <w:jc w:val="both"/>
        <w:rPr>
          <w:rFonts w:ascii="Times New Roman" w:hAnsi="Times New Roman" w:cs="Times New Roman"/>
          <w:sz w:val="28"/>
          <w:szCs w:val="28"/>
          <w:u w:val="single"/>
        </w:rPr>
      </w:pPr>
      <w:r w:rsidRPr="00762A76">
        <w:rPr>
          <w:rFonts w:ascii="Times New Roman" w:hAnsi="Times New Roman" w:cs="Times New Roman"/>
          <w:sz w:val="28"/>
          <w:szCs w:val="28"/>
          <w:u w:val="single"/>
        </w:rPr>
        <w:t xml:space="preserve">Main Features of </w:t>
      </w:r>
      <w:proofErr w:type="spellStart"/>
      <w:r>
        <w:rPr>
          <w:rFonts w:ascii="Times New Roman" w:hAnsi="Times New Roman" w:cs="Times New Roman"/>
          <w:sz w:val="28"/>
          <w:szCs w:val="28"/>
          <w:u w:val="single"/>
        </w:rPr>
        <w:t>UCanAccess</w:t>
      </w:r>
      <w:proofErr w:type="spellEnd"/>
    </w:p>
    <w:p w14:paraId="28D93221" w14:textId="77777777" w:rsidR="003B015E" w:rsidRDefault="003B015E" w:rsidP="003B015E">
      <w:pPr>
        <w:pStyle w:val="NoSpacing"/>
        <w:rPr>
          <w:rFonts w:ascii="Times New Roman" w:hAnsi="Times New Roman" w:cs="Times New Roman"/>
          <w:sz w:val="28"/>
          <w:szCs w:val="28"/>
          <w:u w:val="single"/>
        </w:rPr>
      </w:pPr>
    </w:p>
    <w:p w14:paraId="65296D6A" w14:textId="70EB0DEC" w:rsidR="003B015E" w:rsidRPr="003B015E" w:rsidRDefault="003B015E" w:rsidP="00A27ADA">
      <w:pPr>
        <w:pStyle w:val="NoSpacing"/>
        <w:numPr>
          <w:ilvl w:val="0"/>
          <w:numId w:val="18"/>
        </w:numPr>
        <w:jc w:val="both"/>
        <w:rPr>
          <w:rFonts w:ascii="Times New Roman" w:eastAsia="TimesNewRomanPSMT" w:hAnsi="Times New Roman" w:cs="Times New Roman"/>
          <w:sz w:val="28"/>
          <w:szCs w:val="28"/>
        </w:rPr>
      </w:pPr>
      <w:r w:rsidRPr="003B015E">
        <w:rPr>
          <w:rFonts w:ascii="Times New Roman" w:eastAsia="TimesNewRomanPSMT" w:hAnsi="Times New Roman" w:cs="Times New Roman"/>
          <w:sz w:val="28"/>
          <w:szCs w:val="28"/>
        </w:rPr>
        <w:t>Supports Access Formats from 2000</w:t>
      </w:r>
    </w:p>
    <w:p w14:paraId="68D4A724" w14:textId="59C0E3FE" w:rsidR="003B015E" w:rsidRDefault="003B015E" w:rsidP="00A27ADA">
      <w:pPr>
        <w:pStyle w:val="NoSpacing"/>
        <w:numPr>
          <w:ilvl w:val="0"/>
          <w:numId w:val="17"/>
        </w:numPr>
        <w:jc w:val="both"/>
        <w:rPr>
          <w:rFonts w:ascii="Times New Roman" w:eastAsia="TimesNewRomanPSMT" w:hAnsi="Times New Roman" w:cs="Times New Roman"/>
          <w:sz w:val="28"/>
          <w:szCs w:val="28"/>
        </w:rPr>
      </w:pPr>
      <w:r w:rsidRPr="003B015E">
        <w:rPr>
          <w:rFonts w:ascii="Times New Roman" w:eastAsia="TimesNewRomanPSMT" w:hAnsi="Times New Roman" w:cs="Times New Roman"/>
          <w:sz w:val="28"/>
          <w:szCs w:val="28"/>
        </w:rPr>
        <w:t xml:space="preserve">SELECT, INSERT, UPDATE, DELETE statements. Transactions and </w:t>
      </w:r>
      <w:proofErr w:type="spellStart"/>
      <w:r w:rsidRPr="003B015E">
        <w:rPr>
          <w:rFonts w:ascii="Times New Roman" w:eastAsia="TimesNewRomanPSMT" w:hAnsi="Times New Roman" w:cs="Times New Roman"/>
          <w:sz w:val="28"/>
          <w:szCs w:val="28"/>
        </w:rPr>
        <w:t>savepoints</w:t>
      </w:r>
      <w:proofErr w:type="spellEnd"/>
      <w:r w:rsidRPr="00A27ADA">
        <w:rPr>
          <w:rFonts w:ascii="Times New Roman" w:eastAsia="TimesNewRomanPSMT" w:hAnsi="Times New Roman" w:cs="Times New Roman"/>
          <w:sz w:val="28"/>
          <w:szCs w:val="28"/>
        </w:rPr>
        <w:t>.</w:t>
      </w:r>
    </w:p>
    <w:p w14:paraId="57F75C51" w14:textId="1F7C4625" w:rsidR="00A27ADA" w:rsidRPr="00A27ADA" w:rsidRDefault="00A27ADA" w:rsidP="00A27ADA">
      <w:pPr>
        <w:pStyle w:val="ListParagraph"/>
        <w:numPr>
          <w:ilvl w:val="0"/>
          <w:numId w:val="17"/>
        </w:numPr>
        <w:jc w:val="both"/>
        <w:rPr>
          <w:rFonts w:ascii="Times New Roman" w:eastAsia="TimesNewRomanPSMT" w:hAnsi="Times New Roman" w:cs="Times New Roman"/>
          <w:sz w:val="28"/>
          <w:szCs w:val="28"/>
          <w:lang w:val="en-IN"/>
        </w:rPr>
      </w:pPr>
      <w:r w:rsidRPr="00A27ADA">
        <w:rPr>
          <w:rFonts w:ascii="Times New Roman" w:eastAsia="TimesNewRomanPSMT" w:hAnsi="Times New Roman" w:cs="Times New Roman"/>
          <w:sz w:val="28"/>
          <w:szCs w:val="28"/>
          <w:lang w:val="en-IN"/>
        </w:rPr>
        <w:t>Core built-in functions for Access SQL are supported (e.g., Date(), Now(), </w:t>
      </w:r>
      <w:bookmarkStart w:id="0" w:name="_GoBack"/>
      <w:bookmarkEnd w:id="0"/>
      <w:proofErr w:type="spellStart"/>
      <w:r w:rsidRPr="00A27ADA">
        <w:rPr>
          <w:rFonts w:ascii="Times New Roman" w:eastAsia="TimesNewRomanPSMT" w:hAnsi="Times New Roman" w:cs="Times New Roman"/>
          <w:sz w:val="28"/>
          <w:szCs w:val="28"/>
          <w:lang w:val="en-IN"/>
        </w:rPr>
        <w:t>IIf</w:t>
      </w:r>
      <w:proofErr w:type="spellEnd"/>
      <w:r w:rsidRPr="00A27ADA">
        <w:rPr>
          <w:rFonts w:ascii="Times New Roman" w:eastAsia="TimesNewRomanPSMT" w:hAnsi="Times New Roman" w:cs="Times New Roman"/>
          <w:sz w:val="28"/>
          <w:szCs w:val="28"/>
          <w:lang w:val="en-IN"/>
        </w:rPr>
        <w:t xml:space="preserve">(), ...). Read and write support to complex types (i.e., array of Version, Attachment, </w:t>
      </w:r>
      <w:proofErr w:type="spellStart"/>
      <w:r w:rsidRPr="00A27ADA">
        <w:rPr>
          <w:rFonts w:ascii="Times New Roman" w:eastAsia="TimesNewRomanPSMT" w:hAnsi="Times New Roman" w:cs="Times New Roman"/>
          <w:sz w:val="28"/>
          <w:szCs w:val="28"/>
          <w:lang w:val="en-IN"/>
        </w:rPr>
        <w:t>SingleValue</w:t>
      </w:r>
      <w:proofErr w:type="spellEnd"/>
      <w:r w:rsidRPr="00A27ADA">
        <w:rPr>
          <w:rFonts w:ascii="Times New Roman" w:eastAsia="TimesNewRomanPSMT" w:hAnsi="Times New Roman" w:cs="Times New Roman"/>
          <w:sz w:val="28"/>
          <w:szCs w:val="28"/>
          <w:lang w:val="en-IN"/>
        </w:rPr>
        <w:t>).</w:t>
      </w:r>
    </w:p>
    <w:p w14:paraId="788ACE9A" w14:textId="492187BE" w:rsidR="003B015E" w:rsidRPr="003B015E" w:rsidRDefault="003B015E" w:rsidP="00A27ADA">
      <w:pPr>
        <w:pStyle w:val="NoSpacing"/>
        <w:numPr>
          <w:ilvl w:val="0"/>
          <w:numId w:val="17"/>
        </w:numPr>
        <w:jc w:val="both"/>
        <w:rPr>
          <w:rFonts w:ascii="Times New Roman" w:eastAsia="TimesNewRomanPSMT" w:hAnsi="Times New Roman" w:cs="Times New Roman"/>
          <w:sz w:val="28"/>
          <w:szCs w:val="28"/>
        </w:rPr>
      </w:pPr>
      <w:r w:rsidRPr="003B015E">
        <w:rPr>
          <w:rFonts w:ascii="Times New Roman" w:eastAsia="TimesNewRomanPSMT" w:hAnsi="Times New Roman" w:cs="Times New Roman"/>
          <w:sz w:val="28"/>
          <w:szCs w:val="28"/>
        </w:rPr>
        <w:t>Access data types: YESNO, BYTE, INTEGER, LONG, SINGLE, DOUBLE, NUMERIC, CURRENCY, COUNTER, TEXT, OLE, MEMO, GUID, DATETIME.</w:t>
      </w:r>
    </w:p>
    <w:p w14:paraId="26617039" w14:textId="04820508" w:rsidR="003B015E" w:rsidRPr="003B015E" w:rsidRDefault="003B015E" w:rsidP="00A27ADA">
      <w:pPr>
        <w:pStyle w:val="NoSpacing"/>
        <w:numPr>
          <w:ilvl w:val="0"/>
          <w:numId w:val="17"/>
        </w:numPr>
        <w:jc w:val="both"/>
        <w:rPr>
          <w:rFonts w:ascii="Times New Roman" w:eastAsia="TimesNewRomanPSMT" w:hAnsi="Times New Roman" w:cs="Times New Roman"/>
          <w:sz w:val="28"/>
          <w:szCs w:val="28"/>
        </w:rPr>
      </w:pPr>
      <w:r w:rsidRPr="003B015E">
        <w:rPr>
          <w:rFonts w:ascii="Times New Roman" w:eastAsia="TimesNewRomanPSMT" w:hAnsi="Times New Roman" w:cs="Times New Roman"/>
          <w:sz w:val="28"/>
          <w:szCs w:val="28"/>
        </w:rPr>
        <w:t>Both double quote " and single quote ' as SQL string delimiters.</w:t>
      </w:r>
    </w:p>
    <w:p w14:paraId="0B07C5C6" w14:textId="6FAFE869" w:rsidR="003B015E" w:rsidRDefault="003B015E" w:rsidP="00A27ADA">
      <w:pPr>
        <w:pStyle w:val="NoSpacing"/>
        <w:numPr>
          <w:ilvl w:val="0"/>
          <w:numId w:val="17"/>
        </w:numPr>
        <w:jc w:val="both"/>
        <w:rPr>
          <w:rFonts w:ascii="Times New Roman" w:eastAsia="TimesNewRomanPSMT" w:hAnsi="Times New Roman" w:cs="Times New Roman"/>
          <w:sz w:val="28"/>
          <w:szCs w:val="28"/>
        </w:rPr>
      </w:pPr>
      <w:r w:rsidRPr="003B015E">
        <w:rPr>
          <w:rFonts w:ascii="Times New Roman" w:eastAsia="TimesNewRomanPSMT" w:hAnsi="Times New Roman" w:cs="Times New Roman"/>
          <w:sz w:val="28"/>
          <w:szCs w:val="28"/>
        </w:rPr>
        <w:t>You can run SQL commands and display their results. CSV export command included.</w:t>
      </w:r>
    </w:p>
    <w:p w14:paraId="4A73F1C4" w14:textId="6B8A90F1" w:rsidR="00487600" w:rsidRDefault="00487600" w:rsidP="00487600">
      <w:pPr>
        <w:pStyle w:val="NoSpacing"/>
        <w:ind w:left="720"/>
        <w:jc w:val="both"/>
        <w:rPr>
          <w:rFonts w:ascii="Times New Roman" w:eastAsia="TimesNewRomanPSMT" w:hAnsi="Times New Roman" w:cs="Times New Roman"/>
          <w:sz w:val="28"/>
          <w:szCs w:val="28"/>
        </w:rPr>
      </w:pPr>
    </w:p>
    <w:p w14:paraId="6F035DF8" w14:textId="21F1681F" w:rsidR="00487600" w:rsidRDefault="00487600" w:rsidP="00487600">
      <w:pPr>
        <w:pStyle w:val="NoSpacing"/>
        <w:rPr>
          <w:rFonts w:ascii="Times New Roman" w:eastAsia="TimesNewRomanPSMT" w:hAnsi="Times New Roman" w:cs="Times New Roman"/>
          <w:b/>
          <w:sz w:val="28"/>
          <w:szCs w:val="28"/>
          <w:u w:val="single"/>
        </w:rPr>
      </w:pPr>
      <w:proofErr w:type="spellStart"/>
      <w:r>
        <w:rPr>
          <w:rFonts w:ascii="Times New Roman" w:eastAsia="TimesNewRomanPSMT" w:hAnsi="Times New Roman" w:cs="Times New Roman"/>
          <w:b/>
          <w:sz w:val="28"/>
          <w:szCs w:val="28"/>
          <w:u w:val="single"/>
        </w:rPr>
        <w:t>TextLocal</w:t>
      </w:r>
      <w:proofErr w:type="spellEnd"/>
    </w:p>
    <w:p w14:paraId="6F38E189" w14:textId="06CDE0AD" w:rsidR="00487600" w:rsidRDefault="00487600" w:rsidP="00487600">
      <w:pPr>
        <w:pStyle w:val="NoSpacing"/>
        <w:jc w:val="both"/>
        <w:rPr>
          <w:sz w:val="28"/>
          <w:szCs w:val="28"/>
          <w:u w:val="single"/>
          <w:lang w:eastAsia="en-IN"/>
        </w:rPr>
      </w:pPr>
      <w:r w:rsidRPr="00762A76">
        <w:rPr>
          <w:sz w:val="28"/>
          <w:szCs w:val="28"/>
          <w:u w:val="single"/>
          <w:lang w:eastAsia="en-IN"/>
        </w:rPr>
        <w:t xml:space="preserve">What </w:t>
      </w:r>
      <w:proofErr w:type="spellStart"/>
      <w:r>
        <w:rPr>
          <w:sz w:val="28"/>
          <w:szCs w:val="28"/>
          <w:u w:val="single"/>
          <w:lang w:eastAsia="en-IN"/>
        </w:rPr>
        <w:t>TextLocal</w:t>
      </w:r>
      <w:proofErr w:type="spellEnd"/>
      <w:r w:rsidRPr="00762A76">
        <w:rPr>
          <w:sz w:val="28"/>
          <w:szCs w:val="28"/>
          <w:u w:val="single"/>
          <w:lang w:eastAsia="en-IN"/>
        </w:rPr>
        <w:t>?</w:t>
      </w:r>
    </w:p>
    <w:p w14:paraId="23310FD6" w14:textId="4C8DDD28" w:rsidR="00487600" w:rsidRDefault="00487600" w:rsidP="00487600">
      <w:pPr>
        <w:pStyle w:val="NoSpacing"/>
        <w:jc w:val="both"/>
        <w:rPr>
          <w:sz w:val="28"/>
          <w:szCs w:val="28"/>
          <w:lang w:eastAsia="en-IN"/>
        </w:rPr>
      </w:pPr>
    </w:p>
    <w:p w14:paraId="16C9BB24" w14:textId="61127EC6" w:rsidR="00487600" w:rsidRPr="00487600" w:rsidRDefault="00487600" w:rsidP="00487600">
      <w:pPr>
        <w:pStyle w:val="NoSpacing"/>
        <w:jc w:val="both"/>
        <w:rPr>
          <w:sz w:val="28"/>
          <w:szCs w:val="28"/>
          <w:lang w:eastAsia="en-IN"/>
        </w:rPr>
      </w:pPr>
      <w:proofErr w:type="spellStart"/>
      <w:r>
        <w:rPr>
          <w:sz w:val="28"/>
          <w:szCs w:val="28"/>
          <w:lang w:eastAsia="en-IN"/>
        </w:rPr>
        <w:t>TextLocal</w:t>
      </w:r>
      <w:proofErr w:type="spellEnd"/>
      <w:r>
        <w:rPr>
          <w:sz w:val="28"/>
          <w:szCs w:val="28"/>
          <w:lang w:eastAsia="en-IN"/>
        </w:rPr>
        <w:t xml:space="preserve"> is a software company which allows users to send Bulk Messages for promotion/Business Growth. It also provides an inbuild API through which Java programs can send message to user at a minimal rate by just using an API Key.</w:t>
      </w:r>
    </w:p>
    <w:p w14:paraId="3DE7570D" w14:textId="77777777" w:rsidR="00487600" w:rsidRDefault="00487600" w:rsidP="00487600">
      <w:pPr>
        <w:pStyle w:val="NoSpacing"/>
        <w:jc w:val="both"/>
        <w:rPr>
          <w:rFonts w:ascii="Times New Roman" w:eastAsia="TimesNewRomanPSMT" w:hAnsi="Times New Roman" w:cs="Times New Roman"/>
          <w:sz w:val="28"/>
          <w:szCs w:val="28"/>
        </w:rPr>
      </w:pPr>
    </w:p>
    <w:p w14:paraId="381DA074" w14:textId="77777777" w:rsidR="00526711" w:rsidRPr="00526711" w:rsidRDefault="00526711" w:rsidP="00487600">
      <w:pPr>
        <w:pStyle w:val="NoSpacing"/>
        <w:rPr>
          <w:rFonts w:ascii="Times New Roman" w:hAnsi="Times New Roman" w:cs="Times New Roman"/>
          <w:sz w:val="28"/>
          <w:szCs w:val="28"/>
          <w:u w:val="single"/>
        </w:rPr>
      </w:pPr>
    </w:p>
    <w:p w14:paraId="63A155E9" w14:textId="77777777" w:rsidR="006572A4" w:rsidRPr="003476A9" w:rsidRDefault="0074447C" w:rsidP="003476A9">
      <w:pPr>
        <w:pStyle w:val="NoSpacing"/>
        <w:jc w:val="center"/>
        <w:rPr>
          <w:rFonts w:ascii="Times New Roman" w:hAnsi="Times New Roman" w:cs="Times New Roman"/>
          <w:b/>
          <w:sz w:val="52"/>
          <w:szCs w:val="52"/>
          <w:u w:val="single"/>
        </w:rPr>
      </w:pPr>
      <w:r w:rsidRPr="003476A9">
        <w:rPr>
          <w:rFonts w:ascii="Times New Roman" w:hAnsi="Times New Roman" w:cs="Times New Roman"/>
          <w:b/>
          <w:sz w:val="52"/>
          <w:szCs w:val="52"/>
          <w:u w:val="single"/>
        </w:rPr>
        <w:t>ALGORITHM</w:t>
      </w:r>
    </w:p>
    <w:p w14:paraId="3F69A855" w14:textId="77777777" w:rsidR="003476A9" w:rsidRPr="003476A9" w:rsidRDefault="003476A9" w:rsidP="003476A9">
      <w:pPr>
        <w:pStyle w:val="NoSpacing"/>
        <w:jc w:val="center"/>
        <w:rPr>
          <w:rFonts w:ascii="Times New Roman" w:hAnsi="Times New Roman" w:cs="Times New Roman"/>
          <w:b/>
          <w:sz w:val="48"/>
          <w:szCs w:val="48"/>
        </w:rPr>
      </w:pPr>
    </w:p>
    <w:p w14:paraId="536B92CE" w14:textId="77777777" w:rsidR="006572A4" w:rsidRPr="003476A9" w:rsidRDefault="0074447C">
      <w:pPr>
        <w:pStyle w:val="ListParagraph"/>
        <w:numPr>
          <w:ilvl w:val="0"/>
          <w:numId w:val="5"/>
        </w:numPr>
        <w:rPr>
          <w:rFonts w:ascii="Times New Roman" w:hAnsi="Times New Roman" w:cs="Times New Roman"/>
          <w:sz w:val="28"/>
          <w:szCs w:val="28"/>
        </w:rPr>
      </w:pPr>
      <w:r w:rsidRPr="003476A9">
        <w:rPr>
          <w:rFonts w:ascii="Times New Roman" w:hAnsi="Times New Roman" w:cs="Times New Roman"/>
          <w:sz w:val="28"/>
          <w:szCs w:val="28"/>
        </w:rPr>
        <w:t>Start</w:t>
      </w:r>
    </w:p>
    <w:p w14:paraId="60EBBF14" w14:textId="12DCD287" w:rsidR="006572A4" w:rsidRPr="003476A9" w:rsidRDefault="001369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user enters his Login ID and Password.</w:t>
      </w:r>
    </w:p>
    <w:p w14:paraId="5B9658DC" w14:textId="5DEDAA82" w:rsidR="0013695F" w:rsidRDefault="0013695F" w:rsidP="006B2C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If the user forgets his password he hits “Forget Password Button”.</w:t>
      </w:r>
    </w:p>
    <w:p w14:paraId="01B31AF7" w14:textId="1113D177" w:rsidR="0013695F" w:rsidRDefault="0013695F" w:rsidP="006B2C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 OTP is sent which will be verified and will make the user change his password</w:t>
      </w:r>
    </w:p>
    <w:p w14:paraId="40576D51" w14:textId="4CF407AF" w:rsidR="0013695F" w:rsidRDefault="00A27ADA" w:rsidP="006B2C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After verifying the user name and password stored in MS-Access Database the user will gain Access of the Password Manager Table where he can add, delete, update his passwords.</w:t>
      </w:r>
    </w:p>
    <w:p w14:paraId="4F045EF0" w14:textId="4B003B76" w:rsidR="00A27ADA" w:rsidRDefault="00A27ADA" w:rsidP="006B2C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If a user is a New User he clicks on “Registration” which will let him make his account</w:t>
      </w:r>
    </w:p>
    <w:p w14:paraId="6FD5FB06" w14:textId="2EAD8D56" w:rsidR="00AC3E6D" w:rsidRDefault="0074447C" w:rsidP="00487600">
      <w:pPr>
        <w:pStyle w:val="ListParagraph"/>
        <w:numPr>
          <w:ilvl w:val="0"/>
          <w:numId w:val="5"/>
        </w:numPr>
        <w:rPr>
          <w:rFonts w:ascii="Times New Roman" w:hAnsi="Times New Roman" w:cs="Times New Roman"/>
          <w:sz w:val="28"/>
          <w:szCs w:val="28"/>
        </w:rPr>
      </w:pPr>
      <w:r w:rsidRPr="003476A9">
        <w:rPr>
          <w:rFonts w:ascii="Times New Roman" w:hAnsi="Times New Roman" w:cs="Times New Roman"/>
          <w:sz w:val="28"/>
          <w:szCs w:val="28"/>
        </w:rPr>
        <w:t>Stop.</w:t>
      </w:r>
    </w:p>
    <w:p w14:paraId="5313DE7A" w14:textId="6A2E2F66" w:rsidR="003D011A" w:rsidRDefault="003D011A" w:rsidP="003D011A">
      <w:pPr>
        <w:pStyle w:val="ListParagraph"/>
        <w:jc w:val="center"/>
        <w:rPr>
          <w:rFonts w:ascii="Times New Roman" w:hAnsi="Times New Roman" w:cs="Times New Roman"/>
          <w:b/>
          <w:sz w:val="56"/>
          <w:szCs w:val="56"/>
          <w:u w:val="single"/>
        </w:rPr>
      </w:pPr>
      <w:r>
        <w:rPr>
          <w:rFonts w:ascii="Times New Roman" w:hAnsi="Times New Roman" w:cs="Times New Roman"/>
          <w:b/>
          <w:sz w:val="56"/>
          <w:szCs w:val="56"/>
          <w:u w:val="single"/>
        </w:rPr>
        <w:lastRenderedPageBreak/>
        <w:t>OUTPUT</w:t>
      </w:r>
    </w:p>
    <w:p w14:paraId="432EB7D5" w14:textId="7B2252E6" w:rsidR="003D011A" w:rsidRDefault="003D011A" w:rsidP="00DB3625">
      <w:pPr>
        <w:rPr>
          <w:rFonts w:ascii="Times New Roman" w:hAnsi="Times New Roman" w:cs="Times New Roman"/>
          <w:b/>
          <w:sz w:val="56"/>
          <w:szCs w:val="56"/>
          <w:u w:val="single"/>
        </w:rPr>
      </w:pPr>
      <w:r>
        <w:rPr>
          <w:rFonts w:ascii="Times New Roman" w:hAnsi="Times New Roman" w:cs="Times New Roman"/>
          <w:b/>
          <w:sz w:val="56"/>
          <w:szCs w:val="56"/>
          <w:u w:val="single"/>
        </w:rPr>
        <w:t xml:space="preserve">   </w:t>
      </w:r>
      <w:r>
        <w:rPr>
          <w:noProof/>
        </w:rPr>
        <w:drawing>
          <wp:inline distT="0" distB="0" distL="0" distR="0" wp14:anchorId="58730F9B" wp14:editId="0195D744">
            <wp:extent cx="5832533" cy="939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64478" cy="976474"/>
                    </a:xfrm>
                    <a:prstGeom prst="rect">
                      <a:avLst/>
                    </a:prstGeom>
                  </pic:spPr>
                </pic:pic>
              </a:graphicData>
            </a:graphic>
          </wp:inline>
        </w:drawing>
      </w:r>
    </w:p>
    <w:p w14:paraId="273B97AD" w14:textId="4CEC77D8" w:rsidR="00E04875" w:rsidRDefault="00E04875" w:rsidP="003D011A">
      <w:pPr>
        <w:pStyle w:val="ListParagraph"/>
        <w:ind w:left="0"/>
        <w:rPr>
          <w:rFonts w:ascii="Times New Roman" w:hAnsi="Times New Roman" w:cs="Times New Roman"/>
          <w:b/>
          <w:sz w:val="56"/>
          <w:szCs w:val="56"/>
          <w:u w:val="single"/>
        </w:rPr>
      </w:pPr>
      <w:r w:rsidRPr="00E04875">
        <w:rPr>
          <w:rFonts w:ascii="Times New Roman" w:hAnsi="Times New Roman" w:cs="Times New Roman"/>
          <w:b/>
          <w:noProof/>
          <w:sz w:val="56"/>
          <w:szCs w:val="56"/>
          <w:u w:val="single"/>
        </w:rPr>
        <mc:AlternateContent>
          <mc:Choice Requires="wps">
            <w:drawing>
              <wp:anchor distT="45720" distB="45720" distL="114300" distR="114300" simplePos="0" relativeHeight="251666432" behindDoc="0" locked="0" layoutInCell="1" allowOverlap="1" wp14:anchorId="7653C9A2" wp14:editId="13E5C1AD">
                <wp:simplePos x="0" y="0"/>
                <wp:positionH relativeFrom="column">
                  <wp:posOffset>3561484</wp:posOffset>
                </wp:positionH>
                <wp:positionV relativeFrom="paragraph">
                  <wp:posOffset>49992</wp:posOffset>
                </wp:positionV>
                <wp:extent cx="1073150" cy="699135"/>
                <wp:effectExtent l="0" t="0" r="12700"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699135"/>
                        </a:xfrm>
                        <a:prstGeom prst="rect">
                          <a:avLst/>
                        </a:prstGeom>
                        <a:solidFill>
                          <a:srgbClr val="FFFFFF"/>
                        </a:solidFill>
                        <a:ln w="9525">
                          <a:solidFill>
                            <a:srgbClr val="000000"/>
                          </a:solidFill>
                          <a:miter lim="800000"/>
                          <a:headEnd/>
                          <a:tailEnd/>
                        </a:ln>
                      </wps:spPr>
                      <wps:txbx>
                        <w:txbxContent>
                          <w:p w14:paraId="51A2087B" w14:textId="33149118" w:rsidR="00E04875" w:rsidRPr="003D011A" w:rsidRDefault="00E04875" w:rsidP="00E04875">
                            <w:pPr>
                              <w:rPr>
                                <w:lang w:val="en-IN"/>
                              </w:rPr>
                            </w:pPr>
                            <w:r>
                              <w:rPr>
                                <w:lang w:val="en-IN"/>
                              </w:rPr>
                              <w:t>Assuming User has Forgot his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3C9A2" id="_x0000_t202" coordsize="21600,21600" o:spt="202" path="m,l,21600r21600,l21600,xe">
                <v:stroke joinstyle="miter"/>
                <v:path gradientshapeok="t" o:connecttype="rect"/>
              </v:shapetype>
              <v:shape id="Text Box 2" o:spid="_x0000_s1026" type="#_x0000_t202" style="position:absolute;margin-left:280.45pt;margin-top:3.95pt;width:84.5pt;height:55.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">
                <v:textbox>
                  <w:txbxContent>
                    <w:p w14:paraId="51A2087B" w14:textId="33149118" w:rsidR="00E04875" w:rsidRPr="003D011A" w:rsidRDefault="00E04875" w:rsidP="00E04875">
                      <w:pPr>
                        <w:rPr>
                          <w:lang w:val="en-IN"/>
                        </w:rPr>
                      </w:pPr>
                      <w:r>
                        <w:rPr>
                          <w:lang w:val="en-IN"/>
                        </w:rPr>
                        <w:t>Assuming User has Forgot his Password</w:t>
                      </w:r>
                    </w:p>
                  </w:txbxContent>
                </v:textbox>
                <w10:wrap type="square"/>
              </v:shape>
            </w:pict>
          </mc:Fallback>
        </mc:AlternateContent>
      </w:r>
      <w:r w:rsidRPr="00E04875">
        <w:rPr>
          <w:rFonts w:ascii="Times New Roman" w:hAnsi="Times New Roman" w:cs="Times New Roman"/>
          <w:b/>
          <w:noProof/>
          <w:sz w:val="56"/>
          <w:szCs w:val="56"/>
          <w:u w:val="single"/>
        </w:rPr>
        <mc:AlternateContent>
          <mc:Choice Requires="wps">
            <w:drawing>
              <wp:anchor distT="0" distB="0" distL="114300" distR="114300" simplePos="0" relativeHeight="251665408" behindDoc="0" locked="0" layoutInCell="1" allowOverlap="1" wp14:anchorId="015909A2" wp14:editId="7043D17A">
                <wp:simplePos x="0" y="0"/>
                <wp:positionH relativeFrom="column">
                  <wp:posOffset>2826327</wp:posOffset>
                </wp:positionH>
                <wp:positionV relativeFrom="paragraph">
                  <wp:posOffset>82492</wp:posOffset>
                </wp:positionV>
                <wp:extent cx="519430" cy="831273"/>
                <wp:effectExtent l="19050" t="0" r="33020" b="45085"/>
                <wp:wrapNone/>
                <wp:docPr id="13" name="Arrow: Down 13"/>
                <wp:cNvGraphicFramePr/>
                <a:graphic xmlns:a="http://schemas.openxmlformats.org/drawingml/2006/main">
                  <a:graphicData uri="http://schemas.microsoft.com/office/word/2010/wordprocessingShape">
                    <wps:wsp>
                      <wps:cNvSpPr/>
                      <wps:spPr>
                        <a:xfrm>
                          <a:off x="0" y="0"/>
                          <a:ext cx="519430" cy="8312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AEFB7" w14:textId="425FE508" w:rsidR="00E04875" w:rsidRPr="00E04875" w:rsidRDefault="00E04875" w:rsidP="00E04875">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5909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7" type="#_x0000_t67" style="position:absolute;margin-left:222.55pt;margin-top:6.5pt;width:40.9pt;height:65.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" adj="14852" fillcolor="#4f81bd [3204]" strokecolor="#243f60 [1604]" strokeweight="2pt">
                <v:textbox>
                  <w:txbxContent>
                    <w:p w14:paraId="766AEFB7" w14:textId="425FE508" w:rsidR="00E04875" w:rsidRPr="00E04875" w:rsidRDefault="00E04875" w:rsidP="00E04875">
                      <w:pPr>
                        <w:rPr>
                          <w:lang w:val="en-IN"/>
                        </w:rPr>
                      </w:pPr>
                      <w:r>
                        <w:rPr>
                          <w:lang w:val="en-IN"/>
                        </w:rPr>
                        <w:t xml:space="preserve">   </w:t>
                      </w:r>
                    </w:p>
                  </w:txbxContent>
                </v:textbox>
              </v:shape>
            </w:pict>
          </mc:Fallback>
        </mc:AlternateContent>
      </w:r>
    </w:p>
    <w:p w14:paraId="35E8CEA6" w14:textId="1900DDC9" w:rsidR="003D011A" w:rsidRPr="00487600" w:rsidRDefault="003D011A" w:rsidP="003D011A">
      <w:pPr>
        <w:pStyle w:val="ListParagraph"/>
        <w:rPr>
          <w:rFonts w:ascii="Times New Roman" w:hAnsi="Times New Roman" w:cs="Times New Roman"/>
          <w:sz w:val="28"/>
          <w:szCs w:val="28"/>
        </w:rPr>
      </w:pPr>
    </w:p>
    <w:p w14:paraId="4B3F04D9" w14:textId="2307397A" w:rsidR="00E04875" w:rsidRDefault="00E04875" w:rsidP="003D011A">
      <w:pPr>
        <w:jc w:val="center"/>
        <w:rPr>
          <w:rFonts w:ascii="Times New Roman" w:hAnsi="Times New Roman" w:cs="Times New Roman"/>
          <w:b/>
          <w:sz w:val="56"/>
          <w:szCs w:val="56"/>
          <w:u w:val="single"/>
        </w:rPr>
      </w:pPr>
      <w:r>
        <w:rPr>
          <w:noProof/>
        </w:rPr>
        <w:drawing>
          <wp:inline distT="0" distB="0" distL="0" distR="0" wp14:anchorId="0AFEC80C" wp14:editId="74C82808">
            <wp:extent cx="5943600" cy="923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23290"/>
                    </a:xfrm>
                    <a:prstGeom prst="rect">
                      <a:avLst/>
                    </a:prstGeom>
                  </pic:spPr>
                </pic:pic>
              </a:graphicData>
            </a:graphic>
          </wp:inline>
        </w:drawing>
      </w:r>
    </w:p>
    <w:p w14:paraId="7B5AC4D0" w14:textId="574471F0" w:rsidR="00E04875" w:rsidRDefault="00E04875" w:rsidP="003D011A">
      <w:pPr>
        <w:jc w:val="center"/>
        <w:rPr>
          <w:rFonts w:ascii="Times New Roman" w:hAnsi="Times New Roman" w:cs="Times New Roman"/>
          <w:b/>
          <w:sz w:val="56"/>
          <w:szCs w:val="56"/>
          <w:u w:val="single"/>
        </w:rPr>
      </w:pPr>
      <w:r w:rsidRPr="00E04875">
        <w:rPr>
          <w:rFonts w:ascii="Times New Roman" w:hAnsi="Times New Roman" w:cs="Times New Roman"/>
          <w:b/>
          <w:noProof/>
          <w:sz w:val="56"/>
          <w:szCs w:val="56"/>
          <w:u w:val="single"/>
        </w:rPr>
        <mc:AlternateContent>
          <mc:Choice Requires="wps">
            <w:drawing>
              <wp:anchor distT="45720" distB="45720" distL="114300" distR="114300" simplePos="0" relativeHeight="251669504" behindDoc="0" locked="0" layoutInCell="1" allowOverlap="1" wp14:anchorId="14E0A2E4" wp14:editId="3DB4BEB5">
                <wp:simplePos x="0" y="0"/>
                <wp:positionH relativeFrom="column">
                  <wp:posOffset>3553460</wp:posOffset>
                </wp:positionH>
                <wp:positionV relativeFrom="paragraph">
                  <wp:posOffset>11430</wp:posOffset>
                </wp:positionV>
                <wp:extent cx="1676400" cy="699135"/>
                <wp:effectExtent l="0" t="0" r="1905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99135"/>
                        </a:xfrm>
                        <a:prstGeom prst="rect">
                          <a:avLst/>
                        </a:prstGeom>
                        <a:solidFill>
                          <a:srgbClr val="FFFFFF"/>
                        </a:solidFill>
                        <a:ln w="9525">
                          <a:solidFill>
                            <a:srgbClr val="000000"/>
                          </a:solidFill>
                          <a:miter lim="800000"/>
                          <a:headEnd/>
                          <a:tailEnd/>
                        </a:ln>
                      </wps:spPr>
                      <wps:txbx>
                        <w:txbxContent>
                          <w:p w14:paraId="4E28792C" w14:textId="27D2979A" w:rsidR="00E04875" w:rsidRPr="003D011A" w:rsidRDefault="00E04875" w:rsidP="00E04875">
                            <w:pPr>
                              <w:rPr>
                                <w:lang w:val="en-IN"/>
                              </w:rPr>
                            </w:pPr>
                            <w:r>
                              <w:rPr>
                                <w:lang w:val="en-IN"/>
                              </w:rPr>
                              <w:t>User Name is Checked and OTP is sent to Mail as well as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0A2E4" id="_x0000_s1028" type="#_x0000_t202" style="position:absolute;left:0;text-align:left;margin-left:279.8pt;margin-top:.9pt;width:132pt;height:55.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">
                <v:textbox>
                  <w:txbxContent>
                    <w:p w14:paraId="4E28792C" w14:textId="27D2979A" w:rsidR="00E04875" w:rsidRPr="003D011A" w:rsidRDefault="00E04875" w:rsidP="00E04875">
                      <w:pPr>
                        <w:rPr>
                          <w:lang w:val="en-IN"/>
                        </w:rPr>
                      </w:pPr>
                      <w:r>
                        <w:rPr>
                          <w:lang w:val="en-IN"/>
                        </w:rPr>
                        <w:t>User Name is Checked and OTP is sent to Mail as well as SMS</w:t>
                      </w:r>
                    </w:p>
                  </w:txbxContent>
                </v:textbox>
                <w10:wrap type="square"/>
              </v:shape>
            </w:pict>
          </mc:Fallback>
        </mc:AlternateContent>
      </w:r>
      <w:r w:rsidRPr="00E04875">
        <w:rPr>
          <w:rFonts w:ascii="Times New Roman" w:hAnsi="Times New Roman" w:cs="Times New Roman"/>
          <w:b/>
          <w:noProof/>
          <w:sz w:val="56"/>
          <w:szCs w:val="56"/>
          <w:u w:val="single"/>
        </w:rPr>
        <mc:AlternateContent>
          <mc:Choice Requires="wps">
            <w:drawing>
              <wp:anchor distT="0" distB="0" distL="114300" distR="114300" simplePos="0" relativeHeight="251668480" behindDoc="0" locked="0" layoutInCell="1" allowOverlap="1" wp14:anchorId="764F51D8" wp14:editId="5A04ECB6">
                <wp:simplePos x="0" y="0"/>
                <wp:positionH relativeFrom="column">
                  <wp:posOffset>2825750</wp:posOffset>
                </wp:positionH>
                <wp:positionV relativeFrom="paragraph">
                  <wp:posOffset>31750</wp:posOffset>
                </wp:positionV>
                <wp:extent cx="519430" cy="831215"/>
                <wp:effectExtent l="19050" t="0" r="33020" b="45085"/>
                <wp:wrapNone/>
                <wp:docPr id="17" name="Arrow: Down 17"/>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B86EE" w14:textId="77777777" w:rsidR="00E04875" w:rsidRPr="00E04875" w:rsidRDefault="00E04875" w:rsidP="00E04875">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F51D8" id="Arrow: Down 17" o:spid="_x0000_s1029" type="#_x0000_t67" style="position:absolute;left:0;text-align:left;margin-left:222.5pt;margin-top:2.5pt;width:40.9pt;height:6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" adj="14851" fillcolor="#4f81bd [3204]" strokecolor="#243f60 [1604]" strokeweight="2pt">
                <v:textbox>
                  <w:txbxContent>
                    <w:p w14:paraId="471B86EE" w14:textId="77777777" w:rsidR="00E04875" w:rsidRPr="00E04875" w:rsidRDefault="00E04875" w:rsidP="00E04875">
                      <w:pPr>
                        <w:rPr>
                          <w:lang w:val="en-IN"/>
                        </w:rPr>
                      </w:pPr>
                      <w:r>
                        <w:rPr>
                          <w:lang w:val="en-IN"/>
                        </w:rPr>
                        <w:t xml:space="preserve">   </w:t>
                      </w:r>
                    </w:p>
                  </w:txbxContent>
                </v:textbox>
              </v:shape>
            </w:pict>
          </mc:Fallback>
        </mc:AlternateContent>
      </w:r>
    </w:p>
    <w:p w14:paraId="063FE8F5" w14:textId="47C87537" w:rsidR="00E04875" w:rsidRDefault="00E04875" w:rsidP="003D011A">
      <w:pPr>
        <w:jc w:val="center"/>
        <w:rPr>
          <w:rFonts w:ascii="Times New Roman" w:hAnsi="Times New Roman" w:cs="Times New Roman"/>
          <w:b/>
          <w:sz w:val="56"/>
          <w:szCs w:val="56"/>
          <w:u w:val="single"/>
        </w:rPr>
      </w:pPr>
    </w:p>
    <w:p w14:paraId="704594D8" w14:textId="50049F03" w:rsidR="00E04875" w:rsidRDefault="00E04875" w:rsidP="003D011A">
      <w:pPr>
        <w:jc w:val="center"/>
        <w:rPr>
          <w:rFonts w:ascii="Times New Roman" w:hAnsi="Times New Roman" w:cs="Times New Roman"/>
          <w:b/>
          <w:sz w:val="56"/>
          <w:szCs w:val="56"/>
          <w:u w:val="single"/>
        </w:rPr>
      </w:pPr>
      <w:r>
        <w:rPr>
          <w:noProof/>
        </w:rPr>
        <w:drawing>
          <wp:inline distT="0" distB="0" distL="0" distR="0" wp14:anchorId="4EA9C771" wp14:editId="09F9DC7C">
            <wp:extent cx="5943600" cy="9855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85520"/>
                    </a:xfrm>
                    <a:prstGeom prst="rect">
                      <a:avLst/>
                    </a:prstGeom>
                  </pic:spPr>
                </pic:pic>
              </a:graphicData>
            </a:graphic>
          </wp:inline>
        </w:drawing>
      </w:r>
    </w:p>
    <w:p w14:paraId="5C55244F" w14:textId="30F6788E" w:rsidR="00E04875" w:rsidRDefault="00E04875" w:rsidP="003D011A">
      <w:pPr>
        <w:jc w:val="center"/>
        <w:rPr>
          <w:rFonts w:ascii="Times New Roman" w:hAnsi="Times New Roman" w:cs="Times New Roman"/>
          <w:b/>
          <w:sz w:val="56"/>
          <w:szCs w:val="56"/>
          <w:u w:val="single"/>
        </w:rPr>
      </w:pPr>
      <w:r>
        <w:rPr>
          <w:noProof/>
        </w:rPr>
        <w:drawing>
          <wp:inline distT="0" distB="0" distL="0" distR="0" wp14:anchorId="18D835A6" wp14:editId="518C36C5">
            <wp:extent cx="5943600" cy="1454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54785"/>
                    </a:xfrm>
                    <a:prstGeom prst="rect">
                      <a:avLst/>
                    </a:prstGeom>
                  </pic:spPr>
                </pic:pic>
              </a:graphicData>
            </a:graphic>
          </wp:inline>
        </w:drawing>
      </w:r>
    </w:p>
    <w:p w14:paraId="7A7BAD82" w14:textId="25C1406D" w:rsidR="00E04875" w:rsidRDefault="00603879" w:rsidP="003D011A">
      <w:pPr>
        <w:jc w:val="center"/>
        <w:rPr>
          <w:rFonts w:ascii="Times New Roman" w:hAnsi="Times New Roman" w:cs="Times New Roman"/>
          <w:b/>
          <w:sz w:val="56"/>
          <w:szCs w:val="56"/>
          <w:u w:val="single"/>
        </w:rPr>
      </w:pPr>
      <w:r>
        <w:rPr>
          <w:noProof/>
        </w:rPr>
        <w:lastRenderedPageBreak/>
        <w:drawing>
          <wp:inline distT="0" distB="0" distL="0" distR="0" wp14:anchorId="09D611DA" wp14:editId="0B1E067A">
            <wp:extent cx="3281045" cy="533285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1618" cy="5366298"/>
                    </a:xfrm>
                    <a:prstGeom prst="rect">
                      <a:avLst/>
                    </a:prstGeom>
                  </pic:spPr>
                </pic:pic>
              </a:graphicData>
            </a:graphic>
          </wp:inline>
        </w:drawing>
      </w:r>
    </w:p>
    <w:p w14:paraId="56BF4676" w14:textId="0A69531E" w:rsidR="00603879" w:rsidRDefault="00603879" w:rsidP="003D011A">
      <w:pPr>
        <w:jc w:val="center"/>
        <w:rPr>
          <w:rFonts w:ascii="Times New Roman" w:hAnsi="Times New Roman" w:cs="Times New Roman"/>
          <w:b/>
          <w:sz w:val="56"/>
          <w:szCs w:val="56"/>
          <w:u w:val="single"/>
        </w:rPr>
      </w:pPr>
      <w:r w:rsidRPr="00603879">
        <w:rPr>
          <w:rFonts w:ascii="Times New Roman" w:hAnsi="Times New Roman" w:cs="Times New Roman"/>
          <w:b/>
          <w:noProof/>
          <w:sz w:val="56"/>
          <w:szCs w:val="56"/>
          <w:u w:val="single"/>
        </w:rPr>
        <mc:AlternateContent>
          <mc:Choice Requires="wps">
            <w:drawing>
              <wp:anchor distT="45720" distB="45720" distL="114300" distR="114300" simplePos="0" relativeHeight="251672576" behindDoc="0" locked="0" layoutInCell="1" allowOverlap="1" wp14:anchorId="57C0F0B1" wp14:editId="19EB20CF">
                <wp:simplePos x="0" y="0"/>
                <wp:positionH relativeFrom="column">
                  <wp:posOffset>3463925</wp:posOffset>
                </wp:positionH>
                <wp:positionV relativeFrom="paragraph">
                  <wp:posOffset>117360</wp:posOffset>
                </wp:positionV>
                <wp:extent cx="1676400" cy="699135"/>
                <wp:effectExtent l="0" t="0" r="1905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99135"/>
                        </a:xfrm>
                        <a:prstGeom prst="rect">
                          <a:avLst/>
                        </a:prstGeom>
                        <a:solidFill>
                          <a:srgbClr val="FFFFFF"/>
                        </a:solidFill>
                        <a:ln w="9525">
                          <a:solidFill>
                            <a:srgbClr val="000000"/>
                          </a:solidFill>
                          <a:miter lim="800000"/>
                          <a:headEnd/>
                          <a:tailEnd/>
                        </a:ln>
                      </wps:spPr>
                      <wps:txbx>
                        <w:txbxContent>
                          <w:p w14:paraId="5CADB242" w14:textId="0AC9532B" w:rsidR="00603879" w:rsidRPr="003D011A" w:rsidRDefault="00603879" w:rsidP="00603879">
                            <w:pPr>
                              <w:rPr>
                                <w:lang w:val="en-IN"/>
                              </w:rPr>
                            </w:pPr>
                            <w:r>
                              <w:rPr>
                                <w:lang w:val="en-IN"/>
                              </w:rPr>
                              <w:t>Once the OTP is checked it shows to enter new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F0B1" id="_x0000_s1030" type="#_x0000_t202" style="position:absolute;left:0;text-align:left;margin-left:272.75pt;margin-top:9.25pt;width:132pt;height:55.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7nJg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">
                <v:textbox>
                  <w:txbxContent>
                    <w:p w14:paraId="5CADB242" w14:textId="0AC9532B" w:rsidR="00603879" w:rsidRPr="003D011A" w:rsidRDefault="00603879" w:rsidP="00603879">
                      <w:pPr>
                        <w:rPr>
                          <w:lang w:val="en-IN"/>
                        </w:rPr>
                      </w:pPr>
                      <w:r>
                        <w:rPr>
                          <w:lang w:val="en-IN"/>
                        </w:rPr>
                        <w:t>Once the OTP is checked it shows to enter new password</w:t>
                      </w:r>
                    </w:p>
                  </w:txbxContent>
                </v:textbox>
                <w10:wrap type="square"/>
              </v:shape>
            </w:pict>
          </mc:Fallback>
        </mc:AlternateContent>
      </w:r>
      <w:r w:rsidRPr="00603879">
        <w:rPr>
          <w:rFonts w:ascii="Times New Roman" w:hAnsi="Times New Roman" w:cs="Times New Roman"/>
          <w:b/>
          <w:noProof/>
          <w:sz w:val="56"/>
          <w:szCs w:val="56"/>
          <w:u w:val="single"/>
        </w:rPr>
        <mc:AlternateContent>
          <mc:Choice Requires="wps">
            <w:drawing>
              <wp:anchor distT="0" distB="0" distL="114300" distR="114300" simplePos="0" relativeHeight="251671552" behindDoc="0" locked="0" layoutInCell="1" allowOverlap="1" wp14:anchorId="60CDA47D" wp14:editId="6C56584C">
                <wp:simplePos x="0" y="0"/>
                <wp:positionH relativeFrom="column">
                  <wp:posOffset>2736272</wp:posOffset>
                </wp:positionH>
                <wp:positionV relativeFrom="paragraph">
                  <wp:posOffset>116666</wp:posOffset>
                </wp:positionV>
                <wp:extent cx="519430" cy="831215"/>
                <wp:effectExtent l="19050" t="0" r="33020" b="45085"/>
                <wp:wrapNone/>
                <wp:docPr id="23" name="Arrow: Down 23"/>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EFD61" w14:textId="77777777" w:rsidR="00603879" w:rsidRPr="00E04875" w:rsidRDefault="00603879" w:rsidP="00603879">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DA47D" id="Arrow: Down 23" o:spid="_x0000_s1031" type="#_x0000_t67" style="position:absolute;left:0;text-align:left;margin-left:215.45pt;margin-top:9.2pt;width:40.9pt;height:6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" adj="14851" fillcolor="#4f81bd [3204]" strokecolor="#243f60 [1604]" strokeweight="2pt">
                <v:textbox>
                  <w:txbxContent>
                    <w:p w14:paraId="02FEFD61" w14:textId="77777777" w:rsidR="00603879" w:rsidRPr="00E04875" w:rsidRDefault="00603879" w:rsidP="00603879">
                      <w:pPr>
                        <w:rPr>
                          <w:lang w:val="en-IN"/>
                        </w:rPr>
                      </w:pPr>
                      <w:r>
                        <w:rPr>
                          <w:lang w:val="en-IN"/>
                        </w:rPr>
                        <w:t xml:space="preserve">   </w:t>
                      </w:r>
                    </w:p>
                  </w:txbxContent>
                </v:textbox>
              </v:shape>
            </w:pict>
          </mc:Fallback>
        </mc:AlternateContent>
      </w:r>
    </w:p>
    <w:p w14:paraId="7E0358E8" w14:textId="513248DD" w:rsidR="00603879" w:rsidRDefault="00603879" w:rsidP="003D011A">
      <w:pPr>
        <w:jc w:val="center"/>
        <w:rPr>
          <w:rFonts w:ascii="Times New Roman" w:hAnsi="Times New Roman" w:cs="Times New Roman"/>
          <w:b/>
          <w:sz w:val="56"/>
          <w:szCs w:val="56"/>
          <w:u w:val="single"/>
        </w:rPr>
      </w:pPr>
    </w:p>
    <w:p w14:paraId="112236AE" w14:textId="39559910" w:rsidR="00603879" w:rsidRDefault="00603879" w:rsidP="003D011A">
      <w:pPr>
        <w:jc w:val="center"/>
        <w:rPr>
          <w:rFonts w:ascii="Times New Roman" w:hAnsi="Times New Roman" w:cs="Times New Roman"/>
          <w:b/>
          <w:sz w:val="56"/>
          <w:szCs w:val="56"/>
          <w:u w:val="single"/>
        </w:rPr>
      </w:pPr>
      <w:r w:rsidRPr="00603879">
        <w:rPr>
          <w:rFonts w:ascii="Times New Roman" w:hAnsi="Times New Roman" w:cs="Times New Roman"/>
          <w:b/>
          <w:noProof/>
          <w:sz w:val="56"/>
          <w:szCs w:val="56"/>
          <w:u w:val="single"/>
        </w:rPr>
        <w:lastRenderedPageBreak/>
        <mc:AlternateContent>
          <mc:Choice Requires="wps">
            <w:drawing>
              <wp:anchor distT="45720" distB="45720" distL="114300" distR="114300" simplePos="0" relativeHeight="251678720" behindDoc="0" locked="0" layoutInCell="1" allowOverlap="1" wp14:anchorId="728744A4" wp14:editId="4786572A">
                <wp:simplePos x="0" y="0"/>
                <wp:positionH relativeFrom="column">
                  <wp:posOffset>3317875</wp:posOffset>
                </wp:positionH>
                <wp:positionV relativeFrom="paragraph">
                  <wp:posOffset>1696720</wp:posOffset>
                </wp:positionV>
                <wp:extent cx="2133600" cy="699135"/>
                <wp:effectExtent l="0" t="0" r="19050"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99135"/>
                        </a:xfrm>
                        <a:prstGeom prst="rect">
                          <a:avLst/>
                        </a:prstGeom>
                        <a:solidFill>
                          <a:srgbClr val="FFFFFF"/>
                        </a:solidFill>
                        <a:ln w="9525">
                          <a:solidFill>
                            <a:srgbClr val="000000"/>
                          </a:solidFill>
                          <a:miter lim="800000"/>
                          <a:headEnd/>
                          <a:tailEnd/>
                        </a:ln>
                      </wps:spPr>
                      <wps:txbx>
                        <w:txbxContent>
                          <w:p w14:paraId="7CC2FCB6" w14:textId="242E7EB3" w:rsidR="00603879" w:rsidRPr="003D011A" w:rsidRDefault="00603879" w:rsidP="00603879">
                            <w:pPr>
                              <w:rPr>
                                <w:lang w:val="en-IN"/>
                              </w:rPr>
                            </w:pPr>
                            <w:r>
                              <w:rPr>
                                <w:lang w:val="en-IN"/>
                              </w:rPr>
                              <w:t>Once the password is reset it shows the login screen again to re-login with new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744A4" id="_x0000_s1032" type="#_x0000_t202" style="position:absolute;left:0;text-align:left;margin-left:261.25pt;margin-top:133.6pt;width:168pt;height:55.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">
                <v:textbox>
                  <w:txbxContent>
                    <w:p w14:paraId="7CC2FCB6" w14:textId="242E7EB3" w:rsidR="00603879" w:rsidRPr="003D011A" w:rsidRDefault="00603879" w:rsidP="00603879">
                      <w:pPr>
                        <w:rPr>
                          <w:lang w:val="en-IN"/>
                        </w:rPr>
                      </w:pPr>
                      <w:r>
                        <w:rPr>
                          <w:lang w:val="en-IN"/>
                        </w:rPr>
                        <w:t>Once the password is reset it shows the login screen again to re-login with new password</w:t>
                      </w:r>
                    </w:p>
                  </w:txbxContent>
                </v:textbox>
                <w10:wrap type="square"/>
              </v:shape>
            </w:pict>
          </mc:Fallback>
        </mc:AlternateContent>
      </w:r>
      <w:r w:rsidRPr="00603879">
        <w:rPr>
          <w:rFonts w:ascii="Times New Roman" w:hAnsi="Times New Roman" w:cs="Times New Roman"/>
          <w:b/>
          <w:noProof/>
          <w:sz w:val="56"/>
          <w:szCs w:val="56"/>
          <w:u w:val="single"/>
        </w:rPr>
        <mc:AlternateContent>
          <mc:Choice Requires="wps">
            <w:drawing>
              <wp:anchor distT="0" distB="0" distL="114300" distR="114300" simplePos="0" relativeHeight="251677696" behindDoc="0" locked="0" layoutInCell="1" allowOverlap="1" wp14:anchorId="4B476156" wp14:editId="07CAD455">
                <wp:simplePos x="0" y="0"/>
                <wp:positionH relativeFrom="column">
                  <wp:posOffset>2590685</wp:posOffset>
                </wp:positionH>
                <wp:positionV relativeFrom="paragraph">
                  <wp:posOffset>1674380</wp:posOffset>
                </wp:positionV>
                <wp:extent cx="519430" cy="831215"/>
                <wp:effectExtent l="19050" t="0" r="33020" b="45085"/>
                <wp:wrapNone/>
                <wp:docPr id="29" name="Arrow: Down 29"/>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099C2" w14:textId="77777777" w:rsidR="00603879" w:rsidRPr="00E04875" w:rsidRDefault="00603879" w:rsidP="00603879">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76156" id="Arrow: Down 29" o:spid="_x0000_s1033" type="#_x0000_t67" style="position:absolute;left:0;text-align:left;margin-left:204pt;margin-top:131.85pt;width:40.9pt;height:6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" adj="14851" fillcolor="#4f81bd [3204]" strokecolor="#243f60 [1604]" strokeweight="2pt">
                <v:textbox>
                  <w:txbxContent>
                    <w:p w14:paraId="462099C2" w14:textId="77777777" w:rsidR="00603879" w:rsidRPr="00E04875" w:rsidRDefault="00603879" w:rsidP="00603879">
                      <w:pPr>
                        <w:rPr>
                          <w:lang w:val="en-IN"/>
                        </w:rPr>
                      </w:pPr>
                      <w:r>
                        <w:rPr>
                          <w:lang w:val="en-IN"/>
                        </w:rPr>
                        <w:t xml:space="preserve">   </w:t>
                      </w:r>
                    </w:p>
                  </w:txbxContent>
                </v:textbox>
              </v:shape>
            </w:pict>
          </mc:Fallback>
        </mc:AlternateContent>
      </w:r>
      <w:r>
        <w:rPr>
          <w:noProof/>
        </w:rPr>
        <w:drawing>
          <wp:inline distT="0" distB="0" distL="0" distR="0" wp14:anchorId="583C8401" wp14:editId="0B406DD7">
            <wp:extent cx="5943600" cy="1536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36700"/>
                    </a:xfrm>
                    <a:prstGeom prst="rect">
                      <a:avLst/>
                    </a:prstGeom>
                  </pic:spPr>
                </pic:pic>
              </a:graphicData>
            </a:graphic>
          </wp:inline>
        </w:drawing>
      </w:r>
    </w:p>
    <w:p w14:paraId="60B78C01" w14:textId="09228074" w:rsidR="00603879" w:rsidRDefault="00603879" w:rsidP="003D011A">
      <w:pPr>
        <w:jc w:val="center"/>
        <w:rPr>
          <w:rFonts w:ascii="Times New Roman" w:hAnsi="Times New Roman" w:cs="Times New Roman"/>
          <w:b/>
          <w:sz w:val="56"/>
          <w:szCs w:val="56"/>
          <w:u w:val="single"/>
        </w:rPr>
      </w:pPr>
    </w:p>
    <w:p w14:paraId="49252A90" w14:textId="65F33DF8" w:rsidR="00E04875" w:rsidRDefault="00603879" w:rsidP="003D011A">
      <w:pPr>
        <w:jc w:val="center"/>
        <w:rPr>
          <w:rFonts w:ascii="Times New Roman" w:hAnsi="Times New Roman" w:cs="Times New Roman"/>
          <w:b/>
          <w:sz w:val="56"/>
          <w:szCs w:val="56"/>
          <w:u w:val="single"/>
        </w:rPr>
      </w:pPr>
      <w:r>
        <w:rPr>
          <w:noProof/>
        </w:rPr>
        <w:drawing>
          <wp:inline distT="0" distB="0" distL="0" distR="0" wp14:anchorId="4A51CC35" wp14:editId="41C283FB">
            <wp:extent cx="5943600" cy="923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23925"/>
                    </a:xfrm>
                    <a:prstGeom prst="rect">
                      <a:avLst/>
                    </a:prstGeom>
                  </pic:spPr>
                </pic:pic>
              </a:graphicData>
            </a:graphic>
          </wp:inline>
        </w:drawing>
      </w:r>
    </w:p>
    <w:p w14:paraId="7BCB1E01" w14:textId="0F67BD5E" w:rsidR="00603879" w:rsidRDefault="00603879" w:rsidP="003D011A">
      <w:pPr>
        <w:jc w:val="center"/>
        <w:rPr>
          <w:rFonts w:ascii="Times New Roman" w:hAnsi="Times New Roman" w:cs="Times New Roman"/>
          <w:b/>
          <w:sz w:val="56"/>
          <w:szCs w:val="56"/>
          <w:u w:val="single"/>
        </w:rPr>
      </w:pPr>
      <w:r>
        <w:rPr>
          <w:noProof/>
        </w:rPr>
        <w:drawing>
          <wp:inline distT="0" distB="0" distL="0" distR="0" wp14:anchorId="566229E9" wp14:editId="5E4E1AD5">
            <wp:extent cx="1819275" cy="1114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9275" cy="1114425"/>
                    </a:xfrm>
                    <a:prstGeom prst="rect">
                      <a:avLst/>
                    </a:prstGeom>
                  </pic:spPr>
                </pic:pic>
              </a:graphicData>
            </a:graphic>
          </wp:inline>
        </w:drawing>
      </w:r>
    </w:p>
    <w:p w14:paraId="5B38E16B" w14:textId="6A0AC1F8" w:rsidR="00603879" w:rsidRDefault="00603879" w:rsidP="003D011A">
      <w:pPr>
        <w:jc w:val="center"/>
        <w:rPr>
          <w:rFonts w:ascii="Times New Roman" w:hAnsi="Times New Roman" w:cs="Times New Roman"/>
          <w:b/>
          <w:sz w:val="56"/>
          <w:szCs w:val="56"/>
          <w:u w:val="single"/>
        </w:rPr>
      </w:pPr>
    </w:p>
    <w:p w14:paraId="7B9A7E53" w14:textId="080D7210" w:rsidR="00603879" w:rsidRDefault="00603879" w:rsidP="003D011A">
      <w:pPr>
        <w:jc w:val="center"/>
        <w:rPr>
          <w:rFonts w:ascii="Times New Roman" w:hAnsi="Times New Roman" w:cs="Times New Roman"/>
          <w:b/>
          <w:sz w:val="56"/>
          <w:szCs w:val="56"/>
          <w:u w:val="single"/>
        </w:rPr>
      </w:pPr>
      <w:r>
        <w:rPr>
          <w:noProof/>
        </w:rPr>
        <w:drawing>
          <wp:inline distT="0" distB="0" distL="0" distR="0" wp14:anchorId="12803E92" wp14:editId="756857BC">
            <wp:extent cx="5942299" cy="2646219"/>
            <wp:effectExtent l="0" t="0" r="190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56132" cy="2652379"/>
                    </a:xfrm>
                    <a:prstGeom prst="rect">
                      <a:avLst/>
                    </a:prstGeom>
                  </pic:spPr>
                </pic:pic>
              </a:graphicData>
            </a:graphic>
          </wp:inline>
        </w:drawing>
      </w:r>
    </w:p>
    <w:p w14:paraId="0DBE8712" w14:textId="5EF98C50" w:rsidR="0026254B" w:rsidRDefault="00603879" w:rsidP="0026254B">
      <w:pPr>
        <w:ind w:left="-709" w:right="-1130"/>
        <w:jc w:val="center"/>
        <w:rPr>
          <w:rFonts w:ascii="Times New Roman" w:hAnsi="Times New Roman" w:cs="Times New Roman"/>
          <w:b/>
          <w:sz w:val="56"/>
          <w:szCs w:val="56"/>
          <w:u w:val="single"/>
        </w:rPr>
      </w:pPr>
      <w:r>
        <w:rPr>
          <w:noProof/>
        </w:rPr>
        <w:lastRenderedPageBreak/>
        <w:drawing>
          <wp:inline distT="0" distB="0" distL="0" distR="0" wp14:anchorId="221D9F1A" wp14:editId="5B428A67">
            <wp:extent cx="6461760" cy="1333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61760" cy="1333500"/>
                    </a:xfrm>
                    <a:prstGeom prst="rect">
                      <a:avLst/>
                    </a:prstGeom>
                  </pic:spPr>
                </pic:pic>
              </a:graphicData>
            </a:graphic>
          </wp:inline>
        </w:drawing>
      </w:r>
    </w:p>
    <w:p w14:paraId="729ADA9C" w14:textId="18F45A41" w:rsidR="0026254B" w:rsidRDefault="0026254B" w:rsidP="0026254B">
      <w:pPr>
        <w:ind w:left="-709" w:right="-1130"/>
        <w:jc w:val="center"/>
        <w:rPr>
          <w:rFonts w:ascii="Times New Roman" w:hAnsi="Times New Roman" w:cs="Times New Roman"/>
          <w:b/>
          <w:sz w:val="56"/>
          <w:szCs w:val="56"/>
          <w:u w:val="single"/>
        </w:rPr>
      </w:pPr>
      <w:r>
        <w:rPr>
          <w:noProof/>
        </w:rPr>
        <w:drawing>
          <wp:inline distT="0" distB="0" distL="0" distR="0" wp14:anchorId="71373E6F" wp14:editId="1C2E4571">
            <wp:extent cx="5943600" cy="24396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39670"/>
                    </a:xfrm>
                    <a:prstGeom prst="rect">
                      <a:avLst/>
                    </a:prstGeom>
                  </pic:spPr>
                </pic:pic>
              </a:graphicData>
            </a:graphic>
          </wp:inline>
        </w:drawing>
      </w:r>
    </w:p>
    <w:p w14:paraId="369DDA20" w14:textId="2688B72D" w:rsidR="00603879" w:rsidRDefault="0026254B" w:rsidP="00603879">
      <w:pPr>
        <w:ind w:left="-709" w:right="-1130"/>
        <w:jc w:val="center"/>
        <w:rPr>
          <w:rFonts w:ascii="Times New Roman" w:hAnsi="Times New Roman" w:cs="Times New Roman"/>
          <w:b/>
          <w:sz w:val="56"/>
          <w:szCs w:val="56"/>
          <w:u w:val="single"/>
        </w:rPr>
      </w:pPr>
      <w:r w:rsidRPr="00603879">
        <w:rPr>
          <w:rFonts w:ascii="Times New Roman" w:hAnsi="Times New Roman" w:cs="Times New Roman"/>
          <w:b/>
          <w:noProof/>
          <w:sz w:val="56"/>
          <w:szCs w:val="56"/>
          <w:u w:val="single"/>
        </w:rPr>
        <mc:AlternateContent>
          <mc:Choice Requires="wps">
            <w:drawing>
              <wp:anchor distT="0" distB="0" distL="114300" distR="114300" simplePos="0" relativeHeight="251683840" behindDoc="0" locked="0" layoutInCell="1" allowOverlap="1" wp14:anchorId="19B267F5" wp14:editId="06DC8EBF">
                <wp:simplePos x="0" y="0"/>
                <wp:positionH relativeFrom="column">
                  <wp:posOffset>2819400</wp:posOffset>
                </wp:positionH>
                <wp:positionV relativeFrom="paragraph">
                  <wp:posOffset>49530</wp:posOffset>
                </wp:positionV>
                <wp:extent cx="519430" cy="831215"/>
                <wp:effectExtent l="19050" t="0" r="33020" b="45085"/>
                <wp:wrapNone/>
                <wp:docPr id="38" name="Arrow: Down 38"/>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B056D" w14:textId="77777777" w:rsidR="0026254B" w:rsidRDefault="00603879" w:rsidP="00603879">
                            <w:pPr>
                              <w:rPr>
                                <w:lang w:val="en-IN"/>
                              </w:rPr>
                            </w:pPr>
                            <w:r>
                              <w:rPr>
                                <w:lang w:val="en-IN"/>
                              </w:rPr>
                              <w:t xml:space="preserve">  </w:t>
                            </w:r>
                          </w:p>
                          <w:p w14:paraId="0D027A4A" w14:textId="77777777" w:rsidR="0026254B" w:rsidRDefault="0026254B" w:rsidP="00603879">
                            <w:pPr>
                              <w:rPr>
                                <w:lang w:val="en-IN"/>
                              </w:rPr>
                            </w:pPr>
                          </w:p>
                          <w:p w14:paraId="770B4A10" w14:textId="01CC1306" w:rsidR="00603879" w:rsidRPr="00E04875" w:rsidRDefault="00603879" w:rsidP="00603879">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267F5" id="Arrow: Down 38" o:spid="_x0000_s1034" type="#_x0000_t67" style="position:absolute;left:0;text-align:left;margin-left:222pt;margin-top:3.9pt;width:40.9pt;height:6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" adj="14851" fillcolor="#4f81bd [3204]" strokecolor="#243f60 [1604]" strokeweight="2pt">
                <v:textbox>
                  <w:txbxContent>
                    <w:p w14:paraId="60BB056D" w14:textId="77777777" w:rsidR="0026254B" w:rsidRDefault="00603879" w:rsidP="00603879">
                      <w:pPr>
                        <w:rPr>
                          <w:lang w:val="en-IN"/>
                        </w:rPr>
                      </w:pPr>
                      <w:r>
                        <w:rPr>
                          <w:lang w:val="en-IN"/>
                        </w:rPr>
                        <w:t xml:space="preserve">  </w:t>
                      </w:r>
                    </w:p>
                    <w:p w14:paraId="0D027A4A" w14:textId="77777777" w:rsidR="0026254B" w:rsidRDefault="0026254B" w:rsidP="00603879">
                      <w:pPr>
                        <w:rPr>
                          <w:lang w:val="en-IN"/>
                        </w:rPr>
                      </w:pPr>
                    </w:p>
                    <w:p w14:paraId="770B4A10" w14:textId="01CC1306" w:rsidR="00603879" w:rsidRPr="00E04875" w:rsidRDefault="00603879" w:rsidP="00603879">
                      <w:pPr>
                        <w:rPr>
                          <w:lang w:val="en-IN"/>
                        </w:rPr>
                      </w:pPr>
                      <w:r>
                        <w:rPr>
                          <w:lang w:val="en-IN"/>
                        </w:rPr>
                        <w:t xml:space="preserve"> </w:t>
                      </w:r>
                    </w:p>
                  </w:txbxContent>
                </v:textbox>
              </v:shape>
            </w:pict>
          </mc:Fallback>
        </mc:AlternateContent>
      </w:r>
      <w:r w:rsidRPr="00603879">
        <w:rPr>
          <w:rFonts w:ascii="Times New Roman" w:hAnsi="Times New Roman" w:cs="Times New Roman"/>
          <w:b/>
          <w:noProof/>
          <w:sz w:val="56"/>
          <w:szCs w:val="56"/>
          <w:u w:val="single"/>
        </w:rPr>
        <mc:AlternateContent>
          <mc:Choice Requires="wps">
            <w:drawing>
              <wp:anchor distT="45720" distB="45720" distL="114300" distR="114300" simplePos="0" relativeHeight="251684864" behindDoc="0" locked="0" layoutInCell="1" allowOverlap="1" wp14:anchorId="0D9F04DA" wp14:editId="0A01893A">
                <wp:simplePos x="0" y="0"/>
                <wp:positionH relativeFrom="column">
                  <wp:posOffset>3438525</wp:posOffset>
                </wp:positionH>
                <wp:positionV relativeFrom="paragraph">
                  <wp:posOffset>107950</wp:posOffset>
                </wp:positionV>
                <wp:extent cx="2133600" cy="699135"/>
                <wp:effectExtent l="0" t="0" r="19050" b="247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99135"/>
                        </a:xfrm>
                        <a:prstGeom prst="rect">
                          <a:avLst/>
                        </a:prstGeom>
                        <a:solidFill>
                          <a:srgbClr val="FFFFFF"/>
                        </a:solidFill>
                        <a:ln w="9525">
                          <a:solidFill>
                            <a:srgbClr val="000000"/>
                          </a:solidFill>
                          <a:miter lim="800000"/>
                          <a:headEnd/>
                          <a:tailEnd/>
                        </a:ln>
                      </wps:spPr>
                      <wps:txbx>
                        <w:txbxContent>
                          <w:p w14:paraId="68ABE0A0" w14:textId="586D1A57" w:rsidR="00603879" w:rsidRPr="003D011A" w:rsidRDefault="00603879" w:rsidP="00603879">
                            <w:pPr>
                              <w:rPr>
                                <w:lang w:val="en-IN"/>
                              </w:rPr>
                            </w:pPr>
                            <w:r>
                              <w:rPr>
                                <w:lang w:val="en-IN"/>
                              </w:rPr>
                              <w:t>Now Lets us add Some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F04DA" id="_x0000_s1035" type="#_x0000_t202" style="position:absolute;left:0;text-align:left;margin-left:270.75pt;margin-top:8.5pt;width:168pt;height:55.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">
                <v:textbox>
                  <w:txbxContent>
                    <w:p w14:paraId="68ABE0A0" w14:textId="586D1A57" w:rsidR="00603879" w:rsidRPr="003D011A" w:rsidRDefault="00603879" w:rsidP="00603879">
                      <w:pPr>
                        <w:rPr>
                          <w:lang w:val="en-IN"/>
                        </w:rPr>
                      </w:pPr>
                      <w:r>
                        <w:rPr>
                          <w:lang w:val="en-IN"/>
                        </w:rPr>
                        <w:t>Now Lets us add Some data</w:t>
                      </w:r>
                    </w:p>
                  </w:txbxContent>
                </v:textbox>
                <w10:wrap type="square"/>
              </v:shape>
            </w:pict>
          </mc:Fallback>
        </mc:AlternateContent>
      </w:r>
    </w:p>
    <w:p w14:paraId="3FB78E34" w14:textId="30053F7F" w:rsidR="00603879" w:rsidRDefault="00603879" w:rsidP="00603879">
      <w:pPr>
        <w:ind w:left="-709" w:right="-1130"/>
        <w:jc w:val="center"/>
        <w:rPr>
          <w:rFonts w:ascii="Times New Roman" w:hAnsi="Times New Roman" w:cs="Times New Roman"/>
          <w:b/>
          <w:sz w:val="56"/>
          <w:szCs w:val="56"/>
          <w:u w:val="single"/>
        </w:rPr>
      </w:pPr>
      <w:r>
        <w:rPr>
          <w:noProof/>
        </w:rPr>
        <w:drawing>
          <wp:inline distT="0" distB="0" distL="0" distR="0" wp14:anchorId="3A925705" wp14:editId="50B0F71F">
            <wp:extent cx="5943600" cy="6788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8815"/>
                    </a:xfrm>
                    <a:prstGeom prst="rect">
                      <a:avLst/>
                    </a:prstGeom>
                  </pic:spPr>
                </pic:pic>
              </a:graphicData>
            </a:graphic>
          </wp:inline>
        </w:drawing>
      </w:r>
    </w:p>
    <w:p w14:paraId="237F7C33" w14:textId="28B318D3" w:rsidR="0026254B" w:rsidRDefault="0026254B" w:rsidP="00603879">
      <w:pPr>
        <w:ind w:left="-709" w:right="-1130"/>
        <w:jc w:val="center"/>
        <w:rPr>
          <w:rFonts w:ascii="Times New Roman" w:hAnsi="Times New Roman" w:cs="Times New Roman"/>
          <w:b/>
          <w:sz w:val="56"/>
          <w:szCs w:val="56"/>
          <w:u w:val="single"/>
        </w:rPr>
      </w:pPr>
      <w:r w:rsidRPr="0026254B">
        <w:rPr>
          <w:rFonts w:ascii="Times New Roman" w:hAnsi="Times New Roman" w:cs="Times New Roman"/>
          <w:b/>
          <w:noProof/>
          <w:sz w:val="56"/>
          <w:szCs w:val="56"/>
          <w:u w:val="single"/>
        </w:rPr>
        <mc:AlternateContent>
          <mc:Choice Requires="wps">
            <w:drawing>
              <wp:anchor distT="45720" distB="45720" distL="114300" distR="114300" simplePos="0" relativeHeight="251686912" behindDoc="0" locked="0" layoutInCell="1" allowOverlap="1" wp14:anchorId="4E2532A1" wp14:editId="5FD98D57">
                <wp:simplePos x="0" y="0"/>
                <wp:positionH relativeFrom="column">
                  <wp:posOffset>3608070</wp:posOffset>
                </wp:positionH>
                <wp:positionV relativeFrom="paragraph">
                  <wp:posOffset>252730</wp:posOffset>
                </wp:positionV>
                <wp:extent cx="1562100" cy="1404620"/>
                <wp:effectExtent l="0" t="0" r="19050" b="2794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14:paraId="781C87D6" w14:textId="4EF8623E" w:rsidR="0026254B" w:rsidRDefault="0026254B">
                            <w:r>
                              <w:t>The Password Manager Table and MS Access Table gets updated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532A1" id="_x0000_s1036" type="#_x0000_t202" style="position:absolute;left:0;text-align:left;margin-left:284.1pt;margin-top:19.9pt;width:123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">
                <v:textbox style="mso-fit-shape-to-text:t">
                  <w:txbxContent>
                    <w:p w14:paraId="781C87D6" w14:textId="4EF8623E" w:rsidR="0026254B" w:rsidRDefault="0026254B">
                      <w:r>
                        <w:t>The Password Manager Table and MS Access Table gets updated</w:t>
                      </w:r>
                    </w:p>
                  </w:txbxContent>
                </v:textbox>
                <w10:wrap type="square"/>
              </v:shape>
            </w:pict>
          </mc:Fallback>
        </mc:AlternateContent>
      </w:r>
      <w:r w:rsidR="00603879">
        <w:rPr>
          <w:noProof/>
        </w:rPr>
        <w:drawing>
          <wp:inline distT="0" distB="0" distL="0" distR="0" wp14:anchorId="1428CA42" wp14:editId="7BE3FA20">
            <wp:extent cx="1847850" cy="1114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7850" cy="1114425"/>
                    </a:xfrm>
                    <a:prstGeom prst="rect">
                      <a:avLst/>
                    </a:prstGeom>
                  </pic:spPr>
                </pic:pic>
              </a:graphicData>
            </a:graphic>
          </wp:inline>
        </w:drawing>
      </w:r>
    </w:p>
    <w:p w14:paraId="79CC2A45" w14:textId="362ACE80" w:rsidR="0026254B" w:rsidRDefault="0026254B" w:rsidP="00603879">
      <w:pPr>
        <w:ind w:left="-709" w:right="-1130"/>
        <w:jc w:val="center"/>
        <w:rPr>
          <w:rFonts w:ascii="Times New Roman" w:hAnsi="Times New Roman" w:cs="Times New Roman"/>
          <w:b/>
          <w:sz w:val="56"/>
          <w:szCs w:val="56"/>
          <w:u w:val="single"/>
        </w:rPr>
      </w:pPr>
      <w:r>
        <w:rPr>
          <w:noProof/>
        </w:rPr>
        <w:drawing>
          <wp:inline distT="0" distB="0" distL="0" distR="0" wp14:anchorId="77396FEE" wp14:editId="0AAA3CCF">
            <wp:extent cx="5943600" cy="1028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28700"/>
                    </a:xfrm>
                    <a:prstGeom prst="rect">
                      <a:avLst/>
                    </a:prstGeom>
                  </pic:spPr>
                </pic:pic>
              </a:graphicData>
            </a:graphic>
          </wp:inline>
        </w:drawing>
      </w:r>
    </w:p>
    <w:p w14:paraId="2340E529" w14:textId="50162350" w:rsidR="0026254B" w:rsidRDefault="0026254B" w:rsidP="00603879">
      <w:pPr>
        <w:ind w:left="-709" w:right="-1130"/>
        <w:jc w:val="center"/>
        <w:rPr>
          <w:rFonts w:ascii="Times New Roman" w:hAnsi="Times New Roman" w:cs="Times New Roman"/>
          <w:b/>
          <w:sz w:val="56"/>
          <w:szCs w:val="56"/>
          <w:u w:val="single"/>
        </w:rPr>
      </w:pPr>
      <w:r>
        <w:rPr>
          <w:noProof/>
        </w:rPr>
        <w:lastRenderedPageBreak/>
        <w:drawing>
          <wp:inline distT="0" distB="0" distL="0" distR="0" wp14:anchorId="7C559371" wp14:editId="6EB31C73">
            <wp:extent cx="5943600" cy="26060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606040"/>
                    </a:xfrm>
                    <a:prstGeom prst="rect">
                      <a:avLst/>
                    </a:prstGeom>
                  </pic:spPr>
                </pic:pic>
              </a:graphicData>
            </a:graphic>
          </wp:inline>
        </w:drawing>
      </w:r>
    </w:p>
    <w:p w14:paraId="48287FB6" w14:textId="77777777" w:rsidR="0026254B" w:rsidRDefault="0026254B" w:rsidP="00603879">
      <w:pPr>
        <w:ind w:left="-709" w:right="-1130"/>
        <w:jc w:val="center"/>
        <w:rPr>
          <w:rFonts w:ascii="Times New Roman" w:hAnsi="Times New Roman" w:cs="Times New Roman"/>
          <w:b/>
          <w:sz w:val="56"/>
          <w:szCs w:val="56"/>
          <w:u w:val="single"/>
        </w:rPr>
      </w:pPr>
    </w:p>
    <w:p w14:paraId="71417E7B" w14:textId="137AEDC3" w:rsidR="00603879" w:rsidRDefault="00DB2296" w:rsidP="00603879">
      <w:pPr>
        <w:ind w:left="-709" w:right="-1130"/>
        <w:jc w:val="center"/>
        <w:rPr>
          <w:rFonts w:ascii="Times New Roman" w:hAnsi="Times New Roman" w:cs="Times New Roman"/>
          <w:b/>
          <w:sz w:val="56"/>
          <w:szCs w:val="56"/>
          <w:u w:val="single"/>
        </w:rPr>
      </w:pPr>
      <w:r w:rsidRPr="0026254B">
        <w:rPr>
          <w:rFonts w:ascii="Times New Roman" w:hAnsi="Times New Roman" w:cs="Times New Roman"/>
          <w:b/>
          <w:noProof/>
          <w:sz w:val="56"/>
          <w:szCs w:val="56"/>
          <w:u w:val="single"/>
        </w:rPr>
        <mc:AlternateContent>
          <mc:Choice Requires="wps">
            <w:drawing>
              <wp:anchor distT="0" distB="0" distL="114300" distR="114300" simplePos="0" relativeHeight="251688960" behindDoc="0" locked="0" layoutInCell="1" allowOverlap="1" wp14:anchorId="0198A9AB" wp14:editId="455B8ABF">
                <wp:simplePos x="0" y="0"/>
                <wp:positionH relativeFrom="column">
                  <wp:posOffset>2716530</wp:posOffset>
                </wp:positionH>
                <wp:positionV relativeFrom="paragraph">
                  <wp:posOffset>543560</wp:posOffset>
                </wp:positionV>
                <wp:extent cx="519430" cy="831215"/>
                <wp:effectExtent l="19050" t="0" r="33020" b="45085"/>
                <wp:wrapNone/>
                <wp:docPr id="44" name="Arrow: Down 44"/>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B5CEF" w14:textId="77777777" w:rsidR="0026254B" w:rsidRPr="00E04875" w:rsidRDefault="0026254B" w:rsidP="0026254B">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8A9AB" id="Arrow: Down 44" o:spid="_x0000_s1037" type="#_x0000_t67" style="position:absolute;left:0;text-align:left;margin-left:213.9pt;margin-top:42.8pt;width:40.9pt;height:6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" adj="14851" fillcolor="#4f81bd [3204]" strokecolor="#243f60 [1604]" strokeweight="2pt">
                <v:textbox>
                  <w:txbxContent>
                    <w:p w14:paraId="2EDB5CEF" w14:textId="77777777" w:rsidR="0026254B" w:rsidRPr="00E04875" w:rsidRDefault="0026254B" w:rsidP="0026254B">
                      <w:pPr>
                        <w:rPr>
                          <w:lang w:val="en-IN"/>
                        </w:rPr>
                      </w:pPr>
                      <w:r>
                        <w:rPr>
                          <w:lang w:val="en-IN"/>
                        </w:rPr>
                        <w:t xml:space="preserve">   </w:t>
                      </w:r>
                    </w:p>
                  </w:txbxContent>
                </v:textbox>
              </v:shape>
            </w:pict>
          </mc:Fallback>
        </mc:AlternateContent>
      </w:r>
    </w:p>
    <w:p w14:paraId="2A14DFE4" w14:textId="6B721ACC" w:rsidR="00E04875" w:rsidRDefault="0026254B" w:rsidP="003D011A">
      <w:pPr>
        <w:jc w:val="center"/>
        <w:rPr>
          <w:rFonts w:ascii="Times New Roman" w:hAnsi="Times New Roman" w:cs="Times New Roman"/>
          <w:b/>
          <w:sz w:val="56"/>
          <w:szCs w:val="56"/>
          <w:u w:val="single"/>
        </w:rPr>
      </w:pPr>
      <w:r w:rsidRPr="0026254B">
        <w:rPr>
          <w:rFonts w:ascii="Times New Roman" w:hAnsi="Times New Roman" w:cs="Times New Roman"/>
          <w:b/>
          <w:noProof/>
          <w:sz w:val="56"/>
          <w:szCs w:val="56"/>
          <w:u w:val="single"/>
        </w:rPr>
        <mc:AlternateContent>
          <mc:Choice Requires="wps">
            <w:drawing>
              <wp:anchor distT="45720" distB="45720" distL="114300" distR="114300" simplePos="0" relativeHeight="251689984" behindDoc="0" locked="0" layoutInCell="1" allowOverlap="1" wp14:anchorId="347F5D34" wp14:editId="19DBF695">
                <wp:simplePos x="0" y="0"/>
                <wp:positionH relativeFrom="column">
                  <wp:posOffset>3434715</wp:posOffset>
                </wp:positionH>
                <wp:positionV relativeFrom="paragraph">
                  <wp:posOffset>7620</wp:posOffset>
                </wp:positionV>
                <wp:extent cx="2133600" cy="699135"/>
                <wp:effectExtent l="0" t="0" r="19050" b="2476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99135"/>
                        </a:xfrm>
                        <a:prstGeom prst="rect">
                          <a:avLst/>
                        </a:prstGeom>
                        <a:solidFill>
                          <a:srgbClr val="FFFFFF"/>
                        </a:solidFill>
                        <a:ln w="9525">
                          <a:solidFill>
                            <a:srgbClr val="000000"/>
                          </a:solidFill>
                          <a:miter lim="800000"/>
                          <a:headEnd/>
                          <a:tailEnd/>
                        </a:ln>
                      </wps:spPr>
                      <wps:txbx>
                        <w:txbxContent>
                          <w:p w14:paraId="1171A065" w14:textId="60965641" w:rsidR="0026254B" w:rsidRPr="003D011A" w:rsidRDefault="0026254B" w:rsidP="0026254B">
                            <w:pPr>
                              <w:rPr>
                                <w:lang w:val="en-IN"/>
                              </w:rPr>
                            </w:pPr>
                            <w:r>
                              <w:rPr>
                                <w:lang w:val="en-IN"/>
                              </w:rPr>
                              <w:t>Now Lets us delete Some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F5D34" id="_x0000_s1038" type="#_x0000_t202" style="position:absolute;left:0;text-align:left;margin-left:270.45pt;margin-top:.6pt;width:168pt;height:55.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">
                <v:textbox>
                  <w:txbxContent>
                    <w:p w14:paraId="1171A065" w14:textId="60965641" w:rsidR="0026254B" w:rsidRPr="003D011A" w:rsidRDefault="0026254B" w:rsidP="0026254B">
                      <w:pPr>
                        <w:rPr>
                          <w:lang w:val="en-IN"/>
                        </w:rPr>
                      </w:pPr>
                      <w:r>
                        <w:rPr>
                          <w:lang w:val="en-IN"/>
                        </w:rPr>
                        <w:t>Now Lets us delete Some data</w:t>
                      </w:r>
                    </w:p>
                  </w:txbxContent>
                </v:textbox>
                <w10:wrap type="square"/>
              </v:shape>
            </w:pict>
          </mc:Fallback>
        </mc:AlternateContent>
      </w:r>
    </w:p>
    <w:p w14:paraId="49E47C46" w14:textId="25D21194" w:rsidR="00E04875" w:rsidRDefault="0026254B" w:rsidP="003D011A">
      <w:pPr>
        <w:jc w:val="center"/>
        <w:rPr>
          <w:rFonts w:ascii="Times New Roman" w:hAnsi="Times New Roman" w:cs="Times New Roman"/>
          <w:b/>
          <w:sz w:val="56"/>
          <w:szCs w:val="56"/>
          <w:u w:val="single"/>
        </w:rPr>
      </w:pPr>
      <w:r>
        <w:rPr>
          <w:noProof/>
        </w:rPr>
        <w:drawing>
          <wp:inline distT="0" distB="0" distL="0" distR="0" wp14:anchorId="2B656EBE" wp14:editId="172A2782">
            <wp:extent cx="5943600" cy="515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15620"/>
                    </a:xfrm>
                    <a:prstGeom prst="rect">
                      <a:avLst/>
                    </a:prstGeom>
                  </pic:spPr>
                </pic:pic>
              </a:graphicData>
            </a:graphic>
          </wp:inline>
        </w:drawing>
      </w:r>
    </w:p>
    <w:p w14:paraId="06F932F6" w14:textId="649AD311" w:rsidR="0026254B" w:rsidRDefault="0026254B" w:rsidP="003D011A">
      <w:pPr>
        <w:jc w:val="center"/>
        <w:rPr>
          <w:rFonts w:ascii="Times New Roman" w:hAnsi="Times New Roman" w:cs="Times New Roman"/>
          <w:b/>
          <w:sz w:val="56"/>
          <w:szCs w:val="56"/>
          <w:u w:val="single"/>
        </w:rPr>
      </w:pPr>
      <w:r>
        <w:rPr>
          <w:noProof/>
        </w:rPr>
        <w:drawing>
          <wp:inline distT="0" distB="0" distL="0" distR="0" wp14:anchorId="2DF6B921" wp14:editId="6D28FF1A">
            <wp:extent cx="1809750" cy="828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09750" cy="828675"/>
                    </a:xfrm>
                    <a:prstGeom prst="rect">
                      <a:avLst/>
                    </a:prstGeom>
                  </pic:spPr>
                </pic:pic>
              </a:graphicData>
            </a:graphic>
          </wp:inline>
        </w:drawing>
      </w:r>
    </w:p>
    <w:p w14:paraId="22A02DFC" w14:textId="337E3AB9" w:rsidR="00DB2296" w:rsidRDefault="00DB2296" w:rsidP="003D011A">
      <w:pPr>
        <w:jc w:val="center"/>
        <w:rPr>
          <w:rFonts w:ascii="Times New Roman" w:hAnsi="Times New Roman" w:cs="Times New Roman"/>
          <w:b/>
          <w:sz w:val="56"/>
          <w:szCs w:val="56"/>
          <w:u w:val="single"/>
        </w:rPr>
      </w:pPr>
      <w:r>
        <w:rPr>
          <w:noProof/>
        </w:rPr>
        <w:drawing>
          <wp:inline distT="0" distB="0" distL="0" distR="0" wp14:anchorId="021CB8E9" wp14:editId="5EA7BC24">
            <wp:extent cx="5943600" cy="122656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26568"/>
                    </a:xfrm>
                    <a:prstGeom prst="rect">
                      <a:avLst/>
                    </a:prstGeom>
                  </pic:spPr>
                </pic:pic>
              </a:graphicData>
            </a:graphic>
          </wp:inline>
        </w:drawing>
      </w:r>
    </w:p>
    <w:p w14:paraId="0C9F9C6F" w14:textId="5E6F4244" w:rsidR="00DB2296" w:rsidRDefault="00DB2296" w:rsidP="003D011A">
      <w:pPr>
        <w:jc w:val="center"/>
        <w:rPr>
          <w:rFonts w:ascii="Times New Roman" w:hAnsi="Times New Roman" w:cs="Times New Roman"/>
          <w:b/>
          <w:sz w:val="56"/>
          <w:szCs w:val="56"/>
          <w:u w:val="single"/>
        </w:rPr>
      </w:pPr>
      <w:r>
        <w:rPr>
          <w:noProof/>
        </w:rPr>
        <w:lastRenderedPageBreak/>
        <w:drawing>
          <wp:inline distT="0" distB="0" distL="0" distR="0" wp14:anchorId="10B6DE7F" wp14:editId="1C9BF828">
            <wp:extent cx="5943600" cy="24396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39670"/>
                    </a:xfrm>
                    <a:prstGeom prst="rect">
                      <a:avLst/>
                    </a:prstGeom>
                  </pic:spPr>
                </pic:pic>
              </a:graphicData>
            </a:graphic>
          </wp:inline>
        </w:drawing>
      </w:r>
    </w:p>
    <w:p w14:paraId="6D4E02F7" w14:textId="753D7009" w:rsidR="00DB2296" w:rsidRDefault="00DB2296" w:rsidP="003D011A">
      <w:pPr>
        <w:jc w:val="center"/>
        <w:rPr>
          <w:rFonts w:ascii="Times New Roman" w:hAnsi="Times New Roman" w:cs="Times New Roman"/>
          <w:b/>
          <w:sz w:val="56"/>
          <w:szCs w:val="56"/>
          <w:u w:val="single"/>
        </w:rPr>
      </w:pPr>
      <w:r>
        <w:rPr>
          <w:rFonts w:ascii="Times New Roman" w:hAnsi="Times New Roman" w:cs="Times New Roman"/>
          <w:b/>
          <w:sz w:val="56"/>
          <w:szCs w:val="56"/>
          <w:u w:val="single"/>
        </w:rPr>
        <w:t>Registered Users Table Database</w:t>
      </w:r>
    </w:p>
    <w:p w14:paraId="7D132D56" w14:textId="41D6EE29" w:rsidR="00DB2296" w:rsidRDefault="00DB2296" w:rsidP="00DB2296">
      <w:pPr>
        <w:jc w:val="center"/>
        <w:rPr>
          <w:rFonts w:ascii="Times New Roman" w:hAnsi="Times New Roman" w:cs="Times New Roman"/>
          <w:b/>
          <w:sz w:val="56"/>
          <w:szCs w:val="56"/>
          <w:u w:val="single"/>
        </w:rPr>
      </w:pPr>
      <w:r>
        <w:rPr>
          <w:noProof/>
        </w:rPr>
        <w:drawing>
          <wp:inline distT="0" distB="0" distL="0" distR="0" wp14:anchorId="4CC42D94" wp14:editId="46BC9320">
            <wp:extent cx="5943600" cy="1739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739900"/>
                    </a:xfrm>
                    <a:prstGeom prst="rect">
                      <a:avLst/>
                    </a:prstGeom>
                  </pic:spPr>
                </pic:pic>
              </a:graphicData>
            </a:graphic>
          </wp:inline>
        </w:drawing>
      </w:r>
    </w:p>
    <w:p w14:paraId="6D7B6752" w14:textId="17311E95" w:rsidR="00DB3625" w:rsidRDefault="00DB3625" w:rsidP="00DB2296">
      <w:pPr>
        <w:jc w:val="center"/>
        <w:rPr>
          <w:rFonts w:ascii="Times New Roman" w:hAnsi="Times New Roman" w:cs="Times New Roman"/>
          <w:b/>
          <w:sz w:val="56"/>
          <w:szCs w:val="56"/>
          <w:u w:val="single"/>
        </w:rPr>
      </w:pPr>
      <w:r>
        <w:rPr>
          <w:rFonts w:ascii="Times New Roman" w:hAnsi="Times New Roman" w:cs="Times New Roman"/>
          <w:b/>
          <w:sz w:val="56"/>
          <w:szCs w:val="56"/>
          <w:u w:val="single"/>
        </w:rPr>
        <w:t>New Registration Process</w:t>
      </w:r>
    </w:p>
    <w:p w14:paraId="526F0608" w14:textId="2168C581" w:rsidR="00DB3625" w:rsidRDefault="00DB3625" w:rsidP="00DB2296">
      <w:pPr>
        <w:jc w:val="center"/>
        <w:rPr>
          <w:rFonts w:ascii="Times New Roman" w:hAnsi="Times New Roman" w:cs="Times New Roman"/>
          <w:b/>
          <w:sz w:val="56"/>
          <w:szCs w:val="56"/>
          <w:u w:val="single"/>
        </w:rPr>
      </w:pPr>
      <w:r>
        <w:rPr>
          <w:noProof/>
        </w:rPr>
        <w:drawing>
          <wp:inline distT="0" distB="0" distL="0" distR="0" wp14:anchorId="2FA862EE" wp14:editId="4B6D9704">
            <wp:extent cx="5832533" cy="939127"/>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64478" cy="976474"/>
                    </a:xfrm>
                    <a:prstGeom prst="rect">
                      <a:avLst/>
                    </a:prstGeom>
                  </pic:spPr>
                </pic:pic>
              </a:graphicData>
            </a:graphic>
          </wp:inline>
        </w:drawing>
      </w:r>
    </w:p>
    <w:p w14:paraId="371BDD6B" w14:textId="6F28C56C" w:rsidR="00DB3625" w:rsidRDefault="00DB3625" w:rsidP="00DB2296">
      <w:pPr>
        <w:jc w:val="center"/>
        <w:rPr>
          <w:rFonts w:ascii="Times New Roman" w:hAnsi="Times New Roman" w:cs="Times New Roman"/>
          <w:b/>
          <w:sz w:val="56"/>
          <w:szCs w:val="56"/>
          <w:u w:val="single"/>
        </w:rPr>
      </w:pPr>
    </w:p>
    <w:p w14:paraId="4D8BDBA5" w14:textId="11B92FD8" w:rsidR="00DB2296" w:rsidRDefault="00DB3625" w:rsidP="00DB2296">
      <w:pPr>
        <w:jc w:val="center"/>
        <w:rPr>
          <w:rFonts w:ascii="Times New Roman" w:hAnsi="Times New Roman" w:cs="Times New Roman"/>
          <w:b/>
          <w:sz w:val="56"/>
          <w:szCs w:val="56"/>
          <w:u w:val="single"/>
        </w:rPr>
      </w:pPr>
      <w:r>
        <w:rPr>
          <w:noProof/>
        </w:rPr>
        <w:drawing>
          <wp:inline distT="0" distB="0" distL="0" distR="0" wp14:anchorId="1D03FA43" wp14:editId="46475449">
            <wp:extent cx="5943600" cy="62039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20395"/>
                    </a:xfrm>
                    <a:prstGeom prst="rect">
                      <a:avLst/>
                    </a:prstGeom>
                  </pic:spPr>
                </pic:pic>
              </a:graphicData>
            </a:graphic>
          </wp:inline>
        </w:drawing>
      </w:r>
    </w:p>
    <w:p w14:paraId="086D1D4E" w14:textId="4E4BB680" w:rsidR="00DB3625" w:rsidRDefault="00DB3625" w:rsidP="00DB2296">
      <w:pPr>
        <w:jc w:val="center"/>
        <w:rPr>
          <w:rFonts w:ascii="Times New Roman" w:hAnsi="Times New Roman" w:cs="Times New Roman"/>
          <w:b/>
          <w:sz w:val="56"/>
          <w:szCs w:val="56"/>
          <w:u w:val="single"/>
        </w:rPr>
      </w:pPr>
      <w:r w:rsidRPr="00DB3625">
        <w:rPr>
          <w:rFonts w:ascii="Times New Roman" w:hAnsi="Times New Roman" w:cs="Times New Roman"/>
          <w:b/>
          <w:noProof/>
          <w:sz w:val="56"/>
          <w:szCs w:val="56"/>
          <w:u w:val="single"/>
        </w:rPr>
        <w:lastRenderedPageBreak/>
        <mc:AlternateContent>
          <mc:Choice Requires="wps">
            <w:drawing>
              <wp:anchor distT="45720" distB="45720" distL="114300" distR="114300" simplePos="0" relativeHeight="251696128" behindDoc="0" locked="0" layoutInCell="1" allowOverlap="1" wp14:anchorId="606A5292" wp14:editId="635E8569">
                <wp:simplePos x="0" y="0"/>
                <wp:positionH relativeFrom="column">
                  <wp:posOffset>3352800</wp:posOffset>
                </wp:positionH>
                <wp:positionV relativeFrom="paragraph">
                  <wp:posOffset>1196340</wp:posOffset>
                </wp:positionV>
                <wp:extent cx="2773680" cy="876935"/>
                <wp:effectExtent l="0" t="0" r="26670" b="1841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876935"/>
                        </a:xfrm>
                        <a:prstGeom prst="rect">
                          <a:avLst/>
                        </a:prstGeom>
                        <a:solidFill>
                          <a:srgbClr val="FFFFFF"/>
                        </a:solidFill>
                        <a:ln w="9525">
                          <a:solidFill>
                            <a:srgbClr val="000000"/>
                          </a:solidFill>
                          <a:miter lim="800000"/>
                          <a:headEnd/>
                          <a:tailEnd/>
                        </a:ln>
                      </wps:spPr>
                      <wps:txbx>
                        <w:txbxContent>
                          <w:p w14:paraId="4E201979" w14:textId="457EA613" w:rsidR="00DB3625" w:rsidRPr="003D011A" w:rsidRDefault="00DB3625" w:rsidP="00DB3625">
                            <w:pPr>
                              <w:rPr>
                                <w:lang w:val="en-IN"/>
                              </w:rPr>
                            </w:pPr>
                            <w:r>
                              <w:rPr>
                                <w:lang w:val="en-IN"/>
                              </w:rPr>
                              <w:t>Now the backend Ms-Access Database adds entry in Registered Database Table of the new user. And one table of that username is created to store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A5292" id="_x0000_s1039" type="#_x0000_t202" style="position:absolute;left:0;text-align:left;margin-left:264pt;margin-top:94.2pt;width:218.4pt;height:69.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vOJQIAAE0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">
                <v:textbox>
                  <w:txbxContent>
                    <w:p w14:paraId="4E201979" w14:textId="457EA613" w:rsidR="00DB3625" w:rsidRPr="003D011A" w:rsidRDefault="00DB3625" w:rsidP="00DB3625">
                      <w:pPr>
                        <w:rPr>
                          <w:lang w:val="en-IN"/>
                        </w:rPr>
                      </w:pPr>
                      <w:r>
                        <w:rPr>
                          <w:lang w:val="en-IN"/>
                        </w:rPr>
                        <w:t>Now the backend Ms-Access Database adds entry in Registered Database Table of the new user. And one table of that username is created to store password</w:t>
                      </w:r>
                    </w:p>
                  </w:txbxContent>
                </v:textbox>
                <w10:wrap type="square"/>
              </v:shape>
            </w:pict>
          </mc:Fallback>
        </mc:AlternateContent>
      </w:r>
      <w:r w:rsidRPr="00DB3625">
        <w:rPr>
          <w:rFonts w:ascii="Times New Roman" w:hAnsi="Times New Roman" w:cs="Times New Roman"/>
          <w:b/>
          <w:noProof/>
          <w:sz w:val="56"/>
          <w:szCs w:val="56"/>
          <w:u w:val="single"/>
        </w:rPr>
        <mc:AlternateContent>
          <mc:Choice Requires="wps">
            <w:drawing>
              <wp:anchor distT="0" distB="0" distL="114300" distR="114300" simplePos="0" relativeHeight="251695104" behindDoc="0" locked="0" layoutInCell="1" allowOverlap="1" wp14:anchorId="70BABCC3" wp14:editId="5C2B8CBA">
                <wp:simplePos x="0" y="0"/>
                <wp:positionH relativeFrom="column">
                  <wp:posOffset>2621280</wp:posOffset>
                </wp:positionH>
                <wp:positionV relativeFrom="paragraph">
                  <wp:posOffset>1238250</wp:posOffset>
                </wp:positionV>
                <wp:extent cx="519430" cy="831215"/>
                <wp:effectExtent l="19050" t="0" r="33020" b="45085"/>
                <wp:wrapNone/>
                <wp:docPr id="59" name="Arrow: Down 59"/>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8A709" w14:textId="77777777" w:rsidR="00DB3625" w:rsidRPr="00E04875" w:rsidRDefault="00DB3625" w:rsidP="00DB3625">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BCC3" id="Arrow: Down 59" o:spid="_x0000_s1040" type="#_x0000_t67" style="position:absolute;left:0;text-align:left;margin-left:206.4pt;margin-top:97.5pt;width:40.9pt;height:65.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" adj="14851" fillcolor="#4f81bd [3204]" strokecolor="#243f60 [1604]" strokeweight="2pt">
                <v:textbox>
                  <w:txbxContent>
                    <w:p w14:paraId="5A58A709" w14:textId="77777777" w:rsidR="00DB3625" w:rsidRPr="00E04875" w:rsidRDefault="00DB3625" w:rsidP="00DB3625">
                      <w:pPr>
                        <w:rPr>
                          <w:lang w:val="en-IN"/>
                        </w:rPr>
                      </w:pPr>
                      <w:r>
                        <w:rPr>
                          <w:lang w:val="en-IN"/>
                        </w:rPr>
                        <w:t xml:space="preserve">   </w:t>
                      </w:r>
                    </w:p>
                  </w:txbxContent>
                </v:textbox>
              </v:shape>
            </w:pict>
          </mc:Fallback>
        </mc:AlternateContent>
      </w:r>
      <w:r>
        <w:rPr>
          <w:noProof/>
        </w:rPr>
        <w:drawing>
          <wp:inline distT="0" distB="0" distL="0" distR="0" wp14:anchorId="7DAB9658" wp14:editId="1D8E06E2">
            <wp:extent cx="1838325" cy="10858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325" cy="1085850"/>
                    </a:xfrm>
                    <a:prstGeom prst="rect">
                      <a:avLst/>
                    </a:prstGeom>
                  </pic:spPr>
                </pic:pic>
              </a:graphicData>
            </a:graphic>
          </wp:inline>
        </w:drawing>
      </w:r>
    </w:p>
    <w:p w14:paraId="3B6233A7" w14:textId="49A5200B" w:rsidR="00DB3625" w:rsidRDefault="00DB3625" w:rsidP="00DB2296">
      <w:pPr>
        <w:jc w:val="center"/>
        <w:rPr>
          <w:rFonts w:ascii="Times New Roman" w:hAnsi="Times New Roman" w:cs="Times New Roman"/>
          <w:b/>
          <w:sz w:val="56"/>
          <w:szCs w:val="56"/>
          <w:u w:val="single"/>
        </w:rPr>
      </w:pPr>
    </w:p>
    <w:p w14:paraId="5ECB3424" w14:textId="77777777" w:rsidR="00DB3625" w:rsidRDefault="00DB3625" w:rsidP="00DB2296">
      <w:pPr>
        <w:jc w:val="center"/>
        <w:rPr>
          <w:rFonts w:ascii="Times New Roman" w:hAnsi="Times New Roman" w:cs="Times New Roman"/>
          <w:b/>
          <w:sz w:val="56"/>
          <w:szCs w:val="56"/>
          <w:u w:val="single"/>
        </w:rPr>
      </w:pPr>
    </w:p>
    <w:p w14:paraId="7A8A890E" w14:textId="0058074D" w:rsidR="00DB3625" w:rsidRDefault="00DB3625" w:rsidP="00DB2296">
      <w:pPr>
        <w:jc w:val="center"/>
        <w:rPr>
          <w:rFonts w:ascii="Times New Roman" w:hAnsi="Times New Roman" w:cs="Times New Roman"/>
          <w:b/>
          <w:sz w:val="56"/>
          <w:szCs w:val="56"/>
          <w:u w:val="single"/>
        </w:rPr>
      </w:pPr>
      <w:r>
        <w:rPr>
          <w:noProof/>
        </w:rPr>
        <w:drawing>
          <wp:inline distT="0" distB="0" distL="0" distR="0" wp14:anchorId="4C60313E" wp14:editId="652399DB">
            <wp:extent cx="5943600" cy="20726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072640"/>
                    </a:xfrm>
                    <a:prstGeom prst="rect">
                      <a:avLst/>
                    </a:prstGeom>
                  </pic:spPr>
                </pic:pic>
              </a:graphicData>
            </a:graphic>
          </wp:inline>
        </w:drawing>
      </w:r>
    </w:p>
    <w:p w14:paraId="4C1CB9D6" w14:textId="6B84A129" w:rsidR="00DB3625" w:rsidRDefault="00DB3625" w:rsidP="00DB2296">
      <w:pPr>
        <w:jc w:val="center"/>
        <w:rPr>
          <w:rFonts w:ascii="Times New Roman" w:hAnsi="Times New Roman" w:cs="Times New Roman"/>
          <w:b/>
          <w:sz w:val="56"/>
          <w:szCs w:val="56"/>
          <w:u w:val="single"/>
        </w:rPr>
      </w:pPr>
    </w:p>
    <w:p w14:paraId="1B284D47" w14:textId="3D699FBE" w:rsidR="00DB3625" w:rsidRDefault="00DB3625" w:rsidP="00DB2296">
      <w:pPr>
        <w:jc w:val="center"/>
        <w:rPr>
          <w:rFonts w:ascii="Times New Roman" w:hAnsi="Times New Roman" w:cs="Times New Roman"/>
          <w:b/>
          <w:sz w:val="56"/>
          <w:szCs w:val="56"/>
          <w:u w:val="single"/>
        </w:rPr>
      </w:pPr>
      <w:r>
        <w:rPr>
          <w:noProof/>
        </w:rPr>
        <w:drawing>
          <wp:inline distT="0" distB="0" distL="0" distR="0" wp14:anchorId="4D8268BD" wp14:editId="6CD33364">
            <wp:extent cx="5943600" cy="273558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735580"/>
                    </a:xfrm>
                    <a:prstGeom prst="rect">
                      <a:avLst/>
                    </a:prstGeom>
                  </pic:spPr>
                </pic:pic>
              </a:graphicData>
            </a:graphic>
          </wp:inline>
        </w:drawing>
      </w:r>
    </w:p>
    <w:p w14:paraId="1821FEA3" w14:textId="214AB4A0" w:rsidR="00DB3625" w:rsidRDefault="00DB3625" w:rsidP="00DB2296">
      <w:pPr>
        <w:jc w:val="center"/>
        <w:rPr>
          <w:rFonts w:ascii="Times New Roman" w:hAnsi="Times New Roman" w:cs="Times New Roman"/>
          <w:b/>
          <w:sz w:val="56"/>
          <w:szCs w:val="56"/>
          <w:u w:val="single"/>
        </w:rPr>
      </w:pPr>
      <w:r w:rsidRPr="00DB3625">
        <w:rPr>
          <w:rFonts w:ascii="Times New Roman" w:hAnsi="Times New Roman" w:cs="Times New Roman"/>
          <w:b/>
          <w:noProof/>
          <w:sz w:val="56"/>
          <w:szCs w:val="56"/>
          <w:u w:val="single"/>
        </w:rPr>
        <w:lastRenderedPageBreak/>
        <mc:AlternateContent>
          <mc:Choice Requires="wps">
            <w:drawing>
              <wp:anchor distT="45720" distB="45720" distL="114300" distR="114300" simplePos="0" relativeHeight="251699200" behindDoc="0" locked="0" layoutInCell="1" allowOverlap="1" wp14:anchorId="4DE85E5D" wp14:editId="5310AB39">
                <wp:simplePos x="0" y="0"/>
                <wp:positionH relativeFrom="column">
                  <wp:posOffset>3375660</wp:posOffset>
                </wp:positionH>
                <wp:positionV relativeFrom="paragraph">
                  <wp:posOffset>0</wp:posOffset>
                </wp:positionV>
                <wp:extent cx="2773680" cy="876935"/>
                <wp:effectExtent l="0" t="0" r="26670" b="18415"/>
                <wp:wrapSquare wrapText="bothSides"/>
                <wp:docPr id="1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876935"/>
                        </a:xfrm>
                        <a:prstGeom prst="rect">
                          <a:avLst/>
                        </a:prstGeom>
                        <a:solidFill>
                          <a:srgbClr val="FFFFFF"/>
                        </a:solidFill>
                        <a:ln w="9525">
                          <a:solidFill>
                            <a:srgbClr val="000000"/>
                          </a:solidFill>
                          <a:miter lim="800000"/>
                          <a:headEnd/>
                          <a:tailEnd/>
                        </a:ln>
                      </wps:spPr>
                      <wps:txbx>
                        <w:txbxContent>
                          <w:p w14:paraId="789FE37E" w14:textId="2AF95A0F" w:rsidR="00DB3625" w:rsidRPr="003D011A" w:rsidRDefault="00DB3625" w:rsidP="00DB3625">
                            <w:pPr>
                              <w:rPr>
                                <w:lang w:val="en-IN"/>
                              </w:rPr>
                            </w:pPr>
                            <w:r>
                              <w:rPr>
                                <w:lang w:val="en-IN"/>
                              </w:rPr>
                              <w:t>The new User will need to login again and then he will be directed to his Password Manager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85E5D" id="_x0000_s1041" type="#_x0000_t202" style="position:absolute;left:0;text-align:left;margin-left:265.8pt;margin-top:0;width:218.4pt;height:69.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">
                <v:textbox>
                  <w:txbxContent>
                    <w:p w14:paraId="789FE37E" w14:textId="2AF95A0F" w:rsidR="00DB3625" w:rsidRPr="003D011A" w:rsidRDefault="00DB3625" w:rsidP="00DB3625">
                      <w:pPr>
                        <w:rPr>
                          <w:lang w:val="en-IN"/>
                        </w:rPr>
                      </w:pPr>
                      <w:r>
                        <w:rPr>
                          <w:lang w:val="en-IN"/>
                        </w:rPr>
                        <w:t>The new User will need to login again and then he will be directed to his Password Manager Page</w:t>
                      </w:r>
                    </w:p>
                  </w:txbxContent>
                </v:textbox>
                <w10:wrap type="square"/>
              </v:shape>
            </w:pict>
          </mc:Fallback>
        </mc:AlternateContent>
      </w:r>
      <w:r w:rsidRPr="00DB3625">
        <w:rPr>
          <w:rFonts w:ascii="Times New Roman" w:hAnsi="Times New Roman" w:cs="Times New Roman"/>
          <w:b/>
          <w:noProof/>
          <w:sz w:val="56"/>
          <w:szCs w:val="56"/>
          <w:u w:val="single"/>
        </w:rPr>
        <mc:AlternateContent>
          <mc:Choice Requires="wps">
            <w:drawing>
              <wp:anchor distT="0" distB="0" distL="114300" distR="114300" simplePos="0" relativeHeight="251698176" behindDoc="0" locked="0" layoutInCell="1" allowOverlap="1" wp14:anchorId="4EA09CBE" wp14:editId="154CE586">
                <wp:simplePos x="0" y="0"/>
                <wp:positionH relativeFrom="column">
                  <wp:posOffset>2484120</wp:posOffset>
                </wp:positionH>
                <wp:positionV relativeFrom="paragraph">
                  <wp:posOffset>-118110</wp:posOffset>
                </wp:positionV>
                <wp:extent cx="519430" cy="831215"/>
                <wp:effectExtent l="19050" t="0" r="33020" b="45085"/>
                <wp:wrapNone/>
                <wp:docPr id="1030" name="Arrow: Down 1030"/>
                <wp:cNvGraphicFramePr/>
                <a:graphic xmlns:a="http://schemas.openxmlformats.org/drawingml/2006/main">
                  <a:graphicData uri="http://schemas.microsoft.com/office/word/2010/wordprocessingShape">
                    <wps:wsp>
                      <wps:cNvSpPr/>
                      <wps:spPr>
                        <a:xfrm>
                          <a:off x="0" y="0"/>
                          <a:ext cx="519430" cy="831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2269B" w14:textId="77777777" w:rsidR="00DB3625" w:rsidRPr="00E04875" w:rsidRDefault="00DB3625" w:rsidP="00DB3625">
                            <w:pPr>
                              <w:rPr>
                                <w:lang w:val="en-IN"/>
                              </w:rPr>
                            </w:pPr>
                            <w:r>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09CBE" id="Arrow: Down 1030" o:spid="_x0000_s1042" type="#_x0000_t67" style="position:absolute;left:0;text-align:left;margin-left:195.6pt;margin-top:-9.3pt;width:40.9pt;height:65.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" adj="14851" fillcolor="#4f81bd [3204]" strokecolor="#243f60 [1604]" strokeweight="2pt">
                <v:textbox>
                  <w:txbxContent>
                    <w:p w14:paraId="6652269B" w14:textId="77777777" w:rsidR="00DB3625" w:rsidRPr="00E04875" w:rsidRDefault="00DB3625" w:rsidP="00DB3625">
                      <w:pPr>
                        <w:rPr>
                          <w:lang w:val="en-IN"/>
                        </w:rPr>
                      </w:pPr>
                      <w:r>
                        <w:rPr>
                          <w:lang w:val="en-IN"/>
                        </w:rPr>
                        <w:t xml:space="preserve">   </w:t>
                      </w:r>
                    </w:p>
                  </w:txbxContent>
                </v:textbox>
              </v:shape>
            </w:pict>
          </mc:Fallback>
        </mc:AlternateContent>
      </w:r>
    </w:p>
    <w:p w14:paraId="590CE1EF" w14:textId="5486B4E9" w:rsidR="00DB3625" w:rsidRDefault="00DB3625" w:rsidP="00DB2296">
      <w:pPr>
        <w:jc w:val="center"/>
        <w:rPr>
          <w:rFonts w:ascii="Times New Roman" w:hAnsi="Times New Roman" w:cs="Times New Roman"/>
          <w:b/>
          <w:sz w:val="56"/>
          <w:szCs w:val="56"/>
          <w:u w:val="single"/>
        </w:rPr>
      </w:pPr>
      <w:r>
        <w:rPr>
          <w:noProof/>
        </w:rPr>
        <w:drawing>
          <wp:inline distT="0" distB="0" distL="0" distR="0" wp14:anchorId="0B9E331C" wp14:editId="2F63E7F8">
            <wp:extent cx="5943600" cy="9474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947420"/>
                    </a:xfrm>
                    <a:prstGeom prst="rect">
                      <a:avLst/>
                    </a:prstGeom>
                  </pic:spPr>
                </pic:pic>
              </a:graphicData>
            </a:graphic>
          </wp:inline>
        </w:drawing>
      </w:r>
    </w:p>
    <w:p w14:paraId="4ED723B0" w14:textId="42FEC5CA" w:rsidR="00DB3625" w:rsidRDefault="00DB3625" w:rsidP="00DB2296">
      <w:pPr>
        <w:jc w:val="center"/>
        <w:rPr>
          <w:rFonts w:ascii="Times New Roman" w:hAnsi="Times New Roman" w:cs="Times New Roman"/>
          <w:b/>
          <w:sz w:val="56"/>
          <w:szCs w:val="56"/>
          <w:u w:val="single"/>
        </w:rPr>
      </w:pPr>
    </w:p>
    <w:p w14:paraId="42F6B278" w14:textId="77777777" w:rsidR="00DB3625" w:rsidRDefault="00DB3625" w:rsidP="00DB2296">
      <w:pPr>
        <w:jc w:val="center"/>
        <w:rPr>
          <w:rFonts w:ascii="Times New Roman" w:hAnsi="Times New Roman" w:cs="Times New Roman"/>
          <w:b/>
          <w:sz w:val="56"/>
          <w:szCs w:val="56"/>
          <w:u w:val="single"/>
        </w:rPr>
      </w:pPr>
    </w:p>
    <w:p w14:paraId="235BF509" w14:textId="75A1C764" w:rsidR="00DB2296" w:rsidRDefault="00DB3625" w:rsidP="003D011A">
      <w:pPr>
        <w:jc w:val="center"/>
        <w:rPr>
          <w:rFonts w:ascii="Times New Roman" w:hAnsi="Times New Roman" w:cs="Times New Roman"/>
          <w:b/>
          <w:sz w:val="56"/>
          <w:szCs w:val="56"/>
          <w:u w:val="single"/>
        </w:rPr>
      </w:pPr>
      <w:r>
        <w:rPr>
          <w:noProof/>
        </w:rPr>
        <w:drawing>
          <wp:inline distT="0" distB="0" distL="0" distR="0" wp14:anchorId="5A6B2B48" wp14:editId="4A527379">
            <wp:extent cx="5943600" cy="333756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337560"/>
                    </a:xfrm>
                    <a:prstGeom prst="rect">
                      <a:avLst/>
                    </a:prstGeom>
                  </pic:spPr>
                </pic:pic>
              </a:graphicData>
            </a:graphic>
          </wp:inline>
        </w:drawing>
      </w:r>
    </w:p>
    <w:p w14:paraId="7876582D" w14:textId="4BE1F31C" w:rsidR="0026254B" w:rsidRDefault="0026254B" w:rsidP="003D011A">
      <w:pPr>
        <w:jc w:val="center"/>
        <w:rPr>
          <w:rFonts w:ascii="Times New Roman" w:hAnsi="Times New Roman" w:cs="Times New Roman"/>
          <w:b/>
          <w:sz w:val="56"/>
          <w:szCs w:val="56"/>
          <w:u w:val="single"/>
        </w:rPr>
      </w:pPr>
    </w:p>
    <w:p w14:paraId="7C9AAA5D" w14:textId="77777777" w:rsidR="00DB3625" w:rsidRDefault="00DB3625" w:rsidP="00D63D71">
      <w:pPr>
        <w:rPr>
          <w:rFonts w:ascii="Times New Roman" w:hAnsi="Times New Roman" w:cs="Times New Roman"/>
          <w:b/>
          <w:sz w:val="56"/>
          <w:szCs w:val="56"/>
          <w:u w:val="single"/>
        </w:rPr>
      </w:pPr>
    </w:p>
    <w:p w14:paraId="7F0BF83B" w14:textId="5D8078D9" w:rsidR="003B79DD" w:rsidRPr="00DD7C43" w:rsidRDefault="0074447C" w:rsidP="003D011A">
      <w:pPr>
        <w:jc w:val="center"/>
        <w:rPr>
          <w:rFonts w:ascii="Times New Roman" w:hAnsi="Times New Roman" w:cs="Times New Roman"/>
          <w:b/>
          <w:sz w:val="56"/>
          <w:szCs w:val="56"/>
          <w:u w:val="single"/>
        </w:rPr>
      </w:pPr>
      <w:r w:rsidRPr="00DD7C43">
        <w:rPr>
          <w:rFonts w:ascii="Times New Roman" w:hAnsi="Times New Roman" w:cs="Times New Roman"/>
          <w:b/>
          <w:sz w:val="56"/>
          <w:szCs w:val="56"/>
          <w:u w:val="single"/>
        </w:rPr>
        <w:lastRenderedPageBreak/>
        <w:t>CONCLUSION</w:t>
      </w:r>
    </w:p>
    <w:p w14:paraId="093EF4BC" w14:textId="240F07EE" w:rsidR="00AC3E6D" w:rsidRDefault="003B79DD" w:rsidP="00487600">
      <w:pPr>
        <w:spacing w:after="0"/>
        <w:jc w:val="both"/>
        <w:rPr>
          <w:rFonts w:ascii="Times New Roman" w:hAnsi="Times New Roman" w:cs="Times New Roman"/>
          <w:sz w:val="28"/>
          <w:szCs w:val="28"/>
        </w:rPr>
      </w:pPr>
      <w:r>
        <w:rPr>
          <w:rFonts w:ascii="Times New Roman" w:hAnsi="Times New Roman" w:cs="Times New Roman"/>
          <w:sz w:val="28"/>
          <w:szCs w:val="28"/>
        </w:rPr>
        <w:t xml:space="preserve">Implementing this project helped us learn a lot about java applet and its uses. We learnt how to create a java applet, use various types of layouts, make use of </w:t>
      </w:r>
      <w:proofErr w:type="spellStart"/>
      <w:r>
        <w:rPr>
          <w:rFonts w:ascii="Times New Roman" w:hAnsi="Times New Roman" w:cs="Times New Roman"/>
          <w:sz w:val="28"/>
          <w:szCs w:val="28"/>
        </w:rPr>
        <w:t>textfields</w:t>
      </w:r>
      <w:proofErr w:type="spellEnd"/>
      <w:r>
        <w:rPr>
          <w:rFonts w:ascii="Times New Roman" w:hAnsi="Times New Roman" w:cs="Times New Roman"/>
          <w:sz w:val="28"/>
          <w:szCs w:val="28"/>
        </w:rPr>
        <w:t xml:space="preserve">, labels, buttons, etc., how to create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event and making use of action listener for event handling to use the applet as a GUI, make use of</w:t>
      </w:r>
      <w:r w:rsidR="00E03148">
        <w:rPr>
          <w:rFonts w:ascii="Times New Roman" w:hAnsi="Times New Roman" w:cs="Times New Roman"/>
          <w:sz w:val="28"/>
          <w:szCs w:val="28"/>
        </w:rPr>
        <w:t xml:space="preserve"> </w:t>
      </w:r>
      <w:proofErr w:type="spellStart"/>
      <w:r w:rsidR="00A27ADA">
        <w:rPr>
          <w:rFonts w:ascii="Times New Roman" w:hAnsi="Times New Roman" w:cs="Times New Roman"/>
          <w:sz w:val="28"/>
          <w:szCs w:val="28"/>
        </w:rPr>
        <w:t>UCanAccess</w:t>
      </w:r>
      <w:proofErr w:type="spellEnd"/>
      <w:r w:rsidR="00487600">
        <w:rPr>
          <w:rFonts w:ascii="Times New Roman" w:hAnsi="Times New Roman" w:cs="Times New Roman"/>
          <w:sz w:val="28"/>
          <w:szCs w:val="28"/>
        </w:rPr>
        <w:t xml:space="preserve"> driver </w:t>
      </w:r>
      <w:r>
        <w:rPr>
          <w:rFonts w:ascii="Times New Roman" w:hAnsi="Times New Roman" w:cs="Times New Roman"/>
          <w:sz w:val="28"/>
          <w:szCs w:val="28"/>
        </w:rPr>
        <w:t>to link</w:t>
      </w:r>
      <w:r w:rsidR="00E03148">
        <w:rPr>
          <w:rFonts w:ascii="Times New Roman" w:hAnsi="Times New Roman" w:cs="Times New Roman"/>
          <w:sz w:val="28"/>
          <w:szCs w:val="28"/>
        </w:rPr>
        <w:t xml:space="preserve"> applet to the </w:t>
      </w:r>
      <w:r w:rsidR="00A27ADA">
        <w:rPr>
          <w:rFonts w:ascii="Times New Roman" w:hAnsi="Times New Roman" w:cs="Times New Roman"/>
          <w:sz w:val="28"/>
          <w:szCs w:val="28"/>
        </w:rPr>
        <w:t>MS-Access</w:t>
      </w:r>
      <w:r>
        <w:rPr>
          <w:rFonts w:ascii="Times New Roman" w:hAnsi="Times New Roman" w:cs="Times New Roman"/>
          <w:sz w:val="28"/>
          <w:szCs w:val="28"/>
        </w:rPr>
        <w:t xml:space="preserve"> database</w:t>
      </w:r>
      <w:r w:rsidR="00487600">
        <w:rPr>
          <w:rFonts w:ascii="Times New Roman" w:hAnsi="Times New Roman" w:cs="Times New Roman"/>
          <w:sz w:val="28"/>
          <w:szCs w:val="28"/>
        </w:rPr>
        <w:t>, how to send an Email using Java and sending a Mobile Message using Java-API</w:t>
      </w:r>
      <w:r>
        <w:rPr>
          <w:rFonts w:ascii="Times New Roman" w:hAnsi="Times New Roman" w:cs="Times New Roman"/>
          <w:sz w:val="28"/>
          <w:szCs w:val="28"/>
        </w:rPr>
        <w:t xml:space="preserve">. </w:t>
      </w:r>
      <w:r w:rsidR="00E03148">
        <w:rPr>
          <w:rFonts w:ascii="Times New Roman" w:hAnsi="Times New Roman" w:cs="Times New Roman"/>
          <w:sz w:val="28"/>
          <w:szCs w:val="28"/>
        </w:rPr>
        <w:t xml:space="preserve">This concept of </w:t>
      </w:r>
      <w:r w:rsidR="00487600">
        <w:rPr>
          <w:rFonts w:ascii="Times New Roman" w:hAnsi="Times New Roman" w:cs="Times New Roman"/>
          <w:sz w:val="28"/>
          <w:szCs w:val="28"/>
        </w:rPr>
        <w:t xml:space="preserve">Password Manager has a wide use to store and save all passwords to which access can be provided using with help of a master password. </w:t>
      </w:r>
      <w:proofErr w:type="gramStart"/>
      <w:r w:rsidR="0074447C" w:rsidRPr="003476A9">
        <w:rPr>
          <w:rFonts w:ascii="Times New Roman" w:hAnsi="Times New Roman" w:cs="Times New Roman"/>
          <w:sz w:val="28"/>
          <w:szCs w:val="28"/>
        </w:rPr>
        <w:t>Thus</w:t>
      </w:r>
      <w:proofErr w:type="gramEnd"/>
      <w:r w:rsidR="0074447C" w:rsidRPr="003476A9">
        <w:rPr>
          <w:rFonts w:ascii="Times New Roman" w:hAnsi="Times New Roman" w:cs="Times New Roman"/>
          <w:sz w:val="28"/>
          <w:szCs w:val="28"/>
        </w:rPr>
        <w:t xml:space="preserve"> this mini project by imp</w:t>
      </w:r>
      <w:r w:rsidR="00DD7C43">
        <w:rPr>
          <w:rFonts w:ascii="Times New Roman" w:hAnsi="Times New Roman" w:cs="Times New Roman"/>
          <w:sz w:val="28"/>
          <w:szCs w:val="28"/>
        </w:rPr>
        <w:t>lementing java</w:t>
      </w:r>
      <w:r>
        <w:rPr>
          <w:rFonts w:ascii="Times New Roman" w:hAnsi="Times New Roman" w:cs="Times New Roman"/>
          <w:sz w:val="28"/>
          <w:szCs w:val="28"/>
        </w:rPr>
        <w:t xml:space="preserve"> applet as front </w:t>
      </w:r>
      <w:r w:rsidR="00DD7C43">
        <w:rPr>
          <w:rFonts w:ascii="Times New Roman" w:hAnsi="Times New Roman" w:cs="Times New Roman"/>
          <w:sz w:val="28"/>
          <w:szCs w:val="28"/>
        </w:rPr>
        <w:t xml:space="preserve">end and </w:t>
      </w:r>
      <w:r w:rsidR="00A27ADA">
        <w:rPr>
          <w:rFonts w:ascii="Times New Roman" w:hAnsi="Times New Roman" w:cs="Times New Roman"/>
          <w:sz w:val="28"/>
          <w:szCs w:val="28"/>
        </w:rPr>
        <w:t>MS-Access</w:t>
      </w:r>
      <w:r w:rsidR="00DD7C43" w:rsidRPr="00DD7C43">
        <w:rPr>
          <w:rFonts w:ascii="Times New Roman" w:hAnsi="Times New Roman" w:cs="Times New Roman"/>
          <w:sz w:val="28"/>
          <w:szCs w:val="28"/>
        </w:rPr>
        <w:t>(database)</w:t>
      </w:r>
      <w:r w:rsidR="0074447C" w:rsidRPr="003476A9">
        <w:rPr>
          <w:rFonts w:ascii="Times New Roman" w:hAnsi="Times New Roman" w:cs="Times New Roman"/>
          <w:sz w:val="28"/>
          <w:szCs w:val="28"/>
        </w:rPr>
        <w:t xml:space="preserve"> as back end was achieved and tested accordingly.</w:t>
      </w:r>
    </w:p>
    <w:p w14:paraId="4F3F892B" w14:textId="77777777" w:rsidR="00E03148" w:rsidRDefault="00E03148" w:rsidP="00E03148">
      <w:pPr>
        <w:spacing w:after="0"/>
        <w:jc w:val="both"/>
        <w:rPr>
          <w:rFonts w:ascii="Times New Roman" w:hAnsi="Times New Roman" w:cs="Times New Roman"/>
          <w:sz w:val="28"/>
          <w:szCs w:val="28"/>
        </w:rPr>
      </w:pPr>
    </w:p>
    <w:p w14:paraId="537E0B4A" w14:textId="77777777" w:rsidR="006572A4" w:rsidRPr="00DD7C43" w:rsidRDefault="0074447C" w:rsidP="00AC3E6D">
      <w:pPr>
        <w:jc w:val="center"/>
        <w:rPr>
          <w:rFonts w:ascii="Times New Roman" w:hAnsi="Times New Roman" w:cs="Times New Roman"/>
          <w:b/>
          <w:bCs/>
          <w:sz w:val="52"/>
          <w:szCs w:val="52"/>
          <w:u w:val="single"/>
        </w:rPr>
      </w:pPr>
      <w:r w:rsidRPr="00DD7C43">
        <w:rPr>
          <w:rFonts w:ascii="Times New Roman" w:hAnsi="Times New Roman" w:cs="Times New Roman"/>
          <w:b/>
          <w:bCs/>
          <w:sz w:val="52"/>
          <w:szCs w:val="52"/>
          <w:u w:val="single"/>
        </w:rPr>
        <w:t>REFERENCE</w:t>
      </w:r>
    </w:p>
    <w:p w14:paraId="2583F977" w14:textId="77777777" w:rsidR="006572A4" w:rsidRPr="003476A9" w:rsidRDefault="0074447C">
      <w:pPr>
        <w:spacing w:after="0"/>
        <w:jc w:val="both"/>
        <w:rPr>
          <w:rFonts w:ascii="Times New Roman" w:hAnsi="Times New Roman" w:cs="Times New Roman"/>
          <w:sz w:val="28"/>
          <w:szCs w:val="28"/>
        </w:rPr>
      </w:pPr>
      <w:r w:rsidRPr="003476A9">
        <w:rPr>
          <w:rFonts w:ascii="Times New Roman" w:hAnsi="Times New Roman" w:cs="Times New Roman"/>
          <w:b/>
          <w:sz w:val="28"/>
          <w:szCs w:val="28"/>
          <w:lang w:val="en-IN"/>
        </w:rPr>
        <w:t>Text books:</w:t>
      </w:r>
      <w:r w:rsidRPr="003476A9">
        <w:rPr>
          <w:rFonts w:ascii="Times New Roman" w:hAnsi="Times New Roman" w:cs="Times New Roman"/>
          <w:sz w:val="28"/>
          <w:szCs w:val="28"/>
          <w:lang w:val="en-IN"/>
        </w:rPr>
        <w:t xml:space="preserve"> </w:t>
      </w:r>
    </w:p>
    <w:p w14:paraId="53060D11" w14:textId="77777777" w:rsidR="006572A4" w:rsidRPr="003476A9" w:rsidRDefault="0074447C">
      <w:pPr>
        <w:pStyle w:val="ListParagraph"/>
        <w:numPr>
          <w:ilvl w:val="0"/>
          <w:numId w:val="7"/>
        </w:numPr>
        <w:spacing w:after="0"/>
        <w:jc w:val="both"/>
        <w:rPr>
          <w:rFonts w:ascii="Times New Roman" w:hAnsi="Times New Roman" w:cs="Times New Roman"/>
          <w:sz w:val="28"/>
          <w:szCs w:val="28"/>
        </w:rPr>
      </w:pPr>
      <w:r w:rsidRPr="003476A9">
        <w:rPr>
          <w:rFonts w:ascii="Times New Roman" w:hAnsi="Times New Roman" w:cs="Times New Roman"/>
          <w:sz w:val="28"/>
          <w:szCs w:val="28"/>
          <w:lang w:val="en-IN"/>
        </w:rPr>
        <w:t>Herbert Schildt, ‘JAVA: The Complete Reference’, Ninth Edition, Oracle Press.</w:t>
      </w:r>
    </w:p>
    <w:p w14:paraId="2A301FEA" w14:textId="77777777" w:rsidR="006572A4" w:rsidRPr="003476A9" w:rsidRDefault="0074447C">
      <w:pPr>
        <w:pStyle w:val="ListParagraph"/>
        <w:numPr>
          <w:ilvl w:val="0"/>
          <w:numId w:val="2"/>
        </w:numPr>
        <w:spacing w:after="0"/>
        <w:jc w:val="both"/>
        <w:rPr>
          <w:rFonts w:ascii="Times New Roman" w:hAnsi="Times New Roman" w:cs="Times New Roman"/>
          <w:sz w:val="28"/>
          <w:szCs w:val="28"/>
        </w:rPr>
      </w:pPr>
      <w:r w:rsidRPr="003476A9">
        <w:rPr>
          <w:rFonts w:ascii="Times New Roman" w:hAnsi="Times New Roman" w:cs="Times New Roman"/>
          <w:sz w:val="28"/>
          <w:szCs w:val="28"/>
          <w:lang w:val="en-IN"/>
        </w:rPr>
        <w:t>Sachin Malhotra and Saurabh Chaudhary, “Programming in Java”, Oxford University Press, 2010</w:t>
      </w:r>
    </w:p>
    <w:p w14:paraId="13452C93" w14:textId="77777777" w:rsidR="006572A4" w:rsidRPr="003476A9" w:rsidRDefault="0074447C">
      <w:pPr>
        <w:spacing w:after="0"/>
        <w:jc w:val="both"/>
        <w:rPr>
          <w:rFonts w:ascii="Times New Roman" w:hAnsi="Times New Roman" w:cs="Times New Roman"/>
          <w:sz w:val="28"/>
          <w:szCs w:val="28"/>
        </w:rPr>
      </w:pPr>
      <w:r w:rsidRPr="003476A9">
        <w:rPr>
          <w:rFonts w:ascii="Times New Roman" w:hAnsi="Times New Roman" w:cs="Times New Roman"/>
          <w:b/>
          <w:sz w:val="28"/>
          <w:szCs w:val="28"/>
          <w:lang w:val="en-IN"/>
        </w:rPr>
        <w:t>Reference Books:</w:t>
      </w:r>
      <w:r w:rsidRPr="003476A9">
        <w:rPr>
          <w:rFonts w:ascii="Times New Roman" w:hAnsi="Times New Roman" w:cs="Times New Roman"/>
          <w:sz w:val="28"/>
          <w:szCs w:val="28"/>
          <w:lang w:val="en-IN"/>
        </w:rPr>
        <w:t xml:space="preserve"> </w:t>
      </w:r>
    </w:p>
    <w:p w14:paraId="5FCBD1B3" w14:textId="77777777" w:rsidR="006572A4" w:rsidRPr="003476A9" w:rsidRDefault="0074447C">
      <w:pPr>
        <w:pStyle w:val="ListParagraph"/>
        <w:numPr>
          <w:ilvl w:val="0"/>
          <w:numId w:val="6"/>
        </w:numPr>
        <w:spacing w:after="0"/>
        <w:jc w:val="both"/>
        <w:rPr>
          <w:rFonts w:ascii="Times New Roman" w:hAnsi="Times New Roman" w:cs="Times New Roman"/>
          <w:sz w:val="28"/>
          <w:szCs w:val="28"/>
        </w:rPr>
      </w:pPr>
      <w:r w:rsidRPr="003476A9">
        <w:rPr>
          <w:rFonts w:ascii="Times New Roman" w:hAnsi="Times New Roman" w:cs="Times New Roman"/>
          <w:sz w:val="28"/>
          <w:szCs w:val="28"/>
          <w:lang w:val="en-IN"/>
        </w:rPr>
        <w:t>Ivor Horton, ‘Beginning JAVA’, Wiley India.</w:t>
      </w:r>
    </w:p>
    <w:p w14:paraId="2938B91D" w14:textId="77777777" w:rsidR="006572A4" w:rsidRPr="003476A9" w:rsidRDefault="0074447C">
      <w:pPr>
        <w:pStyle w:val="ListParagraph"/>
        <w:numPr>
          <w:ilvl w:val="0"/>
          <w:numId w:val="6"/>
        </w:numPr>
        <w:spacing w:after="0"/>
        <w:jc w:val="both"/>
        <w:rPr>
          <w:rFonts w:ascii="Times New Roman" w:hAnsi="Times New Roman" w:cs="Times New Roman"/>
          <w:sz w:val="28"/>
          <w:szCs w:val="28"/>
        </w:rPr>
      </w:pPr>
      <w:r w:rsidRPr="003476A9">
        <w:rPr>
          <w:rFonts w:ascii="Times New Roman" w:hAnsi="Times New Roman" w:cs="Times New Roman"/>
          <w:sz w:val="28"/>
          <w:szCs w:val="28"/>
          <w:lang w:val="en-IN"/>
        </w:rPr>
        <w:t>DietalandDietal, ‘Java: How to Program’, 8/</w:t>
      </w:r>
      <w:proofErr w:type="gramStart"/>
      <w:r w:rsidRPr="003476A9">
        <w:rPr>
          <w:rFonts w:ascii="Times New Roman" w:hAnsi="Times New Roman" w:cs="Times New Roman"/>
          <w:sz w:val="28"/>
          <w:szCs w:val="28"/>
          <w:lang w:val="en-IN"/>
        </w:rPr>
        <w:t>e,PHI</w:t>
      </w:r>
      <w:proofErr w:type="gramEnd"/>
      <w:r w:rsidRPr="003476A9">
        <w:rPr>
          <w:rFonts w:ascii="Times New Roman" w:hAnsi="Times New Roman" w:cs="Times New Roman"/>
          <w:sz w:val="28"/>
          <w:szCs w:val="28"/>
          <w:lang w:val="en-IN"/>
        </w:rPr>
        <w:t xml:space="preserve"> </w:t>
      </w:r>
    </w:p>
    <w:p w14:paraId="00225565" w14:textId="77777777" w:rsidR="006572A4" w:rsidRPr="003476A9" w:rsidRDefault="0074447C">
      <w:pPr>
        <w:pStyle w:val="ListParagraph"/>
        <w:numPr>
          <w:ilvl w:val="0"/>
          <w:numId w:val="6"/>
        </w:numPr>
        <w:spacing w:after="0"/>
        <w:jc w:val="both"/>
        <w:rPr>
          <w:rFonts w:ascii="Times New Roman" w:hAnsi="Times New Roman" w:cs="Times New Roman"/>
          <w:sz w:val="28"/>
          <w:szCs w:val="28"/>
        </w:rPr>
      </w:pPr>
      <w:r w:rsidRPr="003476A9">
        <w:rPr>
          <w:rFonts w:ascii="Times New Roman" w:hAnsi="Times New Roman" w:cs="Times New Roman"/>
          <w:sz w:val="28"/>
          <w:szCs w:val="28"/>
          <w:lang w:val="en-IN"/>
        </w:rPr>
        <w:t>‘JAVA Programming’, Black Book, Dreamtech Press.</w:t>
      </w:r>
    </w:p>
    <w:p w14:paraId="4032BE96" w14:textId="77777777" w:rsidR="006572A4" w:rsidRPr="003476A9" w:rsidRDefault="0074447C">
      <w:pPr>
        <w:pStyle w:val="ListParagraph"/>
        <w:numPr>
          <w:ilvl w:val="0"/>
          <w:numId w:val="6"/>
        </w:numPr>
        <w:spacing w:after="0"/>
        <w:jc w:val="both"/>
        <w:rPr>
          <w:rFonts w:ascii="Times New Roman" w:hAnsi="Times New Roman" w:cs="Times New Roman"/>
          <w:sz w:val="28"/>
          <w:szCs w:val="28"/>
        </w:rPr>
      </w:pPr>
      <w:r w:rsidRPr="003476A9">
        <w:rPr>
          <w:rFonts w:ascii="Times New Roman" w:hAnsi="Times New Roman" w:cs="Times New Roman"/>
          <w:sz w:val="28"/>
          <w:szCs w:val="28"/>
          <w:lang w:val="en-IN"/>
        </w:rPr>
        <w:t xml:space="preserve">‘Learn to Master Java Programming’, Stardusolutions </w:t>
      </w:r>
    </w:p>
    <w:p w14:paraId="75C6517D" w14:textId="77777777" w:rsidR="006572A4" w:rsidRPr="003476A9" w:rsidRDefault="0074447C">
      <w:pPr>
        <w:spacing w:after="0"/>
        <w:jc w:val="both"/>
        <w:rPr>
          <w:rFonts w:ascii="Times New Roman" w:hAnsi="Times New Roman" w:cs="Times New Roman"/>
          <w:sz w:val="28"/>
          <w:szCs w:val="28"/>
        </w:rPr>
      </w:pPr>
      <w:r w:rsidRPr="003476A9">
        <w:rPr>
          <w:rFonts w:ascii="Times New Roman" w:hAnsi="Times New Roman" w:cs="Times New Roman"/>
          <w:b/>
          <w:sz w:val="28"/>
          <w:szCs w:val="28"/>
          <w:lang w:val="en-IN"/>
        </w:rPr>
        <w:t xml:space="preserve">Digital </w:t>
      </w:r>
      <w:proofErr w:type="gramStart"/>
      <w:r w:rsidRPr="003476A9">
        <w:rPr>
          <w:rFonts w:ascii="Times New Roman" w:hAnsi="Times New Roman" w:cs="Times New Roman"/>
          <w:b/>
          <w:sz w:val="28"/>
          <w:szCs w:val="28"/>
          <w:lang w:val="en-IN"/>
        </w:rPr>
        <w:t>Material :</w:t>
      </w:r>
      <w:proofErr w:type="gramEnd"/>
    </w:p>
    <w:p w14:paraId="249E7154" w14:textId="631F3CE8" w:rsidR="006572A4" w:rsidRPr="003D011A" w:rsidRDefault="006C61B4" w:rsidP="00487600">
      <w:pPr>
        <w:pStyle w:val="ListParagraph"/>
        <w:numPr>
          <w:ilvl w:val="0"/>
          <w:numId w:val="1"/>
        </w:numPr>
        <w:spacing w:after="0"/>
        <w:jc w:val="both"/>
        <w:rPr>
          <w:rFonts w:ascii="Times New Roman" w:hAnsi="Times New Roman" w:cs="Times New Roman"/>
          <w:sz w:val="28"/>
          <w:szCs w:val="28"/>
          <w:lang w:val="en-IN"/>
        </w:rPr>
      </w:pPr>
      <w:hyperlink r:id="rId51" w:history="1">
        <w:r w:rsidR="00487600" w:rsidRPr="003D011A">
          <w:rPr>
            <w:rFonts w:ascii="Times New Roman" w:hAnsi="Times New Roman" w:cs="Times New Roman"/>
            <w:sz w:val="28"/>
            <w:szCs w:val="28"/>
            <w:lang w:val="en-IN"/>
          </w:rPr>
          <w:t>www.geekforgeeks.com</w:t>
        </w:r>
      </w:hyperlink>
    </w:p>
    <w:p w14:paraId="277D37A8" w14:textId="77140763" w:rsidR="00487600" w:rsidRPr="003D011A" w:rsidRDefault="006C61B4" w:rsidP="00487600">
      <w:pPr>
        <w:pStyle w:val="ListParagraph"/>
        <w:numPr>
          <w:ilvl w:val="0"/>
          <w:numId w:val="1"/>
        </w:numPr>
        <w:spacing w:after="0"/>
        <w:jc w:val="both"/>
        <w:rPr>
          <w:rFonts w:ascii="Times New Roman" w:hAnsi="Times New Roman" w:cs="Times New Roman"/>
          <w:sz w:val="28"/>
          <w:szCs w:val="28"/>
          <w:lang w:val="en-IN"/>
        </w:rPr>
      </w:pPr>
      <w:hyperlink r:id="rId52" w:history="1">
        <w:r w:rsidR="00487600" w:rsidRPr="003D011A">
          <w:rPr>
            <w:rFonts w:ascii="Times New Roman" w:hAnsi="Times New Roman" w:cs="Times New Roman"/>
            <w:sz w:val="28"/>
            <w:szCs w:val="28"/>
            <w:lang w:val="en-IN"/>
          </w:rPr>
          <w:t>www.javatpoint.com</w:t>
        </w:r>
      </w:hyperlink>
    </w:p>
    <w:p w14:paraId="39AA27FA" w14:textId="53F71D55" w:rsidR="00487600" w:rsidRPr="003D011A" w:rsidRDefault="006C61B4" w:rsidP="00487600">
      <w:pPr>
        <w:pStyle w:val="ListParagraph"/>
        <w:numPr>
          <w:ilvl w:val="0"/>
          <w:numId w:val="1"/>
        </w:numPr>
        <w:spacing w:after="0"/>
        <w:jc w:val="both"/>
        <w:rPr>
          <w:rFonts w:ascii="Times New Roman" w:hAnsi="Times New Roman" w:cs="Times New Roman"/>
          <w:sz w:val="28"/>
          <w:szCs w:val="28"/>
          <w:lang w:val="en-IN"/>
        </w:rPr>
      </w:pPr>
      <w:hyperlink r:id="rId53" w:history="1">
        <w:r w:rsidR="00487600" w:rsidRPr="003D011A">
          <w:rPr>
            <w:rFonts w:ascii="Times New Roman" w:hAnsi="Times New Roman" w:cs="Times New Roman"/>
            <w:sz w:val="28"/>
            <w:szCs w:val="28"/>
            <w:lang w:val="en-IN"/>
          </w:rPr>
          <w:t>www.textlocal.in</w:t>
        </w:r>
      </w:hyperlink>
    </w:p>
    <w:p w14:paraId="21A1AD5C" w14:textId="2EB8F184" w:rsidR="00487600" w:rsidRDefault="006C61B4" w:rsidP="00487600">
      <w:pPr>
        <w:pStyle w:val="ListParagraph"/>
        <w:numPr>
          <w:ilvl w:val="0"/>
          <w:numId w:val="1"/>
        </w:numPr>
        <w:spacing w:after="0"/>
        <w:jc w:val="both"/>
        <w:rPr>
          <w:rFonts w:ascii="Times New Roman" w:hAnsi="Times New Roman" w:cs="Times New Roman"/>
          <w:sz w:val="28"/>
          <w:szCs w:val="28"/>
          <w:lang w:val="en-IN"/>
        </w:rPr>
      </w:pPr>
      <w:hyperlink r:id="rId54" w:history="1">
        <w:r w:rsidR="003D011A" w:rsidRPr="003D011A">
          <w:rPr>
            <w:rFonts w:ascii="Times New Roman" w:hAnsi="Times New Roman" w:cs="Times New Roman"/>
            <w:sz w:val="28"/>
            <w:szCs w:val="28"/>
            <w:lang w:val="en-IN"/>
          </w:rPr>
          <w:t>www.tutorialsfield.com</w:t>
        </w:r>
      </w:hyperlink>
    </w:p>
    <w:p w14:paraId="081619BE" w14:textId="3F623E11" w:rsidR="003D011A" w:rsidRDefault="006C61B4" w:rsidP="00487600">
      <w:pPr>
        <w:pStyle w:val="ListParagraph"/>
        <w:numPr>
          <w:ilvl w:val="0"/>
          <w:numId w:val="1"/>
        </w:numPr>
        <w:spacing w:after="0"/>
        <w:jc w:val="both"/>
        <w:rPr>
          <w:rFonts w:ascii="Times New Roman" w:hAnsi="Times New Roman" w:cs="Times New Roman"/>
          <w:sz w:val="28"/>
          <w:szCs w:val="28"/>
          <w:lang w:val="en-IN"/>
        </w:rPr>
      </w:pPr>
      <w:hyperlink r:id="rId55" w:history="1">
        <w:r w:rsidR="003D011A" w:rsidRPr="003D011A">
          <w:rPr>
            <w:rFonts w:ascii="Times New Roman" w:hAnsi="Times New Roman" w:cs="Times New Roman"/>
            <w:sz w:val="28"/>
            <w:szCs w:val="28"/>
            <w:lang w:val="en-IN"/>
          </w:rPr>
          <w:t>www.sourceforge.net</w:t>
        </w:r>
      </w:hyperlink>
    </w:p>
    <w:p w14:paraId="715E539C" w14:textId="77777777" w:rsidR="003D011A" w:rsidRPr="003D011A" w:rsidRDefault="003D011A" w:rsidP="003D011A">
      <w:pPr>
        <w:spacing w:after="0"/>
        <w:jc w:val="both"/>
        <w:rPr>
          <w:rFonts w:ascii="Times New Roman" w:hAnsi="Times New Roman" w:cs="Times New Roman"/>
          <w:sz w:val="28"/>
          <w:szCs w:val="28"/>
          <w:lang w:val="en-IN"/>
        </w:rPr>
      </w:pPr>
    </w:p>
    <w:sectPr w:rsidR="003D011A" w:rsidRPr="003D011A">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19EA4" w14:textId="77777777" w:rsidR="006C61B4" w:rsidRDefault="006C61B4">
      <w:pPr>
        <w:spacing w:after="0" w:line="240" w:lineRule="auto"/>
      </w:pPr>
      <w:r>
        <w:separator/>
      </w:r>
    </w:p>
  </w:endnote>
  <w:endnote w:type="continuationSeparator" w:id="0">
    <w:p w14:paraId="7FD12118" w14:textId="77777777" w:rsidR="006C61B4" w:rsidRDefault="006C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MS Mincho"/>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92DA" w14:textId="77777777" w:rsidR="0013695F" w:rsidRDefault="0013695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91ED0" w14:textId="77777777" w:rsidR="006C61B4" w:rsidRDefault="006C61B4">
      <w:pPr>
        <w:spacing w:after="0" w:line="240" w:lineRule="auto"/>
      </w:pPr>
      <w:r>
        <w:separator/>
      </w:r>
    </w:p>
  </w:footnote>
  <w:footnote w:type="continuationSeparator" w:id="0">
    <w:p w14:paraId="46B9E789" w14:textId="77777777" w:rsidR="006C61B4" w:rsidRDefault="006C6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0A54" w14:textId="77777777" w:rsidR="0013695F" w:rsidRDefault="0013695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CCB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750B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5B2F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54A67"/>
    <w:multiLevelType w:val="multilevel"/>
    <w:tmpl w:val="0F68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21113"/>
    <w:multiLevelType w:val="multilevel"/>
    <w:tmpl w:val="8F2E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6137D"/>
    <w:multiLevelType w:val="hybridMultilevel"/>
    <w:tmpl w:val="8B9EA9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652B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C0F8E"/>
    <w:multiLevelType w:val="hybridMultilevel"/>
    <w:tmpl w:val="BAC841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F34FB"/>
    <w:multiLevelType w:val="hybridMultilevel"/>
    <w:tmpl w:val="9DB6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9769C2"/>
    <w:multiLevelType w:val="hybridMultilevel"/>
    <w:tmpl w:val="71347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510315"/>
    <w:multiLevelType w:val="hybridMultilevel"/>
    <w:tmpl w:val="DC22A9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C36BF2"/>
    <w:multiLevelType w:val="multilevel"/>
    <w:tmpl w:val="CBB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916DB"/>
    <w:multiLevelType w:val="hybridMultilevel"/>
    <w:tmpl w:val="26B073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D5B76"/>
    <w:multiLevelType w:val="multilevel"/>
    <w:tmpl w:val="110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
  </w:num>
  <w:num w:numId="4">
    <w:abstractNumId w:val="1"/>
  </w:num>
  <w:num w:numId="5">
    <w:abstractNumId w:val="6"/>
  </w:num>
  <w:num w:numId="6">
    <w:abstractNumId w:val="4"/>
  </w:num>
  <w:num w:numId="7">
    <w:abstractNumId w:val="5"/>
  </w:num>
  <w:num w:numId="8">
    <w:abstractNumId w:val="2"/>
  </w:num>
  <w:num w:numId="9">
    <w:abstractNumId w:val="12"/>
  </w:num>
  <w:num w:numId="10">
    <w:abstractNumId w:val="7"/>
  </w:num>
  <w:num w:numId="11">
    <w:abstractNumId w:val="15"/>
  </w:num>
  <w:num w:numId="12">
    <w:abstractNumId w:val="13"/>
  </w:num>
  <w:num w:numId="13">
    <w:abstractNumId w:val="17"/>
  </w:num>
  <w:num w:numId="14">
    <w:abstractNumId w:val="14"/>
  </w:num>
  <w:num w:numId="15">
    <w:abstractNumId w:val="8"/>
  </w:num>
  <w:num w:numId="16">
    <w:abstractNumId w:val="9"/>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A4"/>
    <w:rsid w:val="000279B3"/>
    <w:rsid w:val="000B6F2C"/>
    <w:rsid w:val="001156D0"/>
    <w:rsid w:val="0013695F"/>
    <w:rsid w:val="001B28AB"/>
    <w:rsid w:val="00236A62"/>
    <w:rsid w:val="0026254B"/>
    <w:rsid w:val="002E5C57"/>
    <w:rsid w:val="00300B2D"/>
    <w:rsid w:val="003476A9"/>
    <w:rsid w:val="003B015E"/>
    <w:rsid w:val="003B79DD"/>
    <w:rsid w:val="003D011A"/>
    <w:rsid w:val="003D272E"/>
    <w:rsid w:val="00487600"/>
    <w:rsid w:val="00526711"/>
    <w:rsid w:val="005D1CCC"/>
    <w:rsid w:val="00603879"/>
    <w:rsid w:val="006572A4"/>
    <w:rsid w:val="006B2CF2"/>
    <w:rsid w:val="006C61B4"/>
    <w:rsid w:val="0074447C"/>
    <w:rsid w:val="00762A76"/>
    <w:rsid w:val="008338E6"/>
    <w:rsid w:val="00A11255"/>
    <w:rsid w:val="00A27ADA"/>
    <w:rsid w:val="00A83357"/>
    <w:rsid w:val="00AA5E73"/>
    <w:rsid w:val="00AA6F36"/>
    <w:rsid w:val="00AC3E6D"/>
    <w:rsid w:val="00B561D9"/>
    <w:rsid w:val="00BB16D1"/>
    <w:rsid w:val="00C604CD"/>
    <w:rsid w:val="00D52DDD"/>
    <w:rsid w:val="00D63D71"/>
    <w:rsid w:val="00DB2296"/>
    <w:rsid w:val="00DB3625"/>
    <w:rsid w:val="00DD7C43"/>
    <w:rsid w:val="00E03148"/>
    <w:rsid w:val="00E04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53D4"/>
  <w15:docId w15:val="{E8C16EA4-12E9-4901-99F6-086E57DE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762A7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561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561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0" w:line="360" w:lineRule="auto"/>
    </w:pPr>
    <w:rPr>
      <w:rFonts w:cs="Calibri"/>
      <w:color w:val="00000A"/>
      <w:lang w:val="en-US"/>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val="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Heading2Char">
    <w:name w:val="Heading 2 Char"/>
    <w:basedOn w:val="DefaultParagraphFont"/>
    <w:link w:val="Heading2"/>
    <w:uiPriority w:val="9"/>
    <w:rsid w:val="00762A76"/>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62A76"/>
    <w:rPr>
      <w:i/>
      <w:iCs/>
    </w:rPr>
  </w:style>
  <w:style w:type="paragraph" w:styleId="NormalWeb">
    <w:name w:val="Normal (Web)"/>
    <w:basedOn w:val="Normal"/>
    <w:uiPriority w:val="99"/>
    <w:semiHidden/>
    <w:unhideWhenUsed/>
    <w:rsid w:val="005267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526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6711"/>
    <w:rPr>
      <w:rFonts w:ascii="Courier New" w:eastAsia="Times New Roman" w:hAnsi="Courier New" w:cs="Courier New"/>
      <w:sz w:val="20"/>
      <w:szCs w:val="20"/>
      <w:lang w:eastAsia="en-IN"/>
    </w:rPr>
  </w:style>
  <w:style w:type="character" w:customStyle="1" w:styleId="pln">
    <w:name w:val="pln"/>
    <w:basedOn w:val="DefaultParagraphFont"/>
    <w:rsid w:val="00AA6F36"/>
  </w:style>
  <w:style w:type="character" w:customStyle="1" w:styleId="pun">
    <w:name w:val="pun"/>
    <w:basedOn w:val="DefaultParagraphFont"/>
    <w:rsid w:val="00AA6F36"/>
  </w:style>
  <w:style w:type="character" w:customStyle="1" w:styleId="str">
    <w:name w:val="str"/>
    <w:basedOn w:val="DefaultParagraphFont"/>
    <w:rsid w:val="00AA6F36"/>
  </w:style>
  <w:style w:type="character" w:customStyle="1" w:styleId="lit">
    <w:name w:val="lit"/>
    <w:basedOn w:val="DefaultParagraphFont"/>
    <w:rsid w:val="00AA6F36"/>
  </w:style>
  <w:style w:type="character" w:customStyle="1" w:styleId="kwd">
    <w:name w:val="kwd"/>
    <w:basedOn w:val="DefaultParagraphFont"/>
    <w:rsid w:val="00AA6F36"/>
  </w:style>
  <w:style w:type="character" w:customStyle="1" w:styleId="typ">
    <w:name w:val="typ"/>
    <w:basedOn w:val="DefaultParagraphFont"/>
    <w:rsid w:val="00AA6F36"/>
  </w:style>
  <w:style w:type="character" w:styleId="Hyperlink">
    <w:name w:val="Hyperlink"/>
    <w:basedOn w:val="DefaultParagraphFont"/>
    <w:uiPriority w:val="99"/>
    <w:unhideWhenUsed/>
    <w:rsid w:val="003D272E"/>
    <w:rPr>
      <w:color w:val="0000FF"/>
      <w:u w:val="single"/>
    </w:rPr>
  </w:style>
  <w:style w:type="character" w:styleId="Strong">
    <w:name w:val="Strong"/>
    <w:basedOn w:val="DefaultParagraphFont"/>
    <w:uiPriority w:val="22"/>
    <w:qFormat/>
    <w:rsid w:val="003D272E"/>
    <w:rPr>
      <w:b/>
      <w:bCs/>
    </w:rPr>
  </w:style>
  <w:style w:type="character" w:customStyle="1" w:styleId="Heading4Char">
    <w:name w:val="Heading 4 Char"/>
    <w:basedOn w:val="DefaultParagraphFont"/>
    <w:link w:val="Heading4"/>
    <w:uiPriority w:val="9"/>
    <w:semiHidden/>
    <w:rsid w:val="00B561D9"/>
    <w:rPr>
      <w:rFonts w:asciiTheme="majorHAnsi" w:eastAsiaTheme="majorEastAsia" w:hAnsiTheme="majorHAnsi" w:cstheme="majorBidi"/>
      <w:i/>
      <w:iCs/>
      <w:color w:val="365F91" w:themeColor="accent1" w:themeShade="BF"/>
      <w:lang w:val="en-US"/>
    </w:rPr>
  </w:style>
  <w:style w:type="character" w:customStyle="1" w:styleId="mw-headline">
    <w:name w:val="mw-headline"/>
    <w:basedOn w:val="DefaultParagraphFont"/>
    <w:rsid w:val="00B561D9"/>
  </w:style>
  <w:style w:type="character" w:customStyle="1" w:styleId="Heading3Char">
    <w:name w:val="Heading 3 Char"/>
    <w:basedOn w:val="DefaultParagraphFont"/>
    <w:link w:val="Heading3"/>
    <w:uiPriority w:val="9"/>
    <w:semiHidden/>
    <w:rsid w:val="00B561D9"/>
    <w:rPr>
      <w:rFonts w:asciiTheme="majorHAnsi" w:eastAsiaTheme="majorEastAsia" w:hAnsiTheme="majorHAnsi" w:cstheme="majorBidi"/>
      <w:color w:val="243F60" w:themeColor="accent1" w:themeShade="7F"/>
      <w:sz w:val="24"/>
      <w:szCs w:val="24"/>
      <w:lang w:val="en-US"/>
    </w:rPr>
  </w:style>
  <w:style w:type="character" w:styleId="HTMLCode">
    <w:name w:val="HTML Code"/>
    <w:basedOn w:val="DefaultParagraphFont"/>
    <w:uiPriority w:val="99"/>
    <w:semiHidden/>
    <w:unhideWhenUsed/>
    <w:rsid w:val="00B561D9"/>
    <w:rPr>
      <w:rFonts w:ascii="Courier New" w:eastAsia="Times New Roman" w:hAnsi="Courier New" w:cs="Courier New"/>
      <w:sz w:val="20"/>
      <w:szCs w:val="20"/>
    </w:rPr>
  </w:style>
  <w:style w:type="character" w:customStyle="1" w:styleId="inlinecode">
    <w:name w:val="inlinecode"/>
    <w:basedOn w:val="DefaultParagraphFont"/>
    <w:rsid w:val="003B015E"/>
  </w:style>
  <w:style w:type="character" w:styleId="UnresolvedMention">
    <w:name w:val="Unresolved Mention"/>
    <w:basedOn w:val="DefaultParagraphFont"/>
    <w:uiPriority w:val="99"/>
    <w:semiHidden/>
    <w:unhideWhenUsed/>
    <w:rsid w:val="00487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1200">
      <w:bodyDiv w:val="1"/>
      <w:marLeft w:val="0"/>
      <w:marRight w:val="0"/>
      <w:marTop w:val="0"/>
      <w:marBottom w:val="0"/>
      <w:divBdr>
        <w:top w:val="none" w:sz="0" w:space="0" w:color="auto"/>
        <w:left w:val="none" w:sz="0" w:space="0" w:color="auto"/>
        <w:bottom w:val="none" w:sz="0" w:space="0" w:color="auto"/>
        <w:right w:val="none" w:sz="0" w:space="0" w:color="auto"/>
      </w:divBdr>
    </w:div>
    <w:div w:id="170267071">
      <w:bodyDiv w:val="1"/>
      <w:marLeft w:val="0"/>
      <w:marRight w:val="0"/>
      <w:marTop w:val="0"/>
      <w:marBottom w:val="0"/>
      <w:divBdr>
        <w:top w:val="none" w:sz="0" w:space="0" w:color="auto"/>
        <w:left w:val="none" w:sz="0" w:space="0" w:color="auto"/>
        <w:bottom w:val="none" w:sz="0" w:space="0" w:color="auto"/>
        <w:right w:val="none" w:sz="0" w:space="0" w:color="auto"/>
      </w:divBdr>
    </w:div>
    <w:div w:id="813907318">
      <w:bodyDiv w:val="1"/>
      <w:marLeft w:val="0"/>
      <w:marRight w:val="0"/>
      <w:marTop w:val="0"/>
      <w:marBottom w:val="0"/>
      <w:divBdr>
        <w:top w:val="none" w:sz="0" w:space="0" w:color="auto"/>
        <w:left w:val="none" w:sz="0" w:space="0" w:color="auto"/>
        <w:bottom w:val="none" w:sz="0" w:space="0" w:color="auto"/>
        <w:right w:val="none" w:sz="0" w:space="0" w:color="auto"/>
      </w:divBdr>
    </w:div>
    <w:div w:id="1092048622">
      <w:bodyDiv w:val="1"/>
      <w:marLeft w:val="0"/>
      <w:marRight w:val="0"/>
      <w:marTop w:val="0"/>
      <w:marBottom w:val="0"/>
      <w:divBdr>
        <w:top w:val="none" w:sz="0" w:space="0" w:color="auto"/>
        <w:left w:val="none" w:sz="0" w:space="0" w:color="auto"/>
        <w:bottom w:val="none" w:sz="0" w:space="0" w:color="auto"/>
        <w:right w:val="none" w:sz="0" w:space="0" w:color="auto"/>
      </w:divBdr>
    </w:div>
    <w:div w:id="1279489471">
      <w:bodyDiv w:val="1"/>
      <w:marLeft w:val="0"/>
      <w:marRight w:val="0"/>
      <w:marTop w:val="0"/>
      <w:marBottom w:val="0"/>
      <w:divBdr>
        <w:top w:val="none" w:sz="0" w:space="0" w:color="auto"/>
        <w:left w:val="none" w:sz="0" w:space="0" w:color="auto"/>
        <w:bottom w:val="none" w:sz="0" w:space="0" w:color="auto"/>
        <w:right w:val="none" w:sz="0" w:space="0" w:color="auto"/>
      </w:divBdr>
    </w:div>
    <w:div w:id="1370641522">
      <w:bodyDiv w:val="1"/>
      <w:marLeft w:val="0"/>
      <w:marRight w:val="0"/>
      <w:marTop w:val="0"/>
      <w:marBottom w:val="0"/>
      <w:divBdr>
        <w:top w:val="none" w:sz="0" w:space="0" w:color="auto"/>
        <w:left w:val="none" w:sz="0" w:space="0" w:color="auto"/>
        <w:bottom w:val="none" w:sz="0" w:space="0" w:color="auto"/>
        <w:right w:val="none" w:sz="0" w:space="0" w:color="auto"/>
      </w:divBdr>
    </w:div>
    <w:div w:id="1489403661">
      <w:bodyDiv w:val="1"/>
      <w:marLeft w:val="0"/>
      <w:marRight w:val="0"/>
      <w:marTop w:val="0"/>
      <w:marBottom w:val="0"/>
      <w:divBdr>
        <w:top w:val="none" w:sz="0" w:space="0" w:color="auto"/>
        <w:left w:val="none" w:sz="0" w:space="0" w:color="auto"/>
        <w:bottom w:val="none" w:sz="0" w:space="0" w:color="auto"/>
        <w:right w:val="none" w:sz="0" w:space="0" w:color="auto"/>
      </w:divBdr>
    </w:div>
    <w:div w:id="1537547207">
      <w:bodyDiv w:val="1"/>
      <w:marLeft w:val="0"/>
      <w:marRight w:val="0"/>
      <w:marTop w:val="0"/>
      <w:marBottom w:val="0"/>
      <w:divBdr>
        <w:top w:val="none" w:sz="0" w:space="0" w:color="auto"/>
        <w:left w:val="none" w:sz="0" w:space="0" w:color="auto"/>
        <w:bottom w:val="none" w:sz="0" w:space="0" w:color="auto"/>
        <w:right w:val="none" w:sz="0" w:space="0" w:color="auto"/>
      </w:divBdr>
    </w:div>
    <w:div w:id="1622421787">
      <w:bodyDiv w:val="1"/>
      <w:marLeft w:val="0"/>
      <w:marRight w:val="0"/>
      <w:marTop w:val="0"/>
      <w:marBottom w:val="0"/>
      <w:divBdr>
        <w:top w:val="none" w:sz="0" w:space="0" w:color="auto"/>
        <w:left w:val="none" w:sz="0" w:space="0" w:color="auto"/>
        <w:bottom w:val="none" w:sz="0" w:space="0" w:color="auto"/>
        <w:right w:val="none" w:sz="0" w:space="0" w:color="auto"/>
      </w:divBdr>
    </w:div>
    <w:div w:id="1699547782">
      <w:bodyDiv w:val="1"/>
      <w:marLeft w:val="0"/>
      <w:marRight w:val="0"/>
      <w:marTop w:val="0"/>
      <w:marBottom w:val="0"/>
      <w:divBdr>
        <w:top w:val="none" w:sz="0" w:space="0" w:color="auto"/>
        <w:left w:val="none" w:sz="0" w:space="0" w:color="auto"/>
        <w:bottom w:val="none" w:sz="0" w:space="0" w:color="auto"/>
        <w:right w:val="none" w:sz="0" w:space="0" w:color="auto"/>
      </w:divBdr>
    </w:div>
    <w:div w:id="1839997605">
      <w:bodyDiv w:val="1"/>
      <w:marLeft w:val="0"/>
      <w:marRight w:val="0"/>
      <w:marTop w:val="0"/>
      <w:marBottom w:val="0"/>
      <w:divBdr>
        <w:top w:val="none" w:sz="0" w:space="0" w:color="auto"/>
        <w:left w:val="none" w:sz="0" w:space="0" w:color="auto"/>
        <w:bottom w:val="none" w:sz="0" w:space="0" w:color="auto"/>
        <w:right w:val="none" w:sz="0" w:space="0" w:color="auto"/>
      </w:divBdr>
    </w:div>
    <w:div w:id="1943564282">
      <w:bodyDiv w:val="1"/>
      <w:marLeft w:val="0"/>
      <w:marRight w:val="0"/>
      <w:marTop w:val="0"/>
      <w:marBottom w:val="0"/>
      <w:divBdr>
        <w:top w:val="none" w:sz="0" w:space="0" w:color="auto"/>
        <w:left w:val="none" w:sz="0" w:space="0" w:color="auto"/>
        <w:bottom w:val="none" w:sz="0" w:space="0" w:color="auto"/>
        <w:right w:val="none" w:sz="0" w:space="0" w:color="auto"/>
      </w:divBdr>
    </w:div>
    <w:div w:id="2066635313">
      <w:bodyDiv w:val="1"/>
      <w:marLeft w:val="0"/>
      <w:marRight w:val="0"/>
      <w:marTop w:val="0"/>
      <w:marBottom w:val="0"/>
      <w:divBdr>
        <w:top w:val="none" w:sz="0" w:space="0" w:color="auto"/>
        <w:left w:val="none" w:sz="0" w:space="0" w:color="auto"/>
        <w:bottom w:val="none" w:sz="0" w:space="0" w:color="auto"/>
        <w:right w:val="none" w:sz="0" w:space="0" w:color="auto"/>
      </w:divBdr>
    </w:div>
    <w:div w:id="2101488532">
      <w:bodyDiv w:val="1"/>
      <w:marLeft w:val="0"/>
      <w:marRight w:val="0"/>
      <w:marTop w:val="0"/>
      <w:marBottom w:val="0"/>
      <w:divBdr>
        <w:top w:val="none" w:sz="0" w:space="0" w:color="auto"/>
        <w:left w:val="none" w:sz="0" w:space="0" w:color="auto"/>
        <w:bottom w:val="none" w:sz="0" w:space="0" w:color="auto"/>
        <w:right w:val="none" w:sz="0" w:space="0" w:color="auto"/>
      </w:divBdr>
    </w:div>
    <w:div w:id="2110001410">
      <w:bodyDiv w:val="1"/>
      <w:marLeft w:val="0"/>
      <w:marRight w:val="0"/>
      <w:marTop w:val="0"/>
      <w:marBottom w:val="0"/>
      <w:divBdr>
        <w:top w:val="none" w:sz="0" w:space="0" w:color="auto"/>
        <w:left w:val="none" w:sz="0" w:space="0" w:color="auto"/>
        <w:bottom w:val="none" w:sz="0" w:space="0" w:color="auto"/>
        <w:right w:val="none" w:sz="0" w:space="0" w:color="auto"/>
      </w:divBdr>
    </w:div>
    <w:div w:id="213046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fo.org/multitasking.html" TargetMode="External"/><Relationship Id="rId18" Type="http://schemas.openxmlformats.org/officeDocument/2006/relationships/hyperlink" Target="https://en.wikipedia.org/wiki/Oracle_Corporation" TargetMode="External"/><Relationship Id="rId26" Type="http://schemas.openxmlformats.org/officeDocument/2006/relationships/hyperlink" Target="https://en.wikipedia.org/wiki/Thread_(computing)" TargetMode="External"/><Relationship Id="rId39" Type="http://schemas.openxmlformats.org/officeDocument/2006/relationships/image" Target="media/image16.png"/><Relationship Id="rId21" Type="http://schemas.openxmlformats.org/officeDocument/2006/relationships/hyperlink" Target="https://en.wikipedia.org/wiki/Graphical_user_interface"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www.sourceforge.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idget_toolkit" TargetMode="External"/><Relationship Id="rId29" Type="http://schemas.openxmlformats.org/officeDocument/2006/relationships/image" Target="media/image6.png"/><Relationship Id="rId11" Type="http://schemas.openxmlformats.org/officeDocument/2006/relationships/hyperlink" Target="http://www.linfo.org/window.html" TargetMode="External"/><Relationship Id="rId24" Type="http://schemas.openxmlformats.org/officeDocument/2006/relationships/hyperlink" Target="https://en.wikipedia.org/wiki/Look_and_feel"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yperlink" Target="http://www.textlocal.in"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Java_Foundation_Clas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fo.org/operating_systems_list.html" TargetMode="External"/><Relationship Id="rId22" Type="http://schemas.openxmlformats.org/officeDocument/2006/relationships/hyperlink" Target="https://en.wikipedia.org/wiki/Software_componen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geekforgeeks.com" TargetMode="External"/><Relationship Id="rId3" Type="http://schemas.openxmlformats.org/officeDocument/2006/relationships/styles" Target="styles.xml"/><Relationship Id="rId12" Type="http://schemas.openxmlformats.org/officeDocument/2006/relationships/hyperlink" Target="http://www.linfo.org/icon.html"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Pluggable_look_and_feel"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theme" Target="theme/theme1.xml"/><Relationship Id="rId20" Type="http://schemas.openxmlformats.org/officeDocument/2006/relationships/hyperlink" Target="https://en.wikipedia.org/wiki/Application_programming_interface" TargetMode="External"/><Relationship Id="rId41" Type="http://schemas.openxmlformats.org/officeDocument/2006/relationships/image" Target="media/image18.png"/><Relationship Id="rId54" Type="http://schemas.openxmlformats.org/officeDocument/2006/relationships/hyperlink" Target="http://www.tutorialsfield.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raphical_user_interface" TargetMode="External"/><Relationship Id="rId23" Type="http://schemas.openxmlformats.org/officeDocument/2006/relationships/hyperlink" Target="https://en.wikipedia.org/wiki/Abstract_Window_Toolkit"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028D-48B3-4490-A42A-BADA52C5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22</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Vaibhav Lakhani</cp:lastModifiedBy>
  <cp:revision>12</cp:revision>
  <dcterms:created xsi:type="dcterms:W3CDTF">2017-10-25T08:18:00Z</dcterms:created>
  <dcterms:modified xsi:type="dcterms:W3CDTF">2019-10-12T11:27:00Z</dcterms:modified>
</cp:coreProperties>
</file>